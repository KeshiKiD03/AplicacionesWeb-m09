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Look w:val="0000"/>
      </w:tblPr>
      <w:tblGrid>
        <w:gridCol w:w="6508"/>
        <w:gridCol w:w="2778"/>
      </w:tblGrid>
      <w:tr w:rsidR="00BD18FC" w:rsidRPr="001F059E" w:rsidTr="00B933D4">
        <w:trPr>
          <w:trHeight w:val="427"/>
        </w:trPr>
        <w:tc>
          <w:tcPr>
            <w:tcW w:w="3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BD18FC" w:rsidRPr="001F059E" w:rsidRDefault="00BD18FC" w:rsidP="004C2BC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Crèdit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F059E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075B9" w:rsidRPr="001F059E">
              <w:rPr>
                <w:rFonts w:ascii="Arial" w:hAnsi="Arial" w:cs="Arial"/>
                <w:b/>
                <w:sz w:val="22"/>
                <w:szCs w:val="22"/>
              </w:rPr>
              <w:t>Matèria: M4 Llenguatge de marques i sistemes de gestió de la informació</w:t>
            </w: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BD18FC" w:rsidRPr="001F059E" w:rsidRDefault="00151139" w:rsidP="004E6D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Data: </w:t>
            </w:r>
            <w:r w:rsidR="004E6DE7">
              <w:rPr>
                <w:rFonts w:ascii="Arial" w:hAnsi="Arial" w:cs="Arial"/>
                <w:b/>
                <w:sz w:val="22"/>
                <w:szCs w:val="22"/>
              </w:rPr>
              <w:t>Abril</w:t>
            </w:r>
            <w:r w:rsidR="000633CF" w:rsidRPr="001F059E">
              <w:rPr>
                <w:rFonts w:ascii="Arial" w:hAnsi="Arial" w:cs="Arial"/>
                <w:b/>
                <w:sz w:val="22"/>
                <w:szCs w:val="22"/>
              </w:rPr>
              <w:t xml:space="preserve"> 2016</w:t>
            </w:r>
          </w:p>
        </w:tc>
      </w:tr>
      <w:tr w:rsidR="00BD18FC" w:rsidRPr="001F059E" w:rsidTr="00B933D4">
        <w:trPr>
          <w:cantSplit/>
          <w:trHeight w:val="420"/>
        </w:trPr>
        <w:tc>
          <w:tcPr>
            <w:tcW w:w="350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595B" w:rsidRPr="001F059E" w:rsidRDefault="00BD18FC" w:rsidP="00390944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UF</w:t>
            </w:r>
            <w:r w:rsidR="00390944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D279C2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90944" w:rsidRPr="00390944">
              <w:rPr>
                <w:rFonts w:ascii="Arial" w:hAnsi="Arial" w:cs="Arial"/>
                <w:b/>
                <w:sz w:val="22"/>
                <w:szCs w:val="22"/>
              </w:rPr>
              <w:t>Sistemes de gestió empresarial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18FC" w:rsidRPr="001F059E" w:rsidRDefault="00151139" w:rsidP="00F45C0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Curs i Grup: </w:t>
            </w:r>
            <w:r w:rsidR="00832B19" w:rsidRPr="001F059E">
              <w:rPr>
                <w:rFonts w:ascii="Arial" w:hAnsi="Arial" w:cs="Arial"/>
                <w:b/>
                <w:sz w:val="22"/>
                <w:szCs w:val="22"/>
              </w:rPr>
              <w:t>DA</w:t>
            </w:r>
            <w:r w:rsidR="00F45C03">
              <w:rPr>
                <w:rFonts w:ascii="Arial" w:hAnsi="Arial" w:cs="Arial"/>
                <w:b/>
                <w:sz w:val="22"/>
                <w:szCs w:val="22"/>
              </w:rPr>
              <w:t>W-BIO</w:t>
            </w:r>
          </w:p>
        </w:tc>
      </w:tr>
      <w:tr w:rsidR="00BD18FC" w:rsidRPr="001F059E" w:rsidTr="00B933D4">
        <w:trPr>
          <w:cantSplit/>
          <w:trHeight w:val="518"/>
        </w:trPr>
        <w:tc>
          <w:tcPr>
            <w:tcW w:w="350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18FC" w:rsidRPr="001F059E" w:rsidRDefault="00BD18FC" w:rsidP="004C2BC8">
            <w:pPr>
              <w:snapToGrid w:val="0"/>
              <w:jc w:val="both"/>
              <w:rPr>
                <w:rFonts w:ascii="Arial" w:hAnsi="Arial" w:cs="Arial"/>
                <w:color w:val="339966"/>
                <w:sz w:val="22"/>
                <w:szCs w:val="22"/>
              </w:rPr>
            </w:pP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18FC" w:rsidRPr="001F059E" w:rsidRDefault="00BD18FC" w:rsidP="004C2B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Nota</w:t>
            </w:r>
            <w:r w:rsidRPr="001F059E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</w:tbl>
    <w:p w:rsidR="00F27432" w:rsidRPr="001F059E" w:rsidRDefault="00F27432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bookmarkStart w:id="0" w:name="_PictureBullets"/>
      <w:bookmarkEnd w:id="0"/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846B43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313E24">
        <w:rPr>
          <w:rFonts w:ascii="Arial" w:hAnsi="Arial" w:cs="Arial"/>
          <w:b/>
          <w:sz w:val="22"/>
          <w:szCs w:val="22"/>
        </w:rPr>
        <w:t xml:space="preserve">Pràctica </w:t>
      </w:r>
      <w:r w:rsidR="00204BB6">
        <w:rPr>
          <w:rFonts w:ascii="Arial" w:hAnsi="Arial" w:cs="Arial"/>
          <w:b/>
          <w:sz w:val="22"/>
          <w:szCs w:val="22"/>
        </w:rPr>
        <w:t>2</w:t>
      </w:r>
      <w:r w:rsidRPr="00313E2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3E24">
        <w:rPr>
          <w:rFonts w:ascii="Arial" w:hAnsi="Arial" w:cs="Arial"/>
          <w:b/>
          <w:sz w:val="22"/>
          <w:szCs w:val="22"/>
        </w:rPr>
        <w:t>Perl</w:t>
      </w:r>
      <w:proofErr w:type="spellEnd"/>
      <w:r w:rsidRPr="00313E24">
        <w:rPr>
          <w:rFonts w:ascii="Arial" w:hAnsi="Arial" w:cs="Arial"/>
          <w:b/>
          <w:sz w:val="22"/>
          <w:szCs w:val="22"/>
        </w:rPr>
        <w:t xml:space="preserve">: </w:t>
      </w:r>
      <w:proofErr w:type="spellStart"/>
      <w:r w:rsidR="00204BB6">
        <w:rPr>
          <w:rFonts w:ascii="Arial" w:hAnsi="Arial" w:cs="Arial"/>
          <w:b/>
          <w:sz w:val="22"/>
          <w:szCs w:val="22"/>
        </w:rPr>
        <w:t>Array</w:t>
      </w:r>
      <w:proofErr w:type="spellEnd"/>
      <w:r w:rsidR="00204BB6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="00204BB6">
        <w:rPr>
          <w:rFonts w:ascii="Arial" w:hAnsi="Arial" w:cs="Arial"/>
          <w:b/>
          <w:sz w:val="22"/>
          <w:szCs w:val="22"/>
        </w:rPr>
        <w:t>Hash</w:t>
      </w:r>
      <w:proofErr w:type="spellEnd"/>
      <w:r w:rsidR="00204BB6">
        <w:rPr>
          <w:rFonts w:ascii="Arial" w:hAnsi="Arial" w:cs="Arial"/>
          <w:b/>
          <w:sz w:val="22"/>
          <w:szCs w:val="22"/>
        </w:rPr>
        <w:t>, CGI</w:t>
      </w:r>
    </w:p>
    <w:p w:rsidR="00204BB6" w:rsidRDefault="00204BB6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204BB6" w:rsidRPr="00204BB6" w:rsidRDefault="00204BB6" w:rsidP="00204BB6">
      <w:pPr>
        <w:suppressAutoHyphens w:val="0"/>
        <w:spacing w:before="100" w:beforeAutospacing="1"/>
        <w:rPr>
          <w:u w:val="single"/>
          <w:lang w:val="es-ES" w:eastAsia="es-ES"/>
        </w:rPr>
      </w:pPr>
      <w:proofErr w:type="spellStart"/>
      <w:r w:rsidRPr="00204BB6">
        <w:rPr>
          <w:rFonts w:ascii="Arial" w:hAnsi="Arial" w:cs="Arial"/>
          <w:b/>
          <w:bCs/>
          <w:u w:val="single"/>
          <w:lang w:val="es-ES" w:eastAsia="es-ES"/>
        </w:rPr>
        <w:t>Exercici</w:t>
      </w:r>
      <w:proofErr w:type="spellEnd"/>
      <w:r w:rsidRPr="00204BB6">
        <w:rPr>
          <w:rFonts w:ascii="Arial" w:hAnsi="Arial" w:cs="Arial"/>
          <w:b/>
          <w:bCs/>
          <w:u w:val="single"/>
          <w:lang w:val="es-ES" w:eastAsia="es-ES"/>
        </w:rPr>
        <w:t xml:space="preserve"> 1: </w:t>
      </w: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  <w:r w:rsidRPr="00204BB6">
        <w:rPr>
          <w:rFonts w:ascii="Arial" w:hAnsi="Arial" w:cs="Arial"/>
          <w:b/>
          <w:bCs/>
          <w:lang w:val="es-ES" w:eastAsia="es-ES"/>
        </w:rPr>
        <w:t xml:space="preserve">a) Crea un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array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amb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els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següents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valors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>:</w:t>
      </w: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  <w:r w:rsidRPr="00204BB6">
        <w:rPr>
          <w:rFonts w:ascii="Arial" w:hAnsi="Arial" w:cs="Arial"/>
          <w:lang w:val="es-ES" w:eastAsia="es-ES"/>
        </w:rPr>
        <w:t>1, 4, 7, 2, 5, 9, 6, 8, 3, 2, 6, 4, 5</w:t>
      </w: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  <w:r w:rsidRPr="00204BB6">
        <w:rPr>
          <w:rFonts w:ascii="Arial" w:hAnsi="Arial" w:cs="Arial"/>
          <w:b/>
          <w:bCs/>
          <w:lang w:val="es-ES" w:eastAsia="es-ES"/>
        </w:rPr>
        <w:t xml:space="preserve">b) Retorna la suma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dels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valors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de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l'array</w:t>
      </w:r>
      <w:proofErr w:type="spellEnd"/>
      <w:r>
        <w:rPr>
          <w:rFonts w:ascii="Arial" w:hAnsi="Arial" w:cs="Arial"/>
          <w:b/>
          <w:bCs/>
          <w:lang w:val="es-ES" w:eastAsia="es-ES"/>
        </w:rPr>
        <w:t>.</w:t>
      </w: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  <w:r w:rsidRPr="00204BB6">
        <w:rPr>
          <w:rFonts w:ascii="Arial" w:hAnsi="Arial" w:cs="Arial"/>
          <w:b/>
          <w:bCs/>
          <w:lang w:val="es-ES" w:eastAsia="es-ES"/>
        </w:rPr>
        <w:t xml:space="preserve">c)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Mostra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quantes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vegades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es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repeteix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cada número.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Els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números han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d'aparèixer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ordenats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de menor a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major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>.</w:t>
      </w:r>
      <w:r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>
        <w:rPr>
          <w:rFonts w:ascii="Arial" w:hAnsi="Arial" w:cs="Arial"/>
          <w:b/>
          <w:bCs/>
          <w:lang w:val="es-ES" w:eastAsia="es-ES"/>
        </w:rPr>
        <w:t>Hauràs</w:t>
      </w:r>
      <w:proofErr w:type="spellEnd"/>
      <w:r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>
        <w:rPr>
          <w:rFonts w:ascii="Arial" w:hAnsi="Arial" w:cs="Arial"/>
          <w:b/>
          <w:bCs/>
          <w:lang w:val="es-ES" w:eastAsia="es-ES"/>
        </w:rPr>
        <w:t>d'utilitzar</w:t>
      </w:r>
      <w:proofErr w:type="spellEnd"/>
      <w:r>
        <w:rPr>
          <w:rFonts w:ascii="Arial" w:hAnsi="Arial" w:cs="Arial"/>
          <w:b/>
          <w:bCs/>
          <w:lang w:val="es-ES" w:eastAsia="es-ES"/>
        </w:rPr>
        <w:t xml:space="preserve"> una taula hash per guardar </w:t>
      </w:r>
      <w:proofErr w:type="spellStart"/>
      <w:r>
        <w:rPr>
          <w:rFonts w:ascii="Arial" w:hAnsi="Arial" w:cs="Arial"/>
          <w:b/>
          <w:bCs/>
          <w:lang w:val="es-ES" w:eastAsia="es-ES"/>
        </w:rPr>
        <w:t>els</w:t>
      </w:r>
      <w:proofErr w:type="spellEnd"/>
      <w:r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>
        <w:rPr>
          <w:rFonts w:ascii="Arial" w:hAnsi="Arial" w:cs="Arial"/>
          <w:b/>
          <w:bCs/>
          <w:lang w:val="es-ES" w:eastAsia="es-ES"/>
        </w:rPr>
        <w:t>parells</w:t>
      </w:r>
      <w:proofErr w:type="spellEnd"/>
      <w:r>
        <w:rPr>
          <w:rFonts w:ascii="Arial" w:hAnsi="Arial" w:cs="Arial"/>
          <w:b/>
          <w:bCs/>
          <w:lang w:val="es-ES" w:eastAsia="es-ES"/>
        </w:rPr>
        <w:t xml:space="preserve"> número =&gt; </w:t>
      </w:r>
      <w:proofErr w:type="spellStart"/>
      <w:r>
        <w:rPr>
          <w:rFonts w:ascii="Arial" w:hAnsi="Arial" w:cs="Arial"/>
          <w:b/>
          <w:bCs/>
          <w:lang w:val="es-ES" w:eastAsia="es-ES"/>
        </w:rPr>
        <w:t>aparicions</w:t>
      </w:r>
      <w:proofErr w:type="spellEnd"/>
      <w:r>
        <w:rPr>
          <w:rFonts w:ascii="Arial" w:hAnsi="Arial" w:cs="Arial"/>
          <w:b/>
          <w:bCs/>
          <w:lang w:val="es-ES" w:eastAsia="es-ES"/>
        </w:rPr>
        <w:t>.</w:t>
      </w:r>
    </w:p>
    <w:p w:rsidR="00204BB6" w:rsidRDefault="00204BB6" w:rsidP="00204BB6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  <w:proofErr w:type="spellStart"/>
      <w:r w:rsidRPr="00204BB6">
        <w:rPr>
          <w:rFonts w:ascii="Arial" w:hAnsi="Arial" w:cs="Arial"/>
          <w:lang w:val="es-ES" w:eastAsia="es-ES"/>
        </w:rPr>
        <w:t>Sortida</w:t>
      </w:r>
      <w:proofErr w:type="spellEnd"/>
      <w:r w:rsidRPr="00204BB6">
        <w:rPr>
          <w:rFonts w:ascii="Arial" w:hAnsi="Arial" w:cs="Arial"/>
          <w:lang w:val="es-ES" w:eastAsia="es-ES"/>
        </w:rPr>
        <w:t>: Número 1 =&gt; 1 , Número 4 =&gt; 2 ...</w:t>
      </w: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</w:p>
    <w:p w:rsidR="00204BB6" w:rsidRDefault="00204BB6">
      <w:pPr>
        <w:suppressAutoHyphens w:val="0"/>
        <w:rPr>
          <w:rFonts w:ascii="Arial" w:hAnsi="Arial" w:cs="Arial"/>
          <w:b/>
          <w:bCs/>
          <w:lang w:val="es-ES" w:eastAsia="es-ES"/>
        </w:rPr>
      </w:pPr>
      <w:r>
        <w:rPr>
          <w:rFonts w:ascii="Arial" w:hAnsi="Arial" w:cs="Arial"/>
          <w:b/>
          <w:bCs/>
          <w:lang w:val="es-ES" w:eastAsia="es-ES"/>
        </w:rPr>
        <w:br w:type="page"/>
      </w:r>
    </w:p>
    <w:p w:rsidR="00204BB6" w:rsidRPr="00204BB6" w:rsidRDefault="00204BB6" w:rsidP="00204BB6">
      <w:pPr>
        <w:suppressAutoHyphens w:val="0"/>
        <w:spacing w:before="100" w:beforeAutospacing="1"/>
        <w:rPr>
          <w:u w:val="single"/>
          <w:lang w:val="es-ES" w:eastAsia="es-ES"/>
        </w:rPr>
      </w:pPr>
      <w:proofErr w:type="spellStart"/>
      <w:r w:rsidRPr="00204BB6">
        <w:rPr>
          <w:rFonts w:ascii="Arial" w:hAnsi="Arial" w:cs="Arial"/>
          <w:b/>
          <w:bCs/>
          <w:u w:val="single"/>
          <w:lang w:val="es-ES" w:eastAsia="es-ES"/>
        </w:rPr>
        <w:lastRenderedPageBreak/>
        <w:t>Exercici</w:t>
      </w:r>
      <w:proofErr w:type="spellEnd"/>
      <w:r w:rsidRPr="00204BB6">
        <w:rPr>
          <w:rFonts w:ascii="Arial" w:hAnsi="Arial" w:cs="Arial"/>
          <w:b/>
          <w:bCs/>
          <w:u w:val="single"/>
          <w:lang w:val="es-ES" w:eastAsia="es-ES"/>
        </w:rPr>
        <w:t xml:space="preserve"> 2:</w:t>
      </w: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</w:p>
    <w:p w:rsidR="00204BB6" w:rsidRPr="00204BB6" w:rsidRDefault="00204BB6" w:rsidP="00204BB6">
      <w:pPr>
        <w:suppressAutoHyphens w:val="0"/>
        <w:spacing w:before="100" w:beforeAutospacing="1"/>
        <w:jc w:val="both"/>
        <w:rPr>
          <w:lang w:val="es-ES" w:eastAsia="es-ES"/>
        </w:rPr>
      </w:pPr>
      <w:r w:rsidRPr="00204BB6">
        <w:rPr>
          <w:rFonts w:ascii="Arial" w:hAnsi="Arial" w:cs="Arial"/>
          <w:b/>
          <w:bCs/>
          <w:lang w:val="es-ES" w:eastAsia="es-ES"/>
        </w:rPr>
        <w:t xml:space="preserve">Crea una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pàgina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web, la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qual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ens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demani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que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entrem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una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sèrie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de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paraules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separades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per un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espai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. La web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tindrà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un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quadre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de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text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i un botó enviar. </w:t>
      </w:r>
      <w:proofErr w:type="spellStart"/>
      <w:r w:rsidRPr="00204BB6">
        <w:rPr>
          <w:rFonts w:ascii="Arial" w:hAnsi="Arial" w:cs="Arial"/>
          <w:b/>
          <w:bCs/>
          <w:lang w:val="en-US" w:eastAsia="es-ES"/>
        </w:rPr>
        <w:t>Quan</w:t>
      </w:r>
      <w:proofErr w:type="spellEnd"/>
      <w:r w:rsidRPr="00204BB6">
        <w:rPr>
          <w:rFonts w:ascii="Arial" w:hAnsi="Arial" w:cs="Arial"/>
          <w:b/>
          <w:bCs/>
          <w:lang w:val="en-U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n-US" w:eastAsia="es-ES"/>
        </w:rPr>
        <w:t>enviem</w:t>
      </w:r>
      <w:proofErr w:type="spellEnd"/>
      <w:r w:rsidRPr="00204BB6">
        <w:rPr>
          <w:rFonts w:ascii="Arial" w:hAnsi="Arial" w:cs="Arial"/>
          <w:b/>
          <w:bCs/>
          <w:lang w:val="en-U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n-US" w:eastAsia="es-ES"/>
        </w:rPr>
        <w:t>cridarà</w:t>
      </w:r>
      <w:proofErr w:type="spellEnd"/>
      <w:r w:rsidRPr="00204BB6">
        <w:rPr>
          <w:rFonts w:ascii="Arial" w:hAnsi="Arial" w:cs="Arial"/>
          <w:b/>
          <w:bCs/>
          <w:lang w:val="en-US" w:eastAsia="es-ES"/>
        </w:rPr>
        <w:t xml:space="preserve"> a un script </w:t>
      </w:r>
      <w:proofErr w:type="spellStart"/>
      <w:r w:rsidRPr="00204BB6">
        <w:rPr>
          <w:rFonts w:ascii="Arial" w:hAnsi="Arial" w:cs="Arial"/>
          <w:b/>
          <w:bCs/>
          <w:lang w:val="en-US" w:eastAsia="es-ES"/>
        </w:rPr>
        <w:t>perl</w:t>
      </w:r>
      <w:proofErr w:type="spellEnd"/>
      <w:r w:rsidRPr="00204BB6">
        <w:rPr>
          <w:rFonts w:ascii="Arial" w:hAnsi="Arial" w:cs="Arial"/>
          <w:b/>
          <w:bCs/>
          <w:lang w:val="en-US" w:eastAsia="es-ES"/>
        </w:rPr>
        <w:t xml:space="preserve"> passant-</w:t>
      </w:r>
      <w:proofErr w:type="spellStart"/>
      <w:r w:rsidRPr="00204BB6">
        <w:rPr>
          <w:rFonts w:ascii="Arial" w:hAnsi="Arial" w:cs="Arial"/>
          <w:b/>
          <w:bCs/>
          <w:lang w:val="en-US" w:eastAsia="es-ES"/>
        </w:rPr>
        <w:t>li</w:t>
      </w:r>
      <w:proofErr w:type="spellEnd"/>
      <w:r w:rsidRPr="00204BB6">
        <w:rPr>
          <w:rFonts w:ascii="Arial" w:hAnsi="Arial" w:cs="Arial"/>
          <w:b/>
          <w:bCs/>
          <w:lang w:val="en-US" w:eastAsia="es-ES"/>
        </w:rPr>
        <w:t xml:space="preserve"> per POST el text </w:t>
      </w:r>
      <w:proofErr w:type="spellStart"/>
      <w:r w:rsidRPr="00204BB6">
        <w:rPr>
          <w:rFonts w:ascii="Arial" w:hAnsi="Arial" w:cs="Arial"/>
          <w:b/>
          <w:bCs/>
          <w:lang w:val="en-US" w:eastAsia="es-ES"/>
        </w:rPr>
        <w:t>entrat</w:t>
      </w:r>
      <w:proofErr w:type="spellEnd"/>
      <w:r w:rsidRPr="00204BB6">
        <w:rPr>
          <w:rFonts w:ascii="Arial" w:hAnsi="Arial" w:cs="Arial"/>
          <w:b/>
          <w:bCs/>
          <w:lang w:val="en-US" w:eastAsia="es-ES"/>
        </w:rPr>
        <w:t xml:space="preserve">.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L'script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perl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haurà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de tornar la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freqüència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d'aparició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de cada </w:t>
      </w:r>
      <w:proofErr w:type="spellStart"/>
      <w:r w:rsidRPr="00204BB6">
        <w:rPr>
          <w:rFonts w:ascii="Arial" w:hAnsi="Arial" w:cs="Arial"/>
          <w:b/>
          <w:bCs/>
          <w:lang w:val="es-ES" w:eastAsia="es-ES"/>
        </w:rPr>
        <w:t>paraula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 en una taula HTML.</w:t>
      </w: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  <w:proofErr w:type="spellStart"/>
      <w:r>
        <w:rPr>
          <w:rFonts w:ascii="Arial" w:hAnsi="Arial" w:cs="Arial"/>
          <w:b/>
          <w:bCs/>
          <w:lang w:val="es-ES" w:eastAsia="es-ES"/>
        </w:rPr>
        <w:t>Ajuda</w:t>
      </w:r>
      <w:proofErr w:type="spellEnd"/>
      <w:r w:rsidRPr="00204BB6">
        <w:rPr>
          <w:rFonts w:ascii="Arial" w:hAnsi="Arial" w:cs="Arial"/>
          <w:b/>
          <w:bCs/>
          <w:lang w:val="es-ES" w:eastAsia="es-ES"/>
        </w:rPr>
        <w:t xml:space="preserve">: </w:t>
      </w: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  <w:r w:rsidRPr="00204BB6">
        <w:rPr>
          <w:rFonts w:ascii="Arial" w:hAnsi="Arial" w:cs="Arial"/>
          <w:lang w:val="es-ES" w:eastAsia="es-ES"/>
        </w:rPr>
        <w:t xml:space="preserve">La </w:t>
      </w:r>
      <w:proofErr w:type="spellStart"/>
      <w:r w:rsidRPr="00204BB6">
        <w:rPr>
          <w:rFonts w:ascii="Arial" w:hAnsi="Arial" w:cs="Arial"/>
          <w:lang w:val="es-ES" w:eastAsia="es-ES"/>
        </w:rPr>
        <w:t>freqüència</w:t>
      </w:r>
      <w:proofErr w:type="spellEnd"/>
      <w:r w:rsidRPr="00204BB6">
        <w:rPr>
          <w:rFonts w:ascii="Arial" w:hAnsi="Arial" w:cs="Arial"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lang w:val="es-ES" w:eastAsia="es-ES"/>
        </w:rPr>
        <w:t>d'aparició</w:t>
      </w:r>
      <w:proofErr w:type="spellEnd"/>
      <w:r w:rsidRPr="00204BB6">
        <w:rPr>
          <w:rFonts w:ascii="Arial" w:hAnsi="Arial" w:cs="Arial"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lang w:val="es-ES" w:eastAsia="es-ES"/>
        </w:rPr>
        <w:t>d'una</w:t>
      </w:r>
      <w:proofErr w:type="spellEnd"/>
      <w:r w:rsidRPr="00204BB6">
        <w:rPr>
          <w:rFonts w:ascii="Arial" w:hAnsi="Arial" w:cs="Arial"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lang w:val="es-ES" w:eastAsia="es-ES"/>
        </w:rPr>
        <w:t>paraula</w:t>
      </w:r>
      <w:proofErr w:type="spellEnd"/>
      <w:r w:rsidRPr="00204BB6">
        <w:rPr>
          <w:rFonts w:ascii="Arial" w:hAnsi="Arial" w:cs="Arial"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lang w:val="es-ES" w:eastAsia="es-ES"/>
        </w:rPr>
        <w:t>és</w:t>
      </w:r>
      <w:proofErr w:type="spellEnd"/>
      <w:r w:rsidRPr="00204BB6">
        <w:rPr>
          <w:rFonts w:ascii="Arial" w:hAnsi="Arial" w:cs="Arial"/>
          <w:lang w:val="es-ES" w:eastAsia="es-ES"/>
        </w:rPr>
        <w:t xml:space="preserve">: (nombre </w:t>
      </w:r>
      <w:proofErr w:type="spellStart"/>
      <w:r w:rsidRPr="00204BB6">
        <w:rPr>
          <w:rFonts w:ascii="Arial" w:hAnsi="Arial" w:cs="Arial"/>
          <w:lang w:val="es-ES" w:eastAsia="es-ES"/>
        </w:rPr>
        <w:t>d'aparicións</w:t>
      </w:r>
      <w:proofErr w:type="spellEnd"/>
      <w:r w:rsidRPr="00204BB6">
        <w:rPr>
          <w:rFonts w:ascii="Arial" w:hAnsi="Arial" w:cs="Arial"/>
          <w:lang w:val="es-ES" w:eastAsia="es-ES"/>
        </w:rPr>
        <w:t xml:space="preserve">/nombre total de </w:t>
      </w:r>
      <w:proofErr w:type="spellStart"/>
      <w:r w:rsidRPr="00204BB6">
        <w:rPr>
          <w:rFonts w:ascii="Arial" w:hAnsi="Arial" w:cs="Arial"/>
          <w:lang w:val="es-ES" w:eastAsia="es-ES"/>
        </w:rPr>
        <w:t>paraules</w:t>
      </w:r>
      <w:proofErr w:type="spellEnd"/>
      <w:r w:rsidRPr="00204BB6">
        <w:rPr>
          <w:rFonts w:ascii="Arial" w:hAnsi="Arial" w:cs="Arial"/>
          <w:lang w:val="es-ES" w:eastAsia="es-ES"/>
        </w:rPr>
        <w:t>) * 100</w:t>
      </w:r>
    </w:p>
    <w:p w:rsidR="00204BB6" w:rsidRPr="00204BB6" w:rsidRDefault="00204BB6" w:rsidP="00204BB6">
      <w:pPr>
        <w:suppressAutoHyphens w:val="0"/>
        <w:spacing w:before="100" w:beforeAutospacing="1"/>
        <w:rPr>
          <w:lang w:val="es-ES" w:eastAsia="es-ES"/>
        </w:rPr>
      </w:pPr>
      <w:r w:rsidRPr="00204BB6">
        <w:rPr>
          <w:rFonts w:ascii="Arial" w:hAnsi="Arial" w:cs="Arial"/>
          <w:lang w:val="es-ES" w:eastAsia="es-ES"/>
        </w:rPr>
        <w:t xml:space="preserve">Per separar les </w:t>
      </w:r>
      <w:proofErr w:type="spellStart"/>
      <w:r w:rsidRPr="00204BB6">
        <w:rPr>
          <w:rFonts w:ascii="Arial" w:hAnsi="Arial" w:cs="Arial"/>
          <w:lang w:val="es-ES" w:eastAsia="es-ES"/>
        </w:rPr>
        <w:t>paraules</w:t>
      </w:r>
      <w:proofErr w:type="spellEnd"/>
      <w:r w:rsidRPr="00204BB6">
        <w:rPr>
          <w:rFonts w:ascii="Arial" w:hAnsi="Arial" w:cs="Arial"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lang w:val="es-ES" w:eastAsia="es-ES"/>
        </w:rPr>
        <w:t>pots</w:t>
      </w:r>
      <w:proofErr w:type="spellEnd"/>
      <w:r w:rsidRPr="00204BB6">
        <w:rPr>
          <w:rFonts w:ascii="Arial" w:hAnsi="Arial" w:cs="Arial"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lang w:val="es-ES" w:eastAsia="es-ES"/>
        </w:rPr>
        <w:t>utilitzar</w:t>
      </w:r>
      <w:proofErr w:type="spellEnd"/>
      <w:r w:rsidRPr="00204BB6">
        <w:rPr>
          <w:rFonts w:ascii="Arial" w:hAnsi="Arial" w:cs="Arial"/>
          <w:lang w:val="es-ES" w:eastAsia="es-ES"/>
        </w:rPr>
        <w:t xml:space="preserve"> la </w:t>
      </w:r>
      <w:proofErr w:type="spellStart"/>
      <w:r w:rsidRPr="00204BB6">
        <w:rPr>
          <w:rFonts w:ascii="Arial" w:hAnsi="Arial" w:cs="Arial"/>
          <w:lang w:val="es-ES" w:eastAsia="es-ES"/>
        </w:rPr>
        <w:t>funció</w:t>
      </w:r>
      <w:proofErr w:type="spellEnd"/>
      <w:r w:rsidRPr="00204BB6">
        <w:rPr>
          <w:rFonts w:ascii="Arial" w:hAnsi="Arial" w:cs="Arial"/>
          <w:lang w:val="es-ES" w:eastAsia="es-ES"/>
        </w:rPr>
        <w:t xml:space="preserve"> </w:t>
      </w:r>
      <w:proofErr w:type="spellStart"/>
      <w:r w:rsidRPr="00204BB6">
        <w:rPr>
          <w:rFonts w:ascii="Arial" w:hAnsi="Arial" w:cs="Arial"/>
          <w:lang w:val="es-ES" w:eastAsia="es-ES"/>
        </w:rPr>
        <w:t>split</w:t>
      </w:r>
      <w:proofErr w:type="spellEnd"/>
    </w:p>
    <w:p w:rsidR="00204BB6" w:rsidRPr="00204BB6" w:rsidRDefault="00204BB6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sectPr w:rsidR="00390944" w:rsidSect="00ED781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25" w:right="1418" w:bottom="765" w:left="1418" w:header="42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95A" w:rsidRDefault="00CB695A">
      <w:r>
        <w:separator/>
      </w:r>
    </w:p>
  </w:endnote>
  <w:endnote w:type="continuationSeparator" w:id="0">
    <w:p w:rsidR="00CB695A" w:rsidRDefault="00CB6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Default="003E7756"/>
  <w:tbl>
    <w:tblPr>
      <w:tblW w:w="9210" w:type="dxa"/>
      <w:tblCellSpacing w:w="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822"/>
      <w:gridCol w:w="2907"/>
      <w:gridCol w:w="1481"/>
    </w:tblGrid>
    <w:tr w:rsidR="003E7756" w:rsidRPr="00C4397C" w:rsidTr="004075B9">
      <w:trPr>
        <w:tblCellSpacing w:w="0" w:type="dxa"/>
      </w:trPr>
      <w:tc>
        <w:tcPr>
          <w:tcW w:w="4822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4075B9" w:rsidP="004075B9">
          <w:pPr>
            <w:keepNext/>
            <w:spacing w:before="57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CFGS</w:t>
          </w:r>
          <w:r w:rsidR="003D5AB8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Desenvolupament d'Aplicacions Web Bioinformàtica</w:t>
          </w:r>
        </w:p>
      </w:tc>
      <w:tc>
        <w:tcPr>
          <w:tcW w:w="2907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90944" w:rsidRPr="00390944" w:rsidRDefault="003E7756" w:rsidP="00BD18FC">
          <w:pPr>
            <w:keepNext/>
            <w:spacing w:before="57"/>
            <w:jc w:val="both"/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UF</w:t>
          </w:r>
          <w:r w:rsidR="00390944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3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Pàg. </w:t>
          </w:r>
          <w:r w:rsidR="00A13656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begin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instrText xml:space="preserve"> PAGE   \* MERGEFORMAT </w:instrText>
          </w:r>
          <w:r w:rsidR="00A13656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separate"/>
          </w:r>
          <w:r w:rsidR="004E6DE7">
            <w:rPr>
              <w:rFonts w:ascii="Liberation Sans" w:hAnsi="Liberation Sans" w:cs="Liberation Sans"/>
              <w:i/>
              <w:iCs/>
              <w:noProof/>
              <w:color w:val="000000"/>
              <w:sz w:val="16"/>
              <w:szCs w:val="16"/>
              <w:lang w:eastAsia="es-ES"/>
            </w:rPr>
            <w:t>1</w:t>
          </w:r>
          <w:r w:rsidR="00A13656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end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 </w:t>
          </w:r>
          <w:fldSimple w:instr=" NUMPAGES   \* MERGEFORMAT ">
            <w:r w:rsidR="004E6DE7" w:rsidRPr="004E6DE7">
              <w:rPr>
                <w:rFonts w:ascii="Liberation Sans" w:hAnsi="Liberation Sans" w:cs="Liberation Sans"/>
                <w:i/>
                <w:iCs/>
                <w:noProof/>
                <w:color w:val="000000"/>
                <w:sz w:val="16"/>
                <w:szCs w:val="16"/>
                <w:lang w:eastAsia="es-ES"/>
              </w:rPr>
              <w:t>2</w:t>
            </w:r>
          </w:fldSimple>
        </w:p>
      </w:tc>
    </w:tr>
    <w:tr w:rsidR="003E7756" w:rsidRPr="00C4397C" w:rsidTr="004075B9">
      <w:trPr>
        <w:tblCellSpacing w:w="0" w:type="dxa"/>
      </w:trPr>
      <w:tc>
        <w:tcPr>
          <w:tcW w:w="4822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M</w:t>
          </w:r>
          <w:r w:rsidR="004075B9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4 </w:t>
          </w:r>
          <w:r w:rsidR="004075B9" w:rsidRPr="004075B9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Llenguatge de marques i sistemes de gestió de la informació</w:t>
          </w:r>
        </w:p>
      </w:tc>
      <w:tc>
        <w:tcPr>
          <w:tcW w:w="2907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1D0EAA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Pràctica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90944" w:rsidP="00EA1814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Abril</w:t>
          </w:r>
          <w:r w:rsidR="00EA1814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</w:t>
          </w:r>
          <w:r w:rsidR="003E7756"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201</w:t>
          </w:r>
          <w:r w:rsidR="0048359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6</w:t>
          </w:r>
        </w:p>
      </w:tc>
    </w:tr>
  </w:tbl>
  <w:p w:rsidR="003E7756" w:rsidRDefault="003E7756">
    <w:pPr>
      <w:pStyle w:val="Piedepgina"/>
    </w:pPr>
  </w:p>
  <w:p w:rsidR="003E7756" w:rsidRDefault="003E775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Default="003E7756"/>
  <w:tbl>
    <w:tblPr>
      <w:tblW w:w="9210" w:type="dxa"/>
      <w:tblCellSpacing w:w="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3849"/>
      <w:gridCol w:w="3880"/>
      <w:gridCol w:w="1481"/>
    </w:tblGrid>
    <w:tr w:rsidR="003E7756" w:rsidRPr="00C4397C" w:rsidTr="003E7756">
      <w:trPr>
        <w:tblCellSpacing w:w="0" w:type="dxa"/>
      </w:trPr>
      <w:tc>
        <w:tcPr>
          <w:tcW w:w="3849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CFGM Sistemes microinformàtics i xarxes</w:t>
          </w:r>
        </w:p>
      </w:tc>
      <w:tc>
        <w:tcPr>
          <w:tcW w:w="3880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FF6571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Activitat inicial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Pàg. </w:t>
          </w:r>
          <w:r w:rsidR="00A13656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begin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instrText xml:space="preserve"> PAGE   \* MERGEFORMAT </w:instrText>
          </w:r>
          <w:r w:rsidR="00A13656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separate"/>
          </w:r>
          <w:r>
            <w:rPr>
              <w:rFonts w:ascii="Liberation Sans" w:hAnsi="Liberation Sans" w:cs="Liberation Sans"/>
              <w:i/>
              <w:iCs/>
              <w:noProof/>
              <w:color w:val="000000"/>
              <w:sz w:val="16"/>
              <w:szCs w:val="16"/>
              <w:lang w:eastAsia="es-ES"/>
            </w:rPr>
            <w:t>1</w:t>
          </w:r>
          <w:r w:rsidR="00A13656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end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 </w:t>
          </w:r>
          <w:fldSimple w:instr=" NUMPAGES   \* MERGEFORMAT ">
            <w:r>
              <w:rPr>
                <w:rFonts w:ascii="Liberation Sans" w:hAnsi="Liberation Sans" w:cs="Liberation Sans"/>
                <w:i/>
                <w:iCs/>
                <w:noProof/>
                <w:color w:val="000000"/>
                <w:sz w:val="16"/>
                <w:szCs w:val="16"/>
                <w:lang w:eastAsia="es-ES"/>
              </w:rPr>
              <w:t>6</w:t>
            </w:r>
          </w:fldSimple>
        </w:p>
      </w:tc>
    </w:tr>
    <w:tr w:rsidR="003E7756" w:rsidRPr="00C4397C" w:rsidTr="003E7756">
      <w:trPr>
        <w:tblCellSpacing w:w="0" w:type="dxa"/>
      </w:trPr>
      <w:tc>
        <w:tcPr>
          <w:tcW w:w="3849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MP-05 Xarxes Locals</w:t>
          </w:r>
        </w:p>
      </w:tc>
      <w:tc>
        <w:tcPr>
          <w:tcW w:w="3880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FF6571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setembre 2015</w:t>
          </w:r>
        </w:p>
      </w:tc>
    </w:tr>
  </w:tbl>
  <w:p w:rsidR="003E7756" w:rsidRDefault="003E7756">
    <w:pPr>
      <w:pStyle w:val="Piedepgina"/>
    </w:pPr>
  </w:p>
  <w:p w:rsidR="003E7756" w:rsidRDefault="003E775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95A" w:rsidRDefault="00CB695A">
      <w:r>
        <w:separator/>
      </w:r>
    </w:p>
  </w:footnote>
  <w:footnote w:type="continuationSeparator" w:id="0">
    <w:p w:rsidR="00CB695A" w:rsidRDefault="00CB69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3" w:rsidRPr="000E326D" w:rsidRDefault="000D2795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45720</wp:posOffset>
          </wp:positionV>
          <wp:extent cx="638175" cy="628650"/>
          <wp:effectExtent l="0" t="0" r="952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leftMargin">
            <wp:posOffset>452755</wp:posOffset>
          </wp:positionH>
          <wp:positionV relativeFrom="page">
            <wp:posOffset>314325</wp:posOffset>
          </wp:positionV>
          <wp:extent cx="361950" cy="409575"/>
          <wp:effectExtent l="0" t="0" r="0" b="95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D7813" w:rsidRPr="000E326D">
      <w:rPr>
        <w:rFonts w:ascii="Liberation Sans" w:hAnsi="Liberation Sans" w:cs="Liberation Sans"/>
        <w:color w:val="000000"/>
        <w:lang w:eastAsia="es-ES"/>
      </w:rPr>
      <w:t xml:space="preserve">Generalitat de Catalunya                              </w:t>
    </w:r>
  </w:p>
  <w:p w:rsidR="00ED7813" w:rsidRPr="000E326D" w:rsidRDefault="00ED7813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color w:val="000000"/>
        <w:lang w:eastAsia="es-ES"/>
      </w:rPr>
      <w:t>Departament d’Ensenyament</w:t>
    </w:r>
  </w:p>
  <w:p w:rsidR="00ED7813" w:rsidRPr="000E326D" w:rsidRDefault="00ED7813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b/>
        <w:bCs/>
        <w:color w:val="000000"/>
        <w:lang w:eastAsia="es-ES"/>
      </w:rPr>
      <w:t xml:space="preserve">Institut d’Educació Secundària </w:t>
    </w:r>
    <w:proofErr w:type="spellStart"/>
    <w:r w:rsidRPr="000E326D">
      <w:rPr>
        <w:rFonts w:ascii="Liberation Sans" w:hAnsi="Liberation Sans" w:cs="Liberation Sans"/>
        <w:b/>
        <w:bCs/>
        <w:color w:val="000000"/>
        <w:lang w:eastAsia="es-ES"/>
      </w:rPr>
      <w:t>Provençana</w:t>
    </w:r>
    <w:proofErr w:type="spellEnd"/>
  </w:p>
  <w:tbl>
    <w:tblPr>
      <w:tblW w:w="5000" w:type="pct"/>
      <w:tblCellSpacing w:w="0" w:type="dxa"/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867"/>
      <w:gridCol w:w="4203"/>
    </w:tblGrid>
    <w:tr w:rsidR="00ED7813" w:rsidRPr="000E326D" w:rsidTr="00B933D4">
      <w:trPr>
        <w:tblCellSpacing w:w="0" w:type="dxa"/>
      </w:trPr>
      <w:tc>
        <w:tcPr>
          <w:tcW w:w="2683" w:type="pc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Carrer de Sant Pius X, 8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08901 L’Hospitalet de Llobregat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Tel. 93 338 25 53 Fax 93 337 57 35</w:t>
          </w:r>
        </w:p>
      </w:tc>
      <w:tc>
        <w:tcPr>
          <w:tcW w:w="2317" w:type="pc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  <w:p w:rsidR="00ED7813" w:rsidRPr="000E326D" w:rsidRDefault="00ED7813" w:rsidP="00ED7813">
          <w:pPr>
            <w:keepNext/>
            <w:spacing w:before="57"/>
            <w:jc w:val="right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e-mail: a8019401@xtec.cat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</w:tr>
  </w:tbl>
  <w:p w:rsidR="003E7756" w:rsidRPr="000E326D" w:rsidRDefault="003E775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Pr="00065CF2" w:rsidRDefault="00FF6571" w:rsidP="00BD18FC">
    <w:pPr>
      <w:keepNext/>
      <w:spacing w:before="57" w:line="238" w:lineRule="atLeast"/>
      <w:jc w:val="both"/>
      <w:rPr>
        <w:color w:val="000000"/>
        <w:lang w:eastAsia="es-ES"/>
      </w:rPr>
    </w:pP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-422910</wp:posOffset>
          </wp:positionH>
          <wp:positionV relativeFrom="paragraph">
            <wp:posOffset>-21590</wp:posOffset>
          </wp:positionV>
          <wp:extent cx="352425" cy="402590"/>
          <wp:effectExtent l="0" t="0" r="9525" b="0"/>
          <wp:wrapNone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5244465</wp:posOffset>
          </wp:positionH>
          <wp:positionV relativeFrom="paragraph">
            <wp:posOffset>-78105</wp:posOffset>
          </wp:positionV>
          <wp:extent cx="638175" cy="628650"/>
          <wp:effectExtent l="0" t="0" r="9525" b="0"/>
          <wp:wrapNone/>
          <wp:docPr id="9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E7756" w:rsidRPr="00065CF2">
      <w:rPr>
        <w:rFonts w:ascii="Liberation Sans" w:hAnsi="Liberation Sans" w:cs="Liberation Sans"/>
        <w:color w:val="000000"/>
        <w:lang w:eastAsia="es-ES"/>
      </w:rPr>
      <w:t>G</w:t>
    </w:r>
    <w:r w:rsidR="00A13656">
      <w:rPr>
        <w:noProof/>
        <w:color w:val="000000"/>
        <w:lang w:val="es-ES" w:eastAsia="es-ES"/>
      </w:rPr>
      <w:pict>
        <v:rect id="AutoShape 3" o:spid="_x0000_s4097" style="position:absolute;left:0;text-align:left;margin-left:0;margin-top:0;width:41.25pt;height:45pt;z-index:251659264;visibility:visible;mso-position-horizontal:left;mso-position-horizontal-relative:text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" o:allowoverlap="f" filled="f" stroked="f">
          <o:lock v:ext="edit" aspectratio="t"/>
          <w10:wrap type="square"/>
        </v:rect>
      </w:pict>
    </w:r>
    <w:r w:rsidR="003E7756" w:rsidRPr="00065CF2">
      <w:rPr>
        <w:rFonts w:ascii="Liberation Sans" w:hAnsi="Liberation Sans" w:cs="Liberation Sans"/>
        <w:color w:val="000000"/>
        <w:lang w:eastAsia="es-ES"/>
      </w:rPr>
      <w:t>eneralitat de Catalunya</w:t>
    </w:r>
    <w:r w:rsidR="003E7756">
      <w:rPr>
        <w:rFonts w:ascii="Liberation Sans" w:hAnsi="Liberation Sans" w:cs="Liberation Sans"/>
        <w:color w:val="000000"/>
        <w:lang w:eastAsia="es-ES"/>
      </w:rPr>
      <w:t xml:space="preserve">                              </w:t>
    </w:r>
  </w:p>
  <w:p w:rsidR="003E7756" w:rsidRPr="00065CF2" w:rsidRDefault="003E7756" w:rsidP="00BD18FC">
    <w:pPr>
      <w:keepNext/>
      <w:spacing w:before="57" w:line="238" w:lineRule="atLeast"/>
      <w:jc w:val="both"/>
      <w:rPr>
        <w:color w:val="000000"/>
        <w:lang w:eastAsia="es-ES"/>
      </w:rPr>
    </w:pPr>
    <w:r w:rsidRPr="00065CF2">
      <w:rPr>
        <w:rFonts w:ascii="Liberation Sans" w:hAnsi="Liberation Sans" w:cs="Liberation Sans"/>
        <w:color w:val="000000"/>
        <w:lang w:eastAsia="es-ES"/>
      </w:rPr>
      <w:t>Departament d’Ensenyament</w:t>
    </w:r>
  </w:p>
  <w:p w:rsidR="003E7756" w:rsidRPr="00065CF2" w:rsidRDefault="003E7756" w:rsidP="00BD18FC">
    <w:pPr>
      <w:keepNext/>
      <w:spacing w:before="57" w:line="238" w:lineRule="atLeast"/>
      <w:jc w:val="both"/>
      <w:rPr>
        <w:color w:val="000000"/>
        <w:lang w:eastAsia="es-ES"/>
      </w:rPr>
    </w:pPr>
    <w:r w:rsidRPr="00065CF2">
      <w:rPr>
        <w:rFonts w:ascii="Liberation Sans" w:hAnsi="Liberation Sans" w:cs="Liberation Sans"/>
        <w:b/>
        <w:bCs/>
        <w:color w:val="000000"/>
        <w:lang w:eastAsia="es-ES"/>
      </w:rPr>
      <w:t xml:space="preserve">Institut d’Educació Secundària </w:t>
    </w:r>
    <w:proofErr w:type="spellStart"/>
    <w:r w:rsidRPr="00065CF2">
      <w:rPr>
        <w:rFonts w:ascii="Liberation Sans" w:hAnsi="Liberation Sans" w:cs="Liberation Sans"/>
        <w:b/>
        <w:bCs/>
        <w:color w:val="000000"/>
        <w:lang w:eastAsia="es-ES"/>
      </w:rPr>
      <w:t>Provençana</w:t>
    </w:r>
    <w:proofErr w:type="spellEnd"/>
  </w:p>
  <w:tbl>
    <w:tblPr>
      <w:tblW w:w="9210" w:type="dxa"/>
      <w:tblCellSpacing w:w="0" w:type="dxa"/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942"/>
      <w:gridCol w:w="4268"/>
    </w:tblGrid>
    <w:tr w:rsidR="003E7756" w:rsidRPr="00065CF2" w:rsidTr="00BD18FC">
      <w:trPr>
        <w:tblCellSpacing w:w="0" w:type="dxa"/>
      </w:trPr>
      <w:tc>
        <w:tcPr>
          <w:tcW w:w="494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Carrer de Sant Pius X, 8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08901 L’Hospitalet de Llobregat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Tel. 93 338 25 53 Fax 93 337 57 35</w:t>
          </w:r>
        </w:p>
      </w:tc>
      <w:tc>
        <w:tcPr>
          <w:tcW w:w="426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  <w:p w:rsidR="003E7756" w:rsidRPr="00065CF2" w:rsidRDefault="003E7756" w:rsidP="00BD18FC">
          <w:pPr>
            <w:keepNext/>
            <w:spacing w:before="57"/>
            <w:jc w:val="right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e-mail: a8019401@xtec.cat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</w:tr>
  </w:tbl>
  <w:p w:rsidR="003E7756" w:rsidRDefault="003E7756" w:rsidP="0018595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170CD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"/>
    <w:lvl w:ilvl="0">
      <w:numFmt w:val="bullet"/>
      <w:lvlText w:val="-"/>
      <w:lvlJc w:val="left"/>
      <w:pPr>
        <w:tabs>
          <w:tab w:val="num" w:pos="0"/>
        </w:tabs>
        <w:ind w:left="600" w:hanging="360"/>
      </w:pPr>
      <w:rPr>
        <w:rFonts w:ascii="Calibri" w:hAnsi="Calibri" w:cs="Times New Roman"/>
        <w:color w:val="1F497D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20" w:hanging="360"/>
      </w:pPr>
      <w:rPr>
        <w:rFonts w:ascii="Courier New" w:hAnsi="Courier New" w:cs="Courier New"/>
        <w:color w:val="1F497D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80" w:hanging="360"/>
      </w:pPr>
      <w:rPr>
        <w:rFonts w:ascii="Courier New" w:hAnsi="Courier New" w:cs="Courier New"/>
        <w:color w:val="1F497D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40" w:hanging="360"/>
      </w:pPr>
      <w:rPr>
        <w:rFonts w:ascii="Courier New" w:hAnsi="Courier New" w:cs="Courier New"/>
        <w:color w:val="1F497D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60" w:hanging="360"/>
      </w:pPr>
      <w:rPr>
        <w:rFonts w:ascii="Wingdings" w:hAnsi="Wingdings" w:cs="Wingdings"/>
      </w:rPr>
    </w:lvl>
  </w:abstractNum>
  <w:abstractNum w:abstractNumId="3">
    <w:nsid w:val="00000003"/>
    <w:multiLevelType w:val="singleLevel"/>
    <w:tmpl w:val="00000003"/>
    <w:name w:val="WW8Num1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</w:abstractNum>
  <w:abstractNum w:abstractNumId="4">
    <w:nsid w:val="00000004"/>
    <w:multiLevelType w:val="multilevel"/>
    <w:tmpl w:val="00000004"/>
    <w:name w:val="WW8Num15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  <w:sz w:val="20"/>
        <w:szCs w:val="20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5"/>
    <w:multiLevelType w:val="multilevel"/>
    <w:tmpl w:val="00000005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6"/>
    <w:multiLevelType w:val="singleLevel"/>
    <w:tmpl w:val="00000006"/>
    <w:name w:val="WW8Num3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F81BD"/>
        <w:sz w:val="20"/>
        <w:szCs w:val="20"/>
      </w:rPr>
    </w:lvl>
  </w:abstractNum>
  <w:abstractNum w:abstractNumId="7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70C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00000008"/>
    <w:multiLevelType w:val="multilevel"/>
    <w:tmpl w:val="00000008"/>
    <w:name w:val="WW8Num3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0000009"/>
    <w:multiLevelType w:val="singleLevel"/>
    <w:tmpl w:val="00000009"/>
    <w:name w:val="WW8Num3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F81BD"/>
        <w:sz w:val="20"/>
        <w:szCs w:val="20"/>
      </w:rPr>
    </w:lvl>
  </w:abstractNum>
  <w:abstractNum w:abstractNumId="10">
    <w:nsid w:val="04380A9D"/>
    <w:multiLevelType w:val="hybridMultilevel"/>
    <w:tmpl w:val="B78277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76965EA"/>
    <w:multiLevelType w:val="multilevel"/>
    <w:tmpl w:val="02F8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15310D"/>
    <w:multiLevelType w:val="hybridMultilevel"/>
    <w:tmpl w:val="FC1415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F2F2D7D"/>
    <w:multiLevelType w:val="multilevel"/>
    <w:tmpl w:val="871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59699B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>
    <w:nsid w:val="13DC1B2B"/>
    <w:multiLevelType w:val="multilevel"/>
    <w:tmpl w:val="1090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B030F6"/>
    <w:multiLevelType w:val="hybridMultilevel"/>
    <w:tmpl w:val="3932AE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5D3019C"/>
    <w:multiLevelType w:val="hybridMultilevel"/>
    <w:tmpl w:val="F182B20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7537693"/>
    <w:multiLevelType w:val="multilevel"/>
    <w:tmpl w:val="73CE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651406"/>
    <w:multiLevelType w:val="multilevel"/>
    <w:tmpl w:val="DFC8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B040BED"/>
    <w:multiLevelType w:val="multilevel"/>
    <w:tmpl w:val="8F402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A56A70"/>
    <w:multiLevelType w:val="multilevel"/>
    <w:tmpl w:val="3B1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0047822"/>
    <w:multiLevelType w:val="multilevel"/>
    <w:tmpl w:val="EB34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48E25DA"/>
    <w:multiLevelType w:val="multilevel"/>
    <w:tmpl w:val="97BE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4713B7"/>
    <w:multiLevelType w:val="multilevel"/>
    <w:tmpl w:val="EB4C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2CD2707"/>
    <w:multiLevelType w:val="multilevel"/>
    <w:tmpl w:val="EC5E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60B73B2"/>
    <w:multiLevelType w:val="hybridMultilevel"/>
    <w:tmpl w:val="9F2E4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CB504C"/>
    <w:multiLevelType w:val="multilevel"/>
    <w:tmpl w:val="740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1F3DB0"/>
    <w:multiLevelType w:val="multilevel"/>
    <w:tmpl w:val="756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8B11AE0"/>
    <w:multiLevelType w:val="multilevel"/>
    <w:tmpl w:val="81AA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4D011D"/>
    <w:multiLevelType w:val="multilevel"/>
    <w:tmpl w:val="B8E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653640"/>
    <w:multiLevelType w:val="hybridMultilevel"/>
    <w:tmpl w:val="E0E8DA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3780BB2"/>
    <w:multiLevelType w:val="multilevel"/>
    <w:tmpl w:val="9B2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26284C"/>
    <w:multiLevelType w:val="hybridMultilevel"/>
    <w:tmpl w:val="276E22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FCE57C3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70C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5515EAC"/>
    <w:multiLevelType w:val="hybridMultilevel"/>
    <w:tmpl w:val="E4BEF272"/>
    <w:lvl w:ilvl="0" w:tplc="5ED0BC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4D69D6"/>
    <w:multiLevelType w:val="multilevel"/>
    <w:tmpl w:val="194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8B5CFC"/>
    <w:multiLevelType w:val="hybridMultilevel"/>
    <w:tmpl w:val="94AC30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5A7BB6"/>
    <w:multiLevelType w:val="hybridMultilevel"/>
    <w:tmpl w:val="A21CAD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B239C2"/>
    <w:multiLevelType w:val="hybridMultilevel"/>
    <w:tmpl w:val="1FFEB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B7BE5"/>
    <w:multiLevelType w:val="multilevel"/>
    <w:tmpl w:val="B142C2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FF112A"/>
    <w:multiLevelType w:val="hybridMultilevel"/>
    <w:tmpl w:val="727C7A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9288C"/>
    <w:multiLevelType w:val="multilevel"/>
    <w:tmpl w:val="69CA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075278"/>
    <w:multiLevelType w:val="multilevel"/>
    <w:tmpl w:val="028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E04C41"/>
    <w:multiLevelType w:val="hybridMultilevel"/>
    <w:tmpl w:val="6366D9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ED57A85"/>
    <w:multiLevelType w:val="hybridMultilevel"/>
    <w:tmpl w:val="024EA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6"/>
  </w:num>
  <w:num w:numId="11">
    <w:abstractNumId w:val="18"/>
  </w:num>
  <w:num w:numId="12">
    <w:abstractNumId w:val="20"/>
  </w:num>
  <w:num w:numId="13">
    <w:abstractNumId w:val="40"/>
  </w:num>
  <w:num w:numId="14">
    <w:abstractNumId w:val="43"/>
  </w:num>
  <w:num w:numId="15">
    <w:abstractNumId w:val="25"/>
  </w:num>
  <w:num w:numId="16">
    <w:abstractNumId w:val="30"/>
  </w:num>
  <w:num w:numId="17">
    <w:abstractNumId w:val="13"/>
  </w:num>
  <w:num w:numId="18">
    <w:abstractNumId w:val="27"/>
  </w:num>
  <w:num w:numId="19">
    <w:abstractNumId w:val="24"/>
  </w:num>
  <w:num w:numId="20">
    <w:abstractNumId w:val="28"/>
  </w:num>
  <w:num w:numId="21">
    <w:abstractNumId w:val="39"/>
  </w:num>
  <w:num w:numId="22">
    <w:abstractNumId w:val="11"/>
  </w:num>
  <w:num w:numId="23">
    <w:abstractNumId w:val="21"/>
  </w:num>
  <w:num w:numId="24">
    <w:abstractNumId w:val="19"/>
  </w:num>
  <w:num w:numId="25">
    <w:abstractNumId w:val="36"/>
  </w:num>
  <w:num w:numId="26">
    <w:abstractNumId w:val="23"/>
  </w:num>
  <w:num w:numId="27">
    <w:abstractNumId w:val="15"/>
  </w:num>
  <w:num w:numId="28">
    <w:abstractNumId w:val="32"/>
  </w:num>
  <w:num w:numId="29">
    <w:abstractNumId w:val="22"/>
  </w:num>
  <w:num w:numId="30">
    <w:abstractNumId w:val="42"/>
  </w:num>
  <w:num w:numId="31">
    <w:abstractNumId w:val="29"/>
  </w:num>
  <w:num w:numId="32">
    <w:abstractNumId w:val="14"/>
  </w:num>
  <w:num w:numId="33">
    <w:abstractNumId w:val="34"/>
  </w:num>
  <w:num w:numId="34">
    <w:abstractNumId w:val="0"/>
  </w:num>
  <w:num w:numId="35">
    <w:abstractNumId w:val="12"/>
  </w:num>
  <w:num w:numId="36">
    <w:abstractNumId w:val="45"/>
  </w:num>
  <w:num w:numId="37">
    <w:abstractNumId w:val="41"/>
  </w:num>
  <w:num w:numId="38">
    <w:abstractNumId w:val="31"/>
  </w:num>
  <w:num w:numId="39">
    <w:abstractNumId w:val="38"/>
  </w:num>
  <w:num w:numId="40">
    <w:abstractNumId w:val="37"/>
  </w:num>
  <w:num w:numId="41">
    <w:abstractNumId w:val="10"/>
  </w:num>
  <w:num w:numId="42">
    <w:abstractNumId w:val="33"/>
  </w:num>
  <w:num w:numId="43">
    <w:abstractNumId w:val="17"/>
  </w:num>
  <w:num w:numId="44">
    <w:abstractNumId w:val="35"/>
  </w:num>
  <w:num w:numId="45">
    <w:abstractNumId w:val="26"/>
  </w:num>
  <w:num w:numId="46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04F3F"/>
    <w:rsid w:val="000045E4"/>
    <w:rsid w:val="00007FF3"/>
    <w:rsid w:val="000340BD"/>
    <w:rsid w:val="00036E8E"/>
    <w:rsid w:val="000633CF"/>
    <w:rsid w:val="000D2795"/>
    <w:rsid w:val="000E2B27"/>
    <w:rsid w:val="000E326D"/>
    <w:rsid w:val="00110992"/>
    <w:rsid w:val="001150BC"/>
    <w:rsid w:val="001211B1"/>
    <w:rsid w:val="00123749"/>
    <w:rsid w:val="00141BF2"/>
    <w:rsid w:val="00151139"/>
    <w:rsid w:val="00161221"/>
    <w:rsid w:val="00167B2E"/>
    <w:rsid w:val="0017320B"/>
    <w:rsid w:val="0018595B"/>
    <w:rsid w:val="001946EC"/>
    <w:rsid w:val="001A6396"/>
    <w:rsid w:val="001B49ED"/>
    <w:rsid w:val="001C3703"/>
    <w:rsid w:val="001C4F13"/>
    <w:rsid w:val="001D0EAA"/>
    <w:rsid w:val="001D1AA3"/>
    <w:rsid w:val="001E382A"/>
    <w:rsid w:val="001F059E"/>
    <w:rsid w:val="00204BB6"/>
    <w:rsid w:val="00211DFF"/>
    <w:rsid w:val="0023108A"/>
    <w:rsid w:val="00241D87"/>
    <w:rsid w:val="002632FF"/>
    <w:rsid w:val="002676E3"/>
    <w:rsid w:val="002A55CC"/>
    <w:rsid w:val="002A69FC"/>
    <w:rsid w:val="002C4584"/>
    <w:rsid w:val="002C6DA1"/>
    <w:rsid w:val="002C74F1"/>
    <w:rsid w:val="002D0BD0"/>
    <w:rsid w:val="00302AFD"/>
    <w:rsid w:val="0031335C"/>
    <w:rsid w:val="00313E24"/>
    <w:rsid w:val="00325575"/>
    <w:rsid w:val="00325676"/>
    <w:rsid w:val="00335567"/>
    <w:rsid w:val="00390944"/>
    <w:rsid w:val="00394085"/>
    <w:rsid w:val="003D5AB8"/>
    <w:rsid w:val="003E7756"/>
    <w:rsid w:val="003F2646"/>
    <w:rsid w:val="003F7D74"/>
    <w:rsid w:val="0040313B"/>
    <w:rsid w:val="004037F9"/>
    <w:rsid w:val="004053E1"/>
    <w:rsid w:val="004075B9"/>
    <w:rsid w:val="004201FC"/>
    <w:rsid w:val="00451D78"/>
    <w:rsid w:val="00463CF4"/>
    <w:rsid w:val="0048139A"/>
    <w:rsid w:val="0048359C"/>
    <w:rsid w:val="004C2BC8"/>
    <w:rsid w:val="004D3D63"/>
    <w:rsid w:val="004E6DE7"/>
    <w:rsid w:val="004F3E53"/>
    <w:rsid w:val="004F73BB"/>
    <w:rsid w:val="00500B4F"/>
    <w:rsid w:val="00532FA4"/>
    <w:rsid w:val="00554866"/>
    <w:rsid w:val="00567D5A"/>
    <w:rsid w:val="00583930"/>
    <w:rsid w:val="005940FB"/>
    <w:rsid w:val="005A67B5"/>
    <w:rsid w:val="005B6C94"/>
    <w:rsid w:val="00604F3F"/>
    <w:rsid w:val="00622466"/>
    <w:rsid w:val="006335CB"/>
    <w:rsid w:val="006432C8"/>
    <w:rsid w:val="006434BF"/>
    <w:rsid w:val="00672339"/>
    <w:rsid w:val="00697B65"/>
    <w:rsid w:val="006A64B3"/>
    <w:rsid w:val="006A7162"/>
    <w:rsid w:val="006D5D93"/>
    <w:rsid w:val="00715EF1"/>
    <w:rsid w:val="0072221D"/>
    <w:rsid w:val="00735D06"/>
    <w:rsid w:val="007370BD"/>
    <w:rsid w:val="0076667E"/>
    <w:rsid w:val="00766AC3"/>
    <w:rsid w:val="00786B6B"/>
    <w:rsid w:val="00797EE3"/>
    <w:rsid w:val="007C773A"/>
    <w:rsid w:val="007C7B3A"/>
    <w:rsid w:val="007E2002"/>
    <w:rsid w:val="00825C57"/>
    <w:rsid w:val="00832B19"/>
    <w:rsid w:val="00834053"/>
    <w:rsid w:val="008347D8"/>
    <w:rsid w:val="00846B43"/>
    <w:rsid w:val="0088311E"/>
    <w:rsid w:val="00884771"/>
    <w:rsid w:val="00892F27"/>
    <w:rsid w:val="00894A23"/>
    <w:rsid w:val="008C1446"/>
    <w:rsid w:val="008D42A9"/>
    <w:rsid w:val="008E3027"/>
    <w:rsid w:val="008F7080"/>
    <w:rsid w:val="00901898"/>
    <w:rsid w:val="0090374B"/>
    <w:rsid w:val="0092313F"/>
    <w:rsid w:val="0092520B"/>
    <w:rsid w:val="00935FD2"/>
    <w:rsid w:val="00937B88"/>
    <w:rsid w:val="00940949"/>
    <w:rsid w:val="0097493E"/>
    <w:rsid w:val="0099796A"/>
    <w:rsid w:val="009A2A01"/>
    <w:rsid w:val="009C7D27"/>
    <w:rsid w:val="00A13656"/>
    <w:rsid w:val="00A13DB3"/>
    <w:rsid w:val="00A2040C"/>
    <w:rsid w:val="00A266E3"/>
    <w:rsid w:val="00A57ED6"/>
    <w:rsid w:val="00A83B96"/>
    <w:rsid w:val="00A967B2"/>
    <w:rsid w:val="00AD7B84"/>
    <w:rsid w:val="00AF49E1"/>
    <w:rsid w:val="00B260E5"/>
    <w:rsid w:val="00B364B7"/>
    <w:rsid w:val="00B3722B"/>
    <w:rsid w:val="00B4251B"/>
    <w:rsid w:val="00B65CB5"/>
    <w:rsid w:val="00B725F0"/>
    <w:rsid w:val="00B82F54"/>
    <w:rsid w:val="00B8534C"/>
    <w:rsid w:val="00B933D4"/>
    <w:rsid w:val="00B96068"/>
    <w:rsid w:val="00B966DD"/>
    <w:rsid w:val="00BC0E6E"/>
    <w:rsid w:val="00BD18FC"/>
    <w:rsid w:val="00BD4435"/>
    <w:rsid w:val="00BF59C5"/>
    <w:rsid w:val="00C11BE0"/>
    <w:rsid w:val="00C170A7"/>
    <w:rsid w:val="00C72881"/>
    <w:rsid w:val="00CA5735"/>
    <w:rsid w:val="00CB695A"/>
    <w:rsid w:val="00CC74EC"/>
    <w:rsid w:val="00CD1AC9"/>
    <w:rsid w:val="00CD36AB"/>
    <w:rsid w:val="00D279C2"/>
    <w:rsid w:val="00D541B2"/>
    <w:rsid w:val="00D625EE"/>
    <w:rsid w:val="00D63309"/>
    <w:rsid w:val="00D7708F"/>
    <w:rsid w:val="00DA4DB4"/>
    <w:rsid w:val="00E1750E"/>
    <w:rsid w:val="00E22479"/>
    <w:rsid w:val="00E449AA"/>
    <w:rsid w:val="00E463F2"/>
    <w:rsid w:val="00E656A6"/>
    <w:rsid w:val="00EA1814"/>
    <w:rsid w:val="00EA2F27"/>
    <w:rsid w:val="00ED7813"/>
    <w:rsid w:val="00EF0E53"/>
    <w:rsid w:val="00F068F6"/>
    <w:rsid w:val="00F124CB"/>
    <w:rsid w:val="00F27432"/>
    <w:rsid w:val="00F45C03"/>
    <w:rsid w:val="00F61A7B"/>
    <w:rsid w:val="00FA39D0"/>
    <w:rsid w:val="00FB5297"/>
    <w:rsid w:val="00FC0128"/>
    <w:rsid w:val="00FC04D3"/>
    <w:rsid w:val="00FC3FF8"/>
    <w:rsid w:val="00FC7C67"/>
    <w:rsid w:val="00FD177E"/>
    <w:rsid w:val="00FE5B5E"/>
    <w:rsid w:val="00FF518C"/>
    <w:rsid w:val="00F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46"/>
    <w:pPr>
      <w:suppressAutoHyphens/>
    </w:pPr>
    <w:rPr>
      <w:sz w:val="24"/>
      <w:szCs w:val="24"/>
      <w:lang w:val="ca-ES" w:eastAsia="zh-CN"/>
    </w:rPr>
  </w:style>
  <w:style w:type="paragraph" w:styleId="Ttulo1">
    <w:name w:val="heading 1"/>
    <w:basedOn w:val="Normal"/>
    <w:next w:val="Normal"/>
    <w:qFormat/>
    <w:rsid w:val="008C1446"/>
    <w:pPr>
      <w:keepNext/>
      <w:numPr>
        <w:numId w:val="1"/>
      </w:numPr>
      <w:jc w:val="both"/>
      <w:outlineLvl w:val="0"/>
    </w:pPr>
    <w:rPr>
      <w:rFonts w:ascii="Arial" w:hAnsi="Arial" w:cs="Arial"/>
      <w:b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C1446"/>
    <w:rPr>
      <w:rFonts w:ascii="Calibri" w:eastAsia="Calibri" w:hAnsi="Calibri" w:cs="Times New Roman"/>
      <w:color w:val="1F497D"/>
      <w:lang w:val="en-US"/>
    </w:rPr>
  </w:style>
  <w:style w:type="character" w:customStyle="1" w:styleId="WW8Num1z1">
    <w:name w:val="WW8Num1z1"/>
    <w:rsid w:val="008C1446"/>
    <w:rPr>
      <w:rFonts w:ascii="Courier New" w:hAnsi="Courier New" w:cs="Courier New"/>
      <w:color w:val="1F497D"/>
    </w:rPr>
  </w:style>
  <w:style w:type="character" w:customStyle="1" w:styleId="WW8Num1z2">
    <w:name w:val="WW8Num1z2"/>
    <w:rsid w:val="008C1446"/>
    <w:rPr>
      <w:rFonts w:ascii="Wingdings" w:hAnsi="Wingdings" w:cs="Wingdings"/>
    </w:rPr>
  </w:style>
  <w:style w:type="character" w:customStyle="1" w:styleId="WW8Num1z3">
    <w:name w:val="WW8Num1z3"/>
    <w:rsid w:val="008C1446"/>
    <w:rPr>
      <w:rFonts w:ascii="Symbol" w:hAnsi="Symbol" w:cs="Symbol"/>
    </w:rPr>
  </w:style>
  <w:style w:type="character" w:customStyle="1" w:styleId="WW8Num2z0">
    <w:name w:val="WW8Num2z0"/>
    <w:rsid w:val="008C1446"/>
  </w:style>
  <w:style w:type="character" w:customStyle="1" w:styleId="WW8Num2z1">
    <w:name w:val="WW8Num2z1"/>
    <w:rsid w:val="008C1446"/>
  </w:style>
  <w:style w:type="character" w:customStyle="1" w:styleId="WW8Num2z2">
    <w:name w:val="WW8Num2z2"/>
    <w:rsid w:val="008C1446"/>
  </w:style>
  <w:style w:type="character" w:customStyle="1" w:styleId="WW8Num2z3">
    <w:name w:val="WW8Num2z3"/>
    <w:rsid w:val="008C1446"/>
  </w:style>
  <w:style w:type="character" w:customStyle="1" w:styleId="WW8Num2z4">
    <w:name w:val="WW8Num2z4"/>
    <w:rsid w:val="008C1446"/>
  </w:style>
  <w:style w:type="character" w:customStyle="1" w:styleId="WW8Num2z5">
    <w:name w:val="WW8Num2z5"/>
    <w:rsid w:val="008C1446"/>
  </w:style>
  <w:style w:type="character" w:customStyle="1" w:styleId="WW8Num2z6">
    <w:name w:val="WW8Num2z6"/>
    <w:rsid w:val="008C1446"/>
  </w:style>
  <w:style w:type="character" w:customStyle="1" w:styleId="WW8Num2z7">
    <w:name w:val="WW8Num2z7"/>
    <w:rsid w:val="008C1446"/>
  </w:style>
  <w:style w:type="character" w:customStyle="1" w:styleId="WW8Num2z8">
    <w:name w:val="WW8Num2z8"/>
    <w:rsid w:val="008C1446"/>
  </w:style>
  <w:style w:type="character" w:customStyle="1" w:styleId="WW8Num3z0">
    <w:name w:val="WW8Num3z0"/>
    <w:rsid w:val="008C1446"/>
  </w:style>
  <w:style w:type="character" w:customStyle="1" w:styleId="WW8Num3z1">
    <w:name w:val="WW8Num3z1"/>
    <w:rsid w:val="008C1446"/>
  </w:style>
  <w:style w:type="character" w:customStyle="1" w:styleId="WW8Num3z2">
    <w:name w:val="WW8Num3z2"/>
    <w:rsid w:val="008C1446"/>
  </w:style>
  <w:style w:type="character" w:customStyle="1" w:styleId="WW8Num3z3">
    <w:name w:val="WW8Num3z3"/>
    <w:rsid w:val="008C1446"/>
    <w:rPr>
      <w:rFonts w:ascii="Arial" w:eastAsia="Times New Roman" w:hAnsi="Arial" w:cs="Arial"/>
    </w:rPr>
  </w:style>
  <w:style w:type="character" w:customStyle="1" w:styleId="WW8Num3z4">
    <w:name w:val="WW8Num3z4"/>
    <w:rsid w:val="008C1446"/>
  </w:style>
  <w:style w:type="character" w:customStyle="1" w:styleId="WW8Num3z5">
    <w:name w:val="WW8Num3z5"/>
    <w:rsid w:val="008C1446"/>
  </w:style>
  <w:style w:type="character" w:customStyle="1" w:styleId="WW8Num3z6">
    <w:name w:val="WW8Num3z6"/>
    <w:rsid w:val="008C1446"/>
  </w:style>
  <w:style w:type="character" w:customStyle="1" w:styleId="WW8Num3z7">
    <w:name w:val="WW8Num3z7"/>
    <w:rsid w:val="008C1446"/>
  </w:style>
  <w:style w:type="character" w:customStyle="1" w:styleId="WW8Num3z8">
    <w:name w:val="WW8Num3z8"/>
    <w:rsid w:val="008C1446"/>
  </w:style>
  <w:style w:type="character" w:customStyle="1" w:styleId="WW8Num4z0">
    <w:name w:val="WW8Num4z0"/>
    <w:rsid w:val="008C1446"/>
  </w:style>
  <w:style w:type="character" w:customStyle="1" w:styleId="WW8Num4z1">
    <w:name w:val="WW8Num4z1"/>
    <w:rsid w:val="008C1446"/>
  </w:style>
  <w:style w:type="character" w:customStyle="1" w:styleId="WW8Num4z2">
    <w:name w:val="WW8Num4z2"/>
    <w:rsid w:val="008C1446"/>
  </w:style>
  <w:style w:type="character" w:customStyle="1" w:styleId="WW8Num4z3">
    <w:name w:val="WW8Num4z3"/>
    <w:rsid w:val="008C1446"/>
  </w:style>
  <w:style w:type="character" w:customStyle="1" w:styleId="WW8Num4z4">
    <w:name w:val="WW8Num4z4"/>
    <w:rsid w:val="008C1446"/>
  </w:style>
  <w:style w:type="character" w:customStyle="1" w:styleId="WW8Num4z5">
    <w:name w:val="WW8Num4z5"/>
    <w:rsid w:val="008C1446"/>
  </w:style>
  <w:style w:type="character" w:customStyle="1" w:styleId="WW8Num4z6">
    <w:name w:val="WW8Num4z6"/>
    <w:rsid w:val="008C1446"/>
  </w:style>
  <w:style w:type="character" w:customStyle="1" w:styleId="WW8Num4z7">
    <w:name w:val="WW8Num4z7"/>
    <w:rsid w:val="008C1446"/>
  </w:style>
  <w:style w:type="character" w:customStyle="1" w:styleId="WW8Num4z8">
    <w:name w:val="WW8Num4z8"/>
    <w:rsid w:val="008C1446"/>
  </w:style>
  <w:style w:type="character" w:customStyle="1" w:styleId="WW8Num5z0">
    <w:name w:val="WW8Num5z0"/>
    <w:rsid w:val="008C1446"/>
  </w:style>
  <w:style w:type="character" w:customStyle="1" w:styleId="WW8Num5z1">
    <w:name w:val="WW8Num5z1"/>
    <w:rsid w:val="008C1446"/>
  </w:style>
  <w:style w:type="character" w:customStyle="1" w:styleId="WW8Num5z2">
    <w:name w:val="WW8Num5z2"/>
    <w:rsid w:val="008C1446"/>
  </w:style>
  <w:style w:type="character" w:customStyle="1" w:styleId="WW8Num5z3">
    <w:name w:val="WW8Num5z3"/>
    <w:rsid w:val="008C1446"/>
  </w:style>
  <w:style w:type="character" w:customStyle="1" w:styleId="WW8Num5z4">
    <w:name w:val="WW8Num5z4"/>
    <w:rsid w:val="008C1446"/>
  </w:style>
  <w:style w:type="character" w:customStyle="1" w:styleId="WW8Num5z5">
    <w:name w:val="WW8Num5z5"/>
    <w:rsid w:val="008C1446"/>
  </w:style>
  <w:style w:type="character" w:customStyle="1" w:styleId="WW8Num5z6">
    <w:name w:val="WW8Num5z6"/>
    <w:rsid w:val="008C1446"/>
  </w:style>
  <w:style w:type="character" w:customStyle="1" w:styleId="WW8Num5z7">
    <w:name w:val="WW8Num5z7"/>
    <w:rsid w:val="008C1446"/>
  </w:style>
  <w:style w:type="character" w:customStyle="1" w:styleId="WW8Num5z8">
    <w:name w:val="WW8Num5z8"/>
    <w:rsid w:val="008C1446"/>
  </w:style>
  <w:style w:type="character" w:customStyle="1" w:styleId="WW8Num6z0">
    <w:name w:val="WW8Num6z0"/>
    <w:rsid w:val="008C1446"/>
  </w:style>
  <w:style w:type="character" w:customStyle="1" w:styleId="WW8Num6z1">
    <w:name w:val="WW8Num6z1"/>
    <w:rsid w:val="008C1446"/>
  </w:style>
  <w:style w:type="character" w:customStyle="1" w:styleId="WW8Num6z2">
    <w:name w:val="WW8Num6z2"/>
    <w:rsid w:val="008C1446"/>
  </w:style>
  <w:style w:type="character" w:customStyle="1" w:styleId="WW8Num6z3">
    <w:name w:val="WW8Num6z3"/>
    <w:rsid w:val="008C1446"/>
  </w:style>
  <w:style w:type="character" w:customStyle="1" w:styleId="WW8Num6z4">
    <w:name w:val="WW8Num6z4"/>
    <w:rsid w:val="008C1446"/>
  </w:style>
  <w:style w:type="character" w:customStyle="1" w:styleId="WW8Num6z5">
    <w:name w:val="WW8Num6z5"/>
    <w:rsid w:val="008C1446"/>
  </w:style>
  <w:style w:type="character" w:customStyle="1" w:styleId="WW8Num6z6">
    <w:name w:val="WW8Num6z6"/>
    <w:rsid w:val="008C1446"/>
  </w:style>
  <w:style w:type="character" w:customStyle="1" w:styleId="WW8Num6z7">
    <w:name w:val="WW8Num6z7"/>
    <w:rsid w:val="008C1446"/>
  </w:style>
  <w:style w:type="character" w:customStyle="1" w:styleId="WW8Num6z8">
    <w:name w:val="WW8Num6z8"/>
    <w:rsid w:val="008C1446"/>
  </w:style>
  <w:style w:type="character" w:customStyle="1" w:styleId="WW8Num7z0">
    <w:name w:val="WW8Num7z0"/>
    <w:rsid w:val="008C1446"/>
  </w:style>
  <w:style w:type="character" w:customStyle="1" w:styleId="WW8Num7z1">
    <w:name w:val="WW8Num7z1"/>
    <w:rsid w:val="008C1446"/>
  </w:style>
  <w:style w:type="character" w:customStyle="1" w:styleId="WW8Num7z2">
    <w:name w:val="WW8Num7z2"/>
    <w:rsid w:val="008C1446"/>
  </w:style>
  <w:style w:type="character" w:customStyle="1" w:styleId="WW8Num7z3">
    <w:name w:val="WW8Num7z3"/>
    <w:rsid w:val="008C1446"/>
    <w:rPr>
      <w:rFonts w:ascii="Symbol" w:hAnsi="Symbol" w:cs="Symbol"/>
    </w:rPr>
  </w:style>
  <w:style w:type="character" w:customStyle="1" w:styleId="WW8Num7z4">
    <w:name w:val="WW8Num7z4"/>
    <w:rsid w:val="008C1446"/>
    <w:rPr>
      <w:rFonts w:ascii="Courier New" w:hAnsi="Courier New" w:cs="Courier New"/>
    </w:rPr>
  </w:style>
  <w:style w:type="character" w:customStyle="1" w:styleId="WW8Num7z5">
    <w:name w:val="WW8Num7z5"/>
    <w:rsid w:val="008C1446"/>
    <w:rPr>
      <w:rFonts w:ascii="Wingdings" w:hAnsi="Wingdings" w:cs="Wingdings"/>
    </w:rPr>
  </w:style>
  <w:style w:type="character" w:customStyle="1" w:styleId="WW8Num8z0">
    <w:name w:val="WW8Num8z0"/>
    <w:rsid w:val="008C1446"/>
  </w:style>
  <w:style w:type="character" w:customStyle="1" w:styleId="WW8Num8z1">
    <w:name w:val="WW8Num8z1"/>
    <w:rsid w:val="008C1446"/>
  </w:style>
  <w:style w:type="character" w:customStyle="1" w:styleId="WW8Num8z2">
    <w:name w:val="WW8Num8z2"/>
    <w:rsid w:val="008C1446"/>
  </w:style>
  <w:style w:type="character" w:customStyle="1" w:styleId="WW8Num8z3">
    <w:name w:val="WW8Num8z3"/>
    <w:rsid w:val="008C1446"/>
  </w:style>
  <w:style w:type="character" w:customStyle="1" w:styleId="WW8Num8z4">
    <w:name w:val="WW8Num8z4"/>
    <w:rsid w:val="008C1446"/>
  </w:style>
  <w:style w:type="character" w:customStyle="1" w:styleId="WW8Num8z5">
    <w:name w:val="WW8Num8z5"/>
    <w:rsid w:val="008C1446"/>
  </w:style>
  <w:style w:type="character" w:customStyle="1" w:styleId="WW8Num8z6">
    <w:name w:val="WW8Num8z6"/>
    <w:rsid w:val="008C1446"/>
  </w:style>
  <w:style w:type="character" w:customStyle="1" w:styleId="WW8Num8z7">
    <w:name w:val="WW8Num8z7"/>
    <w:rsid w:val="008C1446"/>
  </w:style>
  <w:style w:type="character" w:customStyle="1" w:styleId="WW8Num8z8">
    <w:name w:val="WW8Num8z8"/>
    <w:rsid w:val="008C1446"/>
  </w:style>
  <w:style w:type="character" w:customStyle="1" w:styleId="WW8Num9z0">
    <w:name w:val="WW8Num9z0"/>
    <w:rsid w:val="008C1446"/>
  </w:style>
  <w:style w:type="character" w:customStyle="1" w:styleId="WW8Num9z1">
    <w:name w:val="WW8Num9z1"/>
    <w:rsid w:val="008C1446"/>
  </w:style>
  <w:style w:type="character" w:customStyle="1" w:styleId="WW8Num9z2">
    <w:name w:val="WW8Num9z2"/>
    <w:rsid w:val="008C1446"/>
  </w:style>
  <w:style w:type="character" w:customStyle="1" w:styleId="WW8Num9z3">
    <w:name w:val="WW8Num9z3"/>
    <w:rsid w:val="008C1446"/>
  </w:style>
  <w:style w:type="character" w:customStyle="1" w:styleId="WW8Num9z4">
    <w:name w:val="WW8Num9z4"/>
    <w:rsid w:val="008C1446"/>
  </w:style>
  <w:style w:type="character" w:customStyle="1" w:styleId="WW8Num9z5">
    <w:name w:val="WW8Num9z5"/>
    <w:rsid w:val="008C1446"/>
  </w:style>
  <w:style w:type="character" w:customStyle="1" w:styleId="WW8Num9z6">
    <w:name w:val="WW8Num9z6"/>
    <w:rsid w:val="008C1446"/>
  </w:style>
  <w:style w:type="character" w:customStyle="1" w:styleId="WW8Num9z7">
    <w:name w:val="WW8Num9z7"/>
    <w:rsid w:val="008C1446"/>
  </w:style>
  <w:style w:type="character" w:customStyle="1" w:styleId="WW8Num9z8">
    <w:name w:val="WW8Num9z8"/>
    <w:rsid w:val="008C1446"/>
  </w:style>
  <w:style w:type="character" w:customStyle="1" w:styleId="WW8Num10z0">
    <w:name w:val="WW8Num10z0"/>
    <w:rsid w:val="008C1446"/>
  </w:style>
  <w:style w:type="character" w:customStyle="1" w:styleId="WW8Num10z1">
    <w:name w:val="WW8Num10z1"/>
    <w:rsid w:val="008C1446"/>
  </w:style>
  <w:style w:type="character" w:customStyle="1" w:styleId="WW8Num10z2">
    <w:name w:val="WW8Num10z2"/>
    <w:rsid w:val="008C1446"/>
  </w:style>
  <w:style w:type="character" w:customStyle="1" w:styleId="WW8Num10z3">
    <w:name w:val="WW8Num10z3"/>
    <w:rsid w:val="008C1446"/>
  </w:style>
  <w:style w:type="character" w:customStyle="1" w:styleId="WW8Num10z4">
    <w:name w:val="WW8Num10z4"/>
    <w:rsid w:val="008C1446"/>
  </w:style>
  <w:style w:type="character" w:customStyle="1" w:styleId="WW8Num10z5">
    <w:name w:val="WW8Num10z5"/>
    <w:rsid w:val="008C1446"/>
  </w:style>
  <w:style w:type="character" w:customStyle="1" w:styleId="WW8Num10z6">
    <w:name w:val="WW8Num10z6"/>
    <w:rsid w:val="008C1446"/>
  </w:style>
  <w:style w:type="character" w:customStyle="1" w:styleId="WW8Num10z7">
    <w:name w:val="WW8Num10z7"/>
    <w:rsid w:val="008C1446"/>
  </w:style>
  <w:style w:type="character" w:customStyle="1" w:styleId="WW8Num10z8">
    <w:name w:val="WW8Num10z8"/>
    <w:rsid w:val="008C1446"/>
  </w:style>
  <w:style w:type="character" w:customStyle="1" w:styleId="WW8Num11z0">
    <w:name w:val="WW8Num11z0"/>
    <w:rsid w:val="008C1446"/>
  </w:style>
  <w:style w:type="character" w:customStyle="1" w:styleId="WW8Num11z1">
    <w:name w:val="WW8Num11z1"/>
    <w:rsid w:val="008C1446"/>
  </w:style>
  <w:style w:type="character" w:customStyle="1" w:styleId="WW8Num11z2">
    <w:name w:val="WW8Num11z2"/>
    <w:rsid w:val="008C1446"/>
  </w:style>
  <w:style w:type="character" w:customStyle="1" w:styleId="WW8Num11z3">
    <w:name w:val="WW8Num11z3"/>
    <w:rsid w:val="008C1446"/>
  </w:style>
  <w:style w:type="character" w:customStyle="1" w:styleId="WW8Num11z4">
    <w:name w:val="WW8Num11z4"/>
    <w:rsid w:val="008C1446"/>
  </w:style>
  <w:style w:type="character" w:customStyle="1" w:styleId="WW8Num11z5">
    <w:name w:val="WW8Num11z5"/>
    <w:rsid w:val="008C1446"/>
  </w:style>
  <w:style w:type="character" w:customStyle="1" w:styleId="WW8Num11z6">
    <w:name w:val="WW8Num11z6"/>
    <w:rsid w:val="008C1446"/>
  </w:style>
  <w:style w:type="character" w:customStyle="1" w:styleId="WW8Num11z7">
    <w:name w:val="WW8Num11z7"/>
    <w:rsid w:val="008C1446"/>
  </w:style>
  <w:style w:type="character" w:customStyle="1" w:styleId="WW8Num11z8">
    <w:name w:val="WW8Num11z8"/>
    <w:rsid w:val="008C1446"/>
  </w:style>
  <w:style w:type="character" w:customStyle="1" w:styleId="WW8Num12z0">
    <w:name w:val="WW8Num12z0"/>
    <w:rsid w:val="008C1446"/>
    <w:rPr>
      <w:rFonts w:ascii="Arial" w:eastAsia="Times New Roman" w:hAnsi="Arial" w:cs="Arial"/>
    </w:rPr>
  </w:style>
  <w:style w:type="character" w:customStyle="1" w:styleId="WW8Num12z1">
    <w:name w:val="WW8Num12z1"/>
    <w:rsid w:val="008C1446"/>
    <w:rPr>
      <w:rFonts w:ascii="Courier New" w:hAnsi="Courier New" w:cs="Courier New"/>
    </w:rPr>
  </w:style>
  <w:style w:type="character" w:customStyle="1" w:styleId="WW8Num12z2">
    <w:name w:val="WW8Num12z2"/>
    <w:rsid w:val="008C1446"/>
    <w:rPr>
      <w:rFonts w:ascii="Wingdings" w:hAnsi="Wingdings" w:cs="Wingdings"/>
    </w:rPr>
  </w:style>
  <w:style w:type="character" w:customStyle="1" w:styleId="WW8Num12z3">
    <w:name w:val="WW8Num12z3"/>
    <w:rsid w:val="008C1446"/>
    <w:rPr>
      <w:rFonts w:ascii="Symbol" w:hAnsi="Symbol" w:cs="Symbol"/>
    </w:rPr>
  </w:style>
  <w:style w:type="character" w:customStyle="1" w:styleId="WW8Num13z0">
    <w:name w:val="WW8Num13z0"/>
    <w:rsid w:val="008C1446"/>
  </w:style>
  <w:style w:type="character" w:customStyle="1" w:styleId="WW8Num13z1">
    <w:name w:val="WW8Num13z1"/>
    <w:rsid w:val="008C1446"/>
  </w:style>
  <w:style w:type="character" w:customStyle="1" w:styleId="WW8Num13z2">
    <w:name w:val="WW8Num13z2"/>
    <w:rsid w:val="008C1446"/>
  </w:style>
  <w:style w:type="character" w:customStyle="1" w:styleId="WW8Num13z3">
    <w:name w:val="WW8Num13z3"/>
    <w:rsid w:val="008C1446"/>
  </w:style>
  <w:style w:type="character" w:customStyle="1" w:styleId="WW8Num13z4">
    <w:name w:val="WW8Num13z4"/>
    <w:rsid w:val="008C1446"/>
  </w:style>
  <w:style w:type="character" w:customStyle="1" w:styleId="WW8Num13z5">
    <w:name w:val="WW8Num13z5"/>
    <w:rsid w:val="008C1446"/>
  </w:style>
  <w:style w:type="character" w:customStyle="1" w:styleId="WW8Num13z6">
    <w:name w:val="WW8Num13z6"/>
    <w:rsid w:val="008C1446"/>
  </w:style>
  <w:style w:type="character" w:customStyle="1" w:styleId="WW8Num13z7">
    <w:name w:val="WW8Num13z7"/>
    <w:rsid w:val="008C1446"/>
  </w:style>
  <w:style w:type="character" w:customStyle="1" w:styleId="WW8Num13z8">
    <w:name w:val="WW8Num13z8"/>
    <w:rsid w:val="008C1446"/>
  </w:style>
  <w:style w:type="character" w:customStyle="1" w:styleId="WW8Num14z0">
    <w:name w:val="WW8Num14z0"/>
    <w:rsid w:val="008C1446"/>
  </w:style>
  <w:style w:type="character" w:customStyle="1" w:styleId="WW8Num14z1">
    <w:name w:val="WW8Num14z1"/>
    <w:rsid w:val="008C1446"/>
  </w:style>
  <w:style w:type="character" w:customStyle="1" w:styleId="WW8Num14z2">
    <w:name w:val="WW8Num14z2"/>
    <w:rsid w:val="008C1446"/>
  </w:style>
  <w:style w:type="character" w:customStyle="1" w:styleId="WW8Num14z3">
    <w:name w:val="WW8Num14z3"/>
    <w:rsid w:val="008C1446"/>
  </w:style>
  <w:style w:type="character" w:customStyle="1" w:styleId="WW8Num14z4">
    <w:name w:val="WW8Num14z4"/>
    <w:rsid w:val="008C1446"/>
  </w:style>
  <w:style w:type="character" w:customStyle="1" w:styleId="WW8Num14z5">
    <w:name w:val="WW8Num14z5"/>
    <w:rsid w:val="008C1446"/>
  </w:style>
  <w:style w:type="character" w:customStyle="1" w:styleId="WW8Num14z6">
    <w:name w:val="WW8Num14z6"/>
    <w:rsid w:val="008C1446"/>
  </w:style>
  <w:style w:type="character" w:customStyle="1" w:styleId="WW8Num14z7">
    <w:name w:val="WW8Num14z7"/>
    <w:rsid w:val="008C1446"/>
  </w:style>
  <w:style w:type="character" w:customStyle="1" w:styleId="WW8Num14z8">
    <w:name w:val="WW8Num14z8"/>
    <w:rsid w:val="008C1446"/>
  </w:style>
  <w:style w:type="character" w:customStyle="1" w:styleId="WW8Num15z0">
    <w:name w:val="WW8Num15z0"/>
    <w:rsid w:val="008C1446"/>
    <w:rPr>
      <w:rFonts w:ascii="Arial" w:eastAsia="Times New Roman" w:hAnsi="Arial" w:cs="Arial"/>
      <w:color w:val="0000FF"/>
      <w:sz w:val="20"/>
      <w:szCs w:val="20"/>
      <w:lang w:eastAsia="es-ES"/>
    </w:rPr>
  </w:style>
  <w:style w:type="character" w:customStyle="1" w:styleId="WW8Num15z1">
    <w:name w:val="WW8Num15z1"/>
    <w:rsid w:val="008C1446"/>
    <w:rPr>
      <w:rFonts w:ascii="Courier New" w:hAnsi="Courier New" w:cs="Courier New"/>
      <w:color w:val="0000FF"/>
      <w:sz w:val="20"/>
      <w:szCs w:val="20"/>
      <w:lang w:eastAsia="es-ES"/>
    </w:rPr>
  </w:style>
  <w:style w:type="character" w:customStyle="1" w:styleId="WW8Num15z2">
    <w:name w:val="WW8Num15z2"/>
    <w:rsid w:val="008C1446"/>
    <w:rPr>
      <w:rFonts w:ascii="Wingdings" w:hAnsi="Wingdings" w:cs="Wingdings"/>
    </w:rPr>
  </w:style>
  <w:style w:type="character" w:customStyle="1" w:styleId="WW8Num15z3">
    <w:name w:val="WW8Num15z3"/>
    <w:rsid w:val="008C1446"/>
    <w:rPr>
      <w:rFonts w:ascii="Symbol" w:hAnsi="Symbol" w:cs="Symbol"/>
    </w:rPr>
  </w:style>
  <w:style w:type="character" w:customStyle="1" w:styleId="WW8Num16z0">
    <w:name w:val="WW8Num16z0"/>
    <w:rsid w:val="008C1446"/>
  </w:style>
  <w:style w:type="character" w:customStyle="1" w:styleId="WW8Num16z1">
    <w:name w:val="WW8Num16z1"/>
    <w:rsid w:val="008C1446"/>
  </w:style>
  <w:style w:type="character" w:customStyle="1" w:styleId="WW8Num16z2">
    <w:name w:val="WW8Num16z2"/>
    <w:rsid w:val="008C1446"/>
  </w:style>
  <w:style w:type="character" w:customStyle="1" w:styleId="WW8Num16z3">
    <w:name w:val="WW8Num16z3"/>
    <w:rsid w:val="008C1446"/>
  </w:style>
  <w:style w:type="character" w:customStyle="1" w:styleId="WW8Num16z4">
    <w:name w:val="WW8Num16z4"/>
    <w:rsid w:val="008C1446"/>
  </w:style>
  <w:style w:type="character" w:customStyle="1" w:styleId="WW8Num16z5">
    <w:name w:val="WW8Num16z5"/>
    <w:rsid w:val="008C1446"/>
  </w:style>
  <w:style w:type="character" w:customStyle="1" w:styleId="WW8Num16z6">
    <w:name w:val="WW8Num16z6"/>
    <w:rsid w:val="008C1446"/>
  </w:style>
  <w:style w:type="character" w:customStyle="1" w:styleId="WW8Num16z7">
    <w:name w:val="WW8Num16z7"/>
    <w:rsid w:val="008C1446"/>
  </w:style>
  <w:style w:type="character" w:customStyle="1" w:styleId="WW8Num16z8">
    <w:name w:val="WW8Num16z8"/>
    <w:rsid w:val="008C1446"/>
  </w:style>
  <w:style w:type="character" w:customStyle="1" w:styleId="WW8Num17z0">
    <w:name w:val="WW8Num17z0"/>
    <w:rsid w:val="008C1446"/>
  </w:style>
  <w:style w:type="character" w:customStyle="1" w:styleId="WW8Num17z1">
    <w:name w:val="WW8Num17z1"/>
    <w:rsid w:val="008C1446"/>
  </w:style>
  <w:style w:type="character" w:customStyle="1" w:styleId="WW8Num17z2">
    <w:name w:val="WW8Num17z2"/>
    <w:rsid w:val="008C1446"/>
  </w:style>
  <w:style w:type="character" w:customStyle="1" w:styleId="WW8Num17z3">
    <w:name w:val="WW8Num17z3"/>
    <w:rsid w:val="008C1446"/>
  </w:style>
  <w:style w:type="character" w:customStyle="1" w:styleId="WW8Num17z4">
    <w:name w:val="WW8Num17z4"/>
    <w:rsid w:val="008C1446"/>
  </w:style>
  <w:style w:type="character" w:customStyle="1" w:styleId="WW8Num17z5">
    <w:name w:val="WW8Num17z5"/>
    <w:rsid w:val="008C1446"/>
  </w:style>
  <w:style w:type="character" w:customStyle="1" w:styleId="WW8Num17z6">
    <w:name w:val="WW8Num17z6"/>
    <w:rsid w:val="008C1446"/>
  </w:style>
  <w:style w:type="character" w:customStyle="1" w:styleId="WW8Num17z7">
    <w:name w:val="WW8Num17z7"/>
    <w:rsid w:val="008C1446"/>
  </w:style>
  <w:style w:type="character" w:customStyle="1" w:styleId="WW8Num17z8">
    <w:name w:val="WW8Num17z8"/>
    <w:rsid w:val="008C1446"/>
  </w:style>
  <w:style w:type="character" w:customStyle="1" w:styleId="WW8Num18z0">
    <w:name w:val="WW8Num18z0"/>
    <w:rsid w:val="008C1446"/>
  </w:style>
  <w:style w:type="character" w:customStyle="1" w:styleId="WW8Num18z1">
    <w:name w:val="WW8Num18z1"/>
    <w:rsid w:val="008C1446"/>
  </w:style>
  <w:style w:type="character" w:customStyle="1" w:styleId="WW8Num18z2">
    <w:name w:val="WW8Num18z2"/>
    <w:rsid w:val="008C1446"/>
  </w:style>
  <w:style w:type="character" w:customStyle="1" w:styleId="WW8Num18z3">
    <w:name w:val="WW8Num18z3"/>
    <w:rsid w:val="008C1446"/>
  </w:style>
  <w:style w:type="character" w:customStyle="1" w:styleId="WW8Num18z4">
    <w:name w:val="WW8Num18z4"/>
    <w:rsid w:val="008C1446"/>
  </w:style>
  <w:style w:type="character" w:customStyle="1" w:styleId="WW8Num18z5">
    <w:name w:val="WW8Num18z5"/>
    <w:rsid w:val="008C1446"/>
  </w:style>
  <w:style w:type="character" w:customStyle="1" w:styleId="WW8Num18z6">
    <w:name w:val="WW8Num18z6"/>
    <w:rsid w:val="008C1446"/>
  </w:style>
  <w:style w:type="character" w:customStyle="1" w:styleId="WW8Num18z7">
    <w:name w:val="WW8Num18z7"/>
    <w:rsid w:val="008C1446"/>
  </w:style>
  <w:style w:type="character" w:customStyle="1" w:styleId="WW8Num18z8">
    <w:name w:val="WW8Num18z8"/>
    <w:rsid w:val="008C1446"/>
  </w:style>
  <w:style w:type="character" w:customStyle="1" w:styleId="WW8Num19z0">
    <w:name w:val="WW8Num19z0"/>
    <w:rsid w:val="008C1446"/>
  </w:style>
  <w:style w:type="character" w:customStyle="1" w:styleId="WW8Num19z1">
    <w:name w:val="WW8Num19z1"/>
    <w:rsid w:val="008C1446"/>
    <w:rPr>
      <w:rFonts w:ascii="Symbol" w:hAnsi="Symbol" w:cs="Symbol"/>
    </w:rPr>
  </w:style>
  <w:style w:type="character" w:customStyle="1" w:styleId="WW8Num19z2">
    <w:name w:val="WW8Num19z2"/>
    <w:rsid w:val="008C1446"/>
  </w:style>
  <w:style w:type="character" w:customStyle="1" w:styleId="WW8Num19z3">
    <w:name w:val="WW8Num19z3"/>
    <w:rsid w:val="008C1446"/>
  </w:style>
  <w:style w:type="character" w:customStyle="1" w:styleId="WW8Num19z4">
    <w:name w:val="WW8Num19z4"/>
    <w:rsid w:val="008C1446"/>
  </w:style>
  <w:style w:type="character" w:customStyle="1" w:styleId="WW8Num19z5">
    <w:name w:val="WW8Num19z5"/>
    <w:rsid w:val="008C1446"/>
  </w:style>
  <w:style w:type="character" w:customStyle="1" w:styleId="WW8Num19z6">
    <w:name w:val="WW8Num19z6"/>
    <w:rsid w:val="008C1446"/>
  </w:style>
  <w:style w:type="character" w:customStyle="1" w:styleId="WW8Num19z7">
    <w:name w:val="WW8Num19z7"/>
    <w:rsid w:val="008C1446"/>
  </w:style>
  <w:style w:type="character" w:customStyle="1" w:styleId="WW8Num19z8">
    <w:name w:val="WW8Num19z8"/>
    <w:rsid w:val="008C1446"/>
  </w:style>
  <w:style w:type="character" w:customStyle="1" w:styleId="WW8Num20z0">
    <w:name w:val="WW8Num20z0"/>
    <w:rsid w:val="008C1446"/>
  </w:style>
  <w:style w:type="character" w:customStyle="1" w:styleId="WW8Num20z1">
    <w:name w:val="WW8Num20z1"/>
    <w:rsid w:val="008C1446"/>
  </w:style>
  <w:style w:type="character" w:customStyle="1" w:styleId="WW8Num20z2">
    <w:name w:val="WW8Num20z2"/>
    <w:rsid w:val="008C1446"/>
  </w:style>
  <w:style w:type="character" w:customStyle="1" w:styleId="WW8Num20z3">
    <w:name w:val="WW8Num20z3"/>
    <w:rsid w:val="008C1446"/>
  </w:style>
  <w:style w:type="character" w:customStyle="1" w:styleId="WW8Num20z4">
    <w:name w:val="WW8Num20z4"/>
    <w:rsid w:val="008C1446"/>
  </w:style>
  <w:style w:type="character" w:customStyle="1" w:styleId="WW8Num20z5">
    <w:name w:val="WW8Num20z5"/>
    <w:rsid w:val="008C1446"/>
  </w:style>
  <w:style w:type="character" w:customStyle="1" w:styleId="WW8Num20z6">
    <w:name w:val="WW8Num20z6"/>
    <w:rsid w:val="008C1446"/>
  </w:style>
  <w:style w:type="character" w:customStyle="1" w:styleId="WW8Num20z7">
    <w:name w:val="WW8Num20z7"/>
    <w:rsid w:val="008C1446"/>
  </w:style>
  <w:style w:type="character" w:customStyle="1" w:styleId="WW8Num20z8">
    <w:name w:val="WW8Num20z8"/>
    <w:rsid w:val="008C1446"/>
  </w:style>
  <w:style w:type="character" w:customStyle="1" w:styleId="WW8Num21z0">
    <w:name w:val="WW8Num21z0"/>
    <w:rsid w:val="008C1446"/>
  </w:style>
  <w:style w:type="character" w:customStyle="1" w:styleId="WW8Num21z1">
    <w:name w:val="WW8Num21z1"/>
    <w:rsid w:val="008C1446"/>
  </w:style>
  <w:style w:type="character" w:customStyle="1" w:styleId="WW8Num21z2">
    <w:name w:val="WW8Num21z2"/>
    <w:rsid w:val="008C1446"/>
  </w:style>
  <w:style w:type="character" w:customStyle="1" w:styleId="WW8Num21z3">
    <w:name w:val="WW8Num21z3"/>
    <w:rsid w:val="008C1446"/>
    <w:rPr>
      <w:rFonts w:ascii="Arial" w:eastAsia="Times New Roman" w:hAnsi="Arial" w:cs="Arial"/>
    </w:rPr>
  </w:style>
  <w:style w:type="character" w:customStyle="1" w:styleId="WW8Num21z4">
    <w:name w:val="WW8Num21z4"/>
    <w:rsid w:val="008C1446"/>
  </w:style>
  <w:style w:type="character" w:customStyle="1" w:styleId="WW8Num21z5">
    <w:name w:val="WW8Num21z5"/>
    <w:rsid w:val="008C1446"/>
  </w:style>
  <w:style w:type="character" w:customStyle="1" w:styleId="WW8Num21z6">
    <w:name w:val="WW8Num21z6"/>
    <w:rsid w:val="008C1446"/>
  </w:style>
  <w:style w:type="character" w:customStyle="1" w:styleId="WW8Num21z7">
    <w:name w:val="WW8Num21z7"/>
    <w:rsid w:val="008C1446"/>
  </w:style>
  <w:style w:type="character" w:customStyle="1" w:styleId="WW8Num21z8">
    <w:name w:val="WW8Num21z8"/>
    <w:rsid w:val="008C1446"/>
  </w:style>
  <w:style w:type="character" w:customStyle="1" w:styleId="WW8Num22z0">
    <w:name w:val="WW8Num22z0"/>
    <w:rsid w:val="008C1446"/>
  </w:style>
  <w:style w:type="character" w:customStyle="1" w:styleId="WW8Num22z1">
    <w:name w:val="WW8Num22z1"/>
    <w:rsid w:val="008C1446"/>
    <w:rPr>
      <w:rFonts w:ascii="Symbol" w:hAnsi="Symbol" w:cs="Symbol"/>
    </w:rPr>
  </w:style>
  <w:style w:type="character" w:customStyle="1" w:styleId="WW8Num22z2">
    <w:name w:val="WW8Num22z2"/>
    <w:rsid w:val="008C1446"/>
  </w:style>
  <w:style w:type="character" w:customStyle="1" w:styleId="WW8Num22z3">
    <w:name w:val="WW8Num22z3"/>
    <w:rsid w:val="008C1446"/>
  </w:style>
  <w:style w:type="character" w:customStyle="1" w:styleId="WW8Num22z4">
    <w:name w:val="WW8Num22z4"/>
    <w:rsid w:val="008C1446"/>
  </w:style>
  <w:style w:type="character" w:customStyle="1" w:styleId="WW8Num22z5">
    <w:name w:val="WW8Num22z5"/>
    <w:rsid w:val="008C1446"/>
  </w:style>
  <w:style w:type="character" w:customStyle="1" w:styleId="WW8Num22z6">
    <w:name w:val="WW8Num22z6"/>
    <w:rsid w:val="008C1446"/>
  </w:style>
  <w:style w:type="character" w:customStyle="1" w:styleId="WW8Num22z7">
    <w:name w:val="WW8Num22z7"/>
    <w:rsid w:val="008C1446"/>
  </w:style>
  <w:style w:type="character" w:customStyle="1" w:styleId="WW8Num22z8">
    <w:name w:val="WW8Num22z8"/>
    <w:rsid w:val="008C1446"/>
  </w:style>
  <w:style w:type="character" w:customStyle="1" w:styleId="WW8Num23z0">
    <w:name w:val="WW8Num23z0"/>
    <w:rsid w:val="008C1446"/>
    <w:rPr>
      <w:rFonts w:ascii="Arial" w:hAnsi="Arial" w:cs="Arial"/>
      <w:b/>
      <w:i/>
      <w:sz w:val="20"/>
      <w:szCs w:val="20"/>
    </w:rPr>
  </w:style>
  <w:style w:type="character" w:customStyle="1" w:styleId="WW8Num23z1">
    <w:name w:val="WW8Num23z1"/>
    <w:rsid w:val="008C1446"/>
  </w:style>
  <w:style w:type="character" w:customStyle="1" w:styleId="WW8Num23z2">
    <w:name w:val="WW8Num23z2"/>
    <w:rsid w:val="008C1446"/>
  </w:style>
  <w:style w:type="character" w:customStyle="1" w:styleId="WW8Num23z3">
    <w:name w:val="WW8Num23z3"/>
    <w:rsid w:val="008C1446"/>
  </w:style>
  <w:style w:type="character" w:customStyle="1" w:styleId="WW8Num23z4">
    <w:name w:val="WW8Num23z4"/>
    <w:rsid w:val="008C1446"/>
  </w:style>
  <w:style w:type="character" w:customStyle="1" w:styleId="WW8Num23z5">
    <w:name w:val="WW8Num23z5"/>
    <w:rsid w:val="008C1446"/>
  </w:style>
  <w:style w:type="character" w:customStyle="1" w:styleId="WW8Num23z6">
    <w:name w:val="WW8Num23z6"/>
    <w:rsid w:val="008C1446"/>
  </w:style>
  <w:style w:type="character" w:customStyle="1" w:styleId="WW8Num23z7">
    <w:name w:val="WW8Num23z7"/>
    <w:rsid w:val="008C1446"/>
  </w:style>
  <w:style w:type="character" w:customStyle="1" w:styleId="WW8Num23z8">
    <w:name w:val="WW8Num23z8"/>
    <w:rsid w:val="008C1446"/>
  </w:style>
  <w:style w:type="character" w:customStyle="1" w:styleId="WW8Num24z0">
    <w:name w:val="WW8Num24z0"/>
    <w:rsid w:val="008C1446"/>
  </w:style>
  <w:style w:type="character" w:customStyle="1" w:styleId="WW8Num24z1">
    <w:name w:val="WW8Num24z1"/>
    <w:rsid w:val="008C1446"/>
  </w:style>
  <w:style w:type="character" w:customStyle="1" w:styleId="WW8Num24z2">
    <w:name w:val="WW8Num24z2"/>
    <w:rsid w:val="008C1446"/>
  </w:style>
  <w:style w:type="character" w:customStyle="1" w:styleId="WW8Num24z3">
    <w:name w:val="WW8Num24z3"/>
    <w:rsid w:val="008C1446"/>
  </w:style>
  <w:style w:type="character" w:customStyle="1" w:styleId="WW8Num24z4">
    <w:name w:val="WW8Num24z4"/>
    <w:rsid w:val="008C1446"/>
  </w:style>
  <w:style w:type="character" w:customStyle="1" w:styleId="WW8Num24z5">
    <w:name w:val="WW8Num24z5"/>
    <w:rsid w:val="008C1446"/>
  </w:style>
  <w:style w:type="character" w:customStyle="1" w:styleId="WW8Num24z6">
    <w:name w:val="WW8Num24z6"/>
    <w:rsid w:val="008C1446"/>
  </w:style>
  <w:style w:type="character" w:customStyle="1" w:styleId="WW8Num24z7">
    <w:name w:val="WW8Num24z7"/>
    <w:rsid w:val="008C1446"/>
  </w:style>
  <w:style w:type="character" w:customStyle="1" w:styleId="WW8Num24z8">
    <w:name w:val="WW8Num24z8"/>
    <w:rsid w:val="008C1446"/>
  </w:style>
  <w:style w:type="character" w:customStyle="1" w:styleId="WW8Num25z0">
    <w:name w:val="WW8Num25z0"/>
    <w:rsid w:val="008C1446"/>
  </w:style>
  <w:style w:type="character" w:customStyle="1" w:styleId="WW8Num25z1">
    <w:name w:val="WW8Num25z1"/>
    <w:rsid w:val="008C1446"/>
  </w:style>
  <w:style w:type="character" w:customStyle="1" w:styleId="WW8Num25z2">
    <w:name w:val="WW8Num25z2"/>
    <w:rsid w:val="008C1446"/>
  </w:style>
  <w:style w:type="character" w:customStyle="1" w:styleId="WW8Num25z3">
    <w:name w:val="WW8Num25z3"/>
    <w:rsid w:val="008C1446"/>
  </w:style>
  <w:style w:type="character" w:customStyle="1" w:styleId="WW8Num25z4">
    <w:name w:val="WW8Num25z4"/>
    <w:rsid w:val="008C1446"/>
  </w:style>
  <w:style w:type="character" w:customStyle="1" w:styleId="WW8Num25z5">
    <w:name w:val="WW8Num25z5"/>
    <w:rsid w:val="008C1446"/>
  </w:style>
  <w:style w:type="character" w:customStyle="1" w:styleId="WW8Num25z6">
    <w:name w:val="WW8Num25z6"/>
    <w:rsid w:val="008C1446"/>
  </w:style>
  <w:style w:type="character" w:customStyle="1" w:styleId="WW8Num25z7">
    <w:name w:val="WW8Num25z7"/>
    <w:rsid w:val="008C1446"/>
  </w:style>
  <w:style w:type="character" w:customStyle="1" w:styleId="WW8Num25z8">
    <w:name w:val="WW8Num25z8"/>
    <w:rsid w:val="008C1446"/>
  </w:style>
  <w:style w:type="character" w:customStyle="1" w:styleId="WW8Num26z0">
    <w:name w:val="WW8Num26z0"/>
    <w:rsid w:val="008C1446"/>
  </w:style>
  <w:style w:type="character" w:customStyle="1" w:styleId="WW8Num26z1">
    <w:name w:val="WW8Num26z1"/>
    <w:rsid w:val="008C1446"/>
  </w:style>
  <w:style w:type="character" w:customStyle="1" w:styleId="WW8Num26z2">
    <w:name w:val="WW8Num26z2"/>
    <w:rsid w:val="008C1446"/>
  </w:style>
  <w:style w:type="character" w:customStyle="1" w:styleId="WW8Num26z3">
    <w:name w:val="WW8Num26z3"/>
    <w:rsid w:val="008C1446"/>
  </w:style>
  <w:style w:type="character" w:customStyle="1" w:styleId="WW8Num26z4">
    <w:name w:val="WW8Num26z4"/>
    <w:rsid w:val="008C1446"/>
  </w:style>
  <w:style w:type="character" w:customStyle="1" w:styleId="WW8Num26z5">
    <w:name w:val="WW8Num26z5"/>
    <w:rsid w:val="008C1446"/>
  </w:style>
  <w:style w:type="character" w:customStyle="1" w:styleId="WW8Num26z6">
    <w:name w:val="WW8Num26z6"/>
    <w:rsid w:val="008C1446"/>
  </w:style>
  <w:style w:type="character" w:customStyle="1" w:styleId="WW8Num26z7">
    <w:name w:val="WW8Num26z7"/>
    <w:rsid w:val="008C1446"/>
  </w:style>
  <w:style w:type="character" w:customStyle="1" w:styleId="WW8Num26z8">
    <w:name w:val="WW8Num26z8"/>
    <w:rsid w:val="008C1446"/>
  </w:style>
  <w:style w:type="character" w:customStyle="1" w:styleId="WW8Num27z0">
    <w:name w:val="WW8Num27z0"/>
    <w:rsid w:val="008C1446"/>
  </w:style>
  <w:style w:type="character" w:customStyle="1" w:styleId="WW8Num27z1">
    <w:name w:val="WW8Num27z1"/>
    <w:rsid w:val="008C1446"/>
  </w:style>
  <w:style w:type="character" w:customStyle="1" w:styleId="WW8Num27z2">
    <w:name w:val="WW8Num27z2"/>
    <w:rsid w:val="008C1446"/>
  </w:style>
  <w:style w:type="character" w:customStyle="1" w:styleId="WW8Num27z3">
    <w:name w:val="WW8Num27z3"/>
    <w:rsid w:val="008C1446"/>
  </w:style>
  <w:style w:type="character" w:customStyle="1" w:styleId="WW8Num27z4">
    <w:name w:val="WW8Num27z4"/>
    <w:rsid w:val="008C1446"/>
  </w:style>
  <w:style w:type="character" w:customStyle="1" w:styleId="WW8Num27z5">
    <w:name w:val="WW8Num27z5"/>
    <w:rsid w:val="008C1446"/>
  </w:style>
  <w:style w:type="character" w:customStyle="1" w:styleId="WW8Num27z6">
    <w:name w:val="WW8Num27z6"/>
    <w:rsid w:val="008C1446"/>
  </w:style>
  <w:style w:type="character" w:customStyle="1" w:styleId="WW8Num27z7">
    <w:name w:val="WW8Num27z7"/>
    <w:rsid w:val="008C1446"/>
  </w:style>
  <w:style w:type="character" w:customStyle="1" w:styleId="WW8Num27z8">
    <w:name w:val="WW8Num27z8"/>
    <w:rsid w:val="008C1446"/>
  </w:style>
  <w:style w:type="character" w:customStyle="1" w:styleId="WW8Num28z0">
    <w:name w:val="WW8Num28z0"/>
    <w:rsid w:val="008C1446"/>
    <w:rPr>
      <w:rFonts w:ascii="Symbol" w:hAnsi="Symbol" w:cs="Symbol"/>
    </w:rPr>
  </w:style>
  <w:style w:type="character" w:customStyle="1" w:styleId="WW8Num28z1">
    <w:name w:val="WW8Num28z1"/>
    <w:rsid w:val="008C1446"/>
  </w:style>
  <w:style w:type="character" w:customStyle="1" w:styleId="WW8Num28z2">
    <w:name w:val="WW8Num28z2"/>
    <w:rsid w:val="008C1446"/>
    <w:rPr>
      <w:rFonts w:ascii="Wingdings" w:hAnsi="Wingdings" w:cs="Wingdings"/>
    </w:rPr>
  </w:style>
  <w:style w:type="character" w:customStyle="1" w:styleId="WW8Num28z4">
    <w:name w:val="WW8Num28z4"/>
    <w:rsid w:val="008C1446"/>
    <w:rPr>
      <w:rFonts w:ascii="Courier New" w:hAnsi="Courier New" w:cs="Courier New"/>
    </w:rPr>
  </w:style>
  <w:style w:type="character" w:customStyle="1" w:styleId="WW8Num29z0">
    <w:name w:val="WW8Num29z0"/>
    <w:rsid w:val="008C1446"/>
  </w:style>
  <w:style w:type="character" w:customStyle="1" w:styleId="WW8Num29z1">
    <w:name w:val="WW8Num29z1"/>
    <w:rsid w:val="008C1446"/>
  </w:style>
  <w:style w:type="character" w:customStyle="1" w:styleId="WW8Num29z2">
    <w:name w:val="WW8Num29z2"/>
    <w:rsid w:val="008C1446"/>
  </w:style>
  <w:style w:type="character" w:customStyle="1" w:styleId="WW8Num29z3">
    <w:name w:val="WW8Num29z3"/>
    <w:rsid w:val="008C1446"/>
  </w:style>
  <w:style w:type="character" w:customStyle="1" w:styleId="WW8Num29z4">
    <w:name w:val="WW8Num29z4"/>
    <w:rsid w:val="008C1446"/>
  </w:style>
  <w:style w:type="character" w:customStyle="1" w:styleId="WW8Num29z5">
    <w:name w:val="WW8Num29z5"/>
    <w:rsid w:val="008C1446"/>
  </w:style>
  <w:style w:type="character" w:customStyle="1" w:styleId="WW8Num29z6">
    <w:name w:val="WW8Num29z6"/>
    <w:rsid w:val="008C1446"/>
  </w:style>
  <w:style w:type="character" w:customStyle="1" w:styleId="WW8Num29z7">
    <w:name w:val="WW8Num29z7"/>
    <w:rsid w:val="008C1446"/>
  </w:style>
  <w:style w:type="character" w:customStyle="1" w:styleId="WW8Num29z8">
    <w:name w:val="WW8Num29z8"/>
    <w:rsid w:val="008C1446"/>
  </w:style>
  <w:style w:type="character" w:customStyle="1" w:styleId="WW8Num30z0">
    <w:name w:val="WW8Num30z0"/>
    <w:rsid w:val="008C1446"/>
    <w:rPr>
      <w:rFonts w:ascii="Arial" w:eastAsia="Times New Roman" w:hAnsi="Arial" w:cs="Arial"/>
      <w:color w:val="4F81BD"/>
      <w:sz w:val="20"/>
      <w:szCs w:val="20"/>
    </w:rPr>
  </w:style>
  <w:style w:type="character" w:customStyle="1" w:styleId="WW8Num30z1">
    <w:name w:val="WW8Num30z1"/>
    <w:rsid w:val="008C1446"/>
    <w:rPr>
      <w:rFonts w:ascii="Courier New" w:hAnsi="Courier New" w:cs="Courier New"/>
    </w:rPr>
  </w:style>
  <w:style w:type="character" w:customStyle="1" w:styleId="WW8Num30z2">
    <w:name w:val="WW8Num30z2"/>
    <w:rsid w:val="008C1446"/>
    <w:rPr>
      <w:rFonts w:ascii="Wingdings" w:hAnsi="Wingdings" w:cs="Wingdings"/>
    </w:rPr>
  </w:style>
  <w:style w:type="character" w:customStyle="1" w:styleId="WW8Num30z3">
    <w:name w:val="WW8Num30z3"/>
    <w:rsid w:val="008C1446"/>
    <w:rPr>
      <w:rFonts w:ascii="Symbol" w:hAnsi="Symbol" w:cs="Symbol"/>
    </w:rPr>
  </w:style>
  <w:style w:type="character" w:customStyle="1" w:styleId="WW8Num31z0">
    <w:name w:val="WW8Num31z0"/>
    <w:rsid w:val="008C1446"/>
    <w:rPr>
      <w:rFonts w:ascii="Arial" w:hAnsi="Arial" w:cs="Arial"/>
      <w:sz w:val="20"/>
      <w:szCs w:val="20"/>
    </w:rPr>
  </w:style>
  <w:style w:type="character" w:customStyle="1" w:styleId="WW8Num31z1">
    <w:name w:val="WW8Num31z1"/>
    <w:rsid w:val="008C1446"/>
    <w:rPr>
      <w:rFonts w:ascii="Arial" w:hAnsi="Arial" w:cs="Arial"/>
      <w:sz w:val="20"/>
      <w:szCs w:val="20"/>
    </w:rPr>
  </w:style>
  <w:style w:type="character" w:customStyle="1" w:styleId="WW8Num31z2">
    <w:name w:val="WW8Num31z2"/>
    <w:rsid w:val="008C1446"/>
    <w:rPr>
      <w:rFonts w:ascii="Arial" w:hAnsi="Arial" w:cs="Arial"/>
      <w:color w:val="0070C0"/>
      <w:sz w:val="20"/>
      <w:szCs w:val="20"/>
    </w:rPr>
  </w:style>
  <w:style w:type="character" w:customStyle="1" w:styleId="WW8Num31z3">
    <w:name w:val="WW8Num31z3"/>
    <w:rsid w:val="008C1446"/>
  </w:style>
  <w:style w:type="character" w:customStyle="1" w:styleId="WW8Num31z4">
    <w:name w:val="WW8Num31z4"/>
    <w:rsid w:val="008C1446"/>
  </w:style>
  <w:style w:type="character" w:customStyle="1" w:styleId="WW8Num31z5">
    <w:name w:val="WW8Num31z5"/>
    <w:rsid w:val="008C1446"/>
  </w:style>
  <w:style w:type="character" w:customStyle="1" w:styleId="WW8Num31z6">
    <w:name w:val="WW8Num31z6"/>
    <w:rsid w:val="008C1446"/>
  </w:style>
  <w:style w:type="character" w:customStyle="1" w:styleId="WW8Num31z7">
    <w:name w:val="WW8Num31z7"/>
    <w:rsid w:val="008C1446"/>
  </w:style>
  <w:style w:type="character" w:customStyle="1" w:styleId="WW8Num31z8">
    <w:name w:val="WW8Num31z8"/>
    <w:rsid w:val="008C1446"/>
  </w:style>
  <w:style w:type="character" w:customStyle="1" w:styleId="WW8Num32z0">
    <w:name w:val="WW8Num32z0"/>
    <w:rsid w:val="008C1446"/>
    <w:rPr>
      <w:rFonts w:ascii="Arial" w:eastAsia="Times New Roman" w:hAnsi="Arial" w:cs="Arial"/>
    </w:rPr>
  </w:style>
  <w:style w:type="character" w:customStyle="1" w:styleId="WW8Num32z1">
    <w:name w:val="WW8Num32z1"/>
    <w:rsid w:val="008C1446"/>
    <w:rPr>
      <w:rFonts w:ascii="Courier New" w:hAnsi="Courier New" w:cs="Courier New"/>
    </w:rPr>
  </w:style>
  <w:style w:type="character" w:customStyle="1" w:styleId="WW8Num32z2">
    <w:name w:val="WW8Num32z2"/>
    <w:rsid w:val="008C1446"/>
    <w:rPr>
      <w:rFonts w:ascii="Wingdings" w:hAnsi="Wingdings" w:cs="Wingdings"/>
    </w:rPr>
  </w:style>
  <w:style w:type="character" w:customStyle="1" w:styleId="WW8Num32z3">
    <w:name w:val="WW8Num32z3"/>
    <w:rsid w:val="008C1446"/>
    <w:rPr>
      <w:rFonts w:ascii="Symbol" w:hAnsi="Symbol" w:cs="Symbol"/>
    </w:rPr>
  </w:style>
  <w:style w:type="character" w:customStyle="1" w:styleId="WW8Num33z0">
    <w:name w:val="WW8Num33z0"/>
    <w:rsid w:val="008C1446"/>
    <w:rPr>
      <w:rFonts w:ascii="Arial" w:eastAsia="Times New Roman" w:hAnsi="Arial" w:cs="Arial"/>
    </w:rPr>
  </w:style>
  <w:style w:type="character" w:customStyle="1" w:styleId="WW8Num33z1">
    <w:name w:val="WW8Num33z1"/>
    <w:rsid w:val="008C1446"/>
    <w:rPr>
      <w:rFonts w:ascii="Courier New" w:hAnsi="Courier New" w:cs="Courier New"/>
    </w:rPr>
  </w:style>
  <w:style w:type="character" w:customStyle="1" w:styleId="WW8Num33z2">
    <w:name w:val="WW8Num33z2"/>
    <w:rsid w:val="008C1446"/>
    <w:rPr>
      <w:rFonts w:ascii="Wingdings" w:hAnsi="Wingdings" w:cs="Wingdings"/>
    </w:rPr>
  </w:style>
  <w:style w:type="character" w:customStyle="1" w:styleId="WW8Num33z3">
    <w:name w:val="WW8Num33z3"/>
    <w:rsid w:val="008C1446"/>
    <w:rPr>
      <w:rFonts w:ascii="Symbol" w:hAnsi="Symbol" w:cs="Symbol"/>
    </w:rPr>
  </w:style>
  <w:style w:type="character" w:customStyle="1" w:styleId="WW8Num34z0">
    <w:name w:val="WW8Num34z0"/>
    <w:rsid w:val="008C1446"/>
  </w:style>
  <w:style w:type="character" w:customStyle="1" w:styleId="WW8Num34z1">
    <w:name w:val="WW8Num34z1"/>
    <w:rsid w:val="008C1446"/>
  </w:style>
  <w:style w:type="character" w:customStyle="1" w:styleId="WW8Num34z2">
    <w:name w:val="WW8Num34z2"/>
    <w:rsid w:val="008C1446"/>
  </w:style>
  <w:style w:type="character" w:customStyle="1" w:styleId="WW8Num34z3">
    <w:name w:val="WW8Num34z3"/>
    <w:rsid w:val="008C1446"/>
  </w:style>
  <w:style w:type="character" w:customStyle="1" w:styleId="WW8Num34z4">
    <w:name w:val="WW8Num34z4"/>
    <w:rsid w:val="008C1446"/>
  </w:style>
  <w:style w:type="character" w:customStyle="1" w:styleId="WW8Num34z5">
    <w:name w:val="WW8Num34z5"/>
    <w:rsid w:val="008C1446"/>
  </w:style>
  <w:style w:type="character" w:customStyle="1" w:styleId="WW8Num34z6">
    <w:name w:val="WW8Num34z6"/>
    <w:rsid w:val="008C1446"/>
  </w:style>
  <w:style w:type="character" w:customStyle="1" w:styleId="WW8Num34z7">
    <w:name w:val="WW8Num34z7"/>
    <w:rsid w:val="008C1446"/>
  </w:style>
  <w:style w:type="character" w:customStyle="1" w:styleId="WW8Num34z8">
    <w:name w:val="WW8Num34z8"/>
    <w:rsid w:val="008C1446"/>
  </w:style>
  <w:style w:type="character" w:customStyle="1" w:styleId="WW8Num35z0">
    <w:name w:val="WW8Num35z0"/>
    <w:rsid w:val="008C1446"/>
    <w:rPr>
      <w:rFonts w:ascii="Arial" w:hAnsi="Arial" w:cs="Arial"/>
      <w:b/>
      <w:i/>
      <w:sz w:val="20"/>
      <w:szCs w:val="20"/>
    </w:rPr>
  </w:style>
  <w:style w:type="character" w:customStyle="1" w:styleId="WW8Num35z1">
    <w:name w:val="WW8Num35z1"/>
    <w:rsid w:val="008C1446"/>
    <w:rPr>
      <w:rFonts w:ascii="Arial" w:hAnsi="Arial" w:cs="Arial"/>
      <w:sz w:val="20"/>
      <w:szCs w:val="20"/>
    </w:rPr>
  </w:style>
  <w:style w:type="character" w:customStyle="1" w:styleId="WW8Num35z2">
    <w:name w:val="WW8Num35z2"/>
    <w:rsid w:val="008C1446"/>
  </w:style>
  <w:style w:type="character" w:customStyle="1" w:styleId="WW8Num35z3">
    <w:name w:val="WW8Num35z3"/>
    <w:rsid w:val="008C1446"/>
  </w:style>
  <w:style w:type="character" w:customStyle="1" w:styleId="WW8Num35z4">
    <w:name w:val="WW8Num35z4"/>
    <w:rsid w:val="008C1446"/>
  </w:style>
  <w:style w:type="character" w:customStyle="1" w:styleId="WW8Num35z5">
    <w:name w:val="WW8Num35z5"/>
    <w:rsid w:val="008C1446"/>
  </w:style>
  <w:style w:type="character" w:customStyle="1" w:styleId="WW8Num35z6">
    <w:name w:val="WW8Num35z6"/>
    <w:rsid w:val="008C1446"/>
  </w:style>
  <w:style w:type="character" w:customStyle="1" w:styleId="WW8Num35z7">
    <w:name w:val="WW8Num35z7"/>
    <w:rsid w:val="008C1446"/>
  </w:style>
  <w:style w:type="character" w:customStyle="1" w:styleId="WW8Num35z8">
    <w:name w:val="WW8Num35z8"/>
    <w:rsid w:val="008C1446"/>
  </w:style>
  <w:style w:type="character" w:customStyle="1" w:styleId="WW8Num36z0">
    <w:name w:val="WW8Num36z0"/>
    <w:rsid w:val="008C1446"/>
  </w:style>
  <w:style w:type="character" w:customStyle="1" w:styleId="WW8Num36z1">
    <w:name w:val="WW8Num36z1"/>
    <w:rsid w:val="008C1446"/>
  </w:style>
  <w:style w:type="character" w:customStyle="1" w:styleId="WW8Num36z2">
    <w:name w:val="WW8Num36z2"/>
    <w:rsid w:val="008C1446"/>
  </w:style>
  <w:style w:type="character" w:customStyle="1" w:styleId="WW8Num36z3">
    <w:name w:val="WW8Num36z3"/>
    <w:rsid w:val="008C1446"/>
  </w:style>
  <w:style w:type="character" w:customStyle="1" w:styleId="WW8Num36z4">
    <w:name w:val="WW8Num36z4"/>
    <w:rsid w:val="008C1446"/>
  </w:style>
  <w:style w:type="character" w:customStyle="1" w:styleId="WW8Num36z5">
    <w:name w:val="WW8Num36z5"/>
    <w:rsid w:val="008C1446"/>
  </w:style>
  <w:style w:type="character" w:customStyle="1" w:styleId="WW8Num36z6">
    <w:name w:val="WW8Num36z6"/>
    <w:rsid w:val="008C1446"/>
  </w:style>
  <w:style w:type="character" w:customStyle="1" w:styleId="WW8Num36z7">
    <w:name w:val="WW8Num36z7"/>
    <w:rsid w:val="008C1446"/>
  </w:style>
  <w:style w:type="character" w:customStyle="1" w:styleId="WW8Num36z8">
    <w:name w:val="WW8Num36z8"/>
    <w:rsid w:val="008C1446"/>
  </w:style>
  <w:style w:type="character" w:customStyle="1" w:styleId="WW8Num37z0">
    <w:name w:val="WW8Num37z0"/>
    <w:rsid w:val="008C1446"/>
  </w:style>
  <w:style w:type="character" w:customStyle="1" w:styleId="WW8Num37z1">
    <w:name w:val="WW8Num37z1"/>
    <w:rsid w:val="008C1446"/>
  </w:style>
  <w:style w:type="character" w:customStyle="1" w:styleId="WW8Num37z2">
    <w:name w:val="WW8Num37z2"/>
    <w:rsid w:val="008C1446"/>
  </w:style>
  <w:style w:type="character" w:customStyle="1" w:styleId="WW8Num37z3">
    <w:name w:val="WW8Num37z3"/>
    <w:rsid w:val="008C1446"/>
    <w:rPr>
      <w:rFonts w:ascii="Symbol" w:hAnsi="Symbol" w:cs="Symbol"/>
    </w:rPr>
  </w:style>
  <w:style w:type="character" w:customStyle="1" w:styleId="WW8Num37z4">
    <w:name w:val="WW8Num37z4"/>
    <w:rsid w:val="008C1446"/>
    <w:rPr>
      <w:rFonts w:ascii="Courier New" w:hAnsi="Courier New" w:cs="Courier New"/>
    </w:rPr>
  </w:style>
  <w:style w:type="character" w:customStyle="1" w:styleId="WW8Num37z5">
    <w:name w:val="WW8Num37z5"/>
    <w:rsid w:val="008C1446"/>
    <w:rPr>
      <w:rFonts w:ascii="Wingdings" w:hAnsi="Wingdings" w:cs="Wingdings"/>
    </w:rPr>
  </w:style>
  <w:style w:type="character" w:customStyle="1" w:styleId="WW8Num38z0">
    <w:name w:val="WW8Num38z0"/>
    <w:rsid w:val="008C1446"/>
  </w:style>
  <w:style w:type="character" w:customStyle="1" w:styleId="WW8Num38z1">
    <w:name w:val="WW8Num38z1"/>
    <w:rsid w:val="008C1446"/>
  </w:style>
  <w:style w:type="character" w:customStyle="1" w:styleId="WW8Num38z2">
    <w:name w:val="WW8Num38z2"/>
    <w:rsid w:val="008C1446"/>
  </w:style>
  <w:style w:type="character" w:customStyle="1" w:styleId="WW8Num38z3">
    <w:name w:val="WW8Num38z3"/>
    <w:rsid w:val="008C1446"/>
  </w:style>
  <w:style w:type="character" w:customStyle="1" w:styleId="WW8Num38z4">
    <w:name w:val="WW8Num38z4"/>
    <w:rsid w:val="008C1446"/>
  </w:style>
  <w:style w:type="character" w:customStyle="1" w:styleId="WW8Num38z5">
    <w:name w:val="WW8Num38z5"/>
    <w:rsid w:val="008C1446"/>
  </w:style>
  <w:style w:type="character" w:customStyle="1" w:styleId="WW8Num38z6">
    <w:name w:val="WW8Num38z6"/>
    <w:rsid w:val="008C1446"/>
  </w:style>
  <w:style w:type="character" w:customStyle="1" w:styleId="WW8Num38z7">
    <w:name w:val="WW8Num38z7"/>
    <w:rsid w:val="008C1446"/>
  </w:style>
  <w:style w:type="character" w:customStyle="1" w:styleId="WW8Num38z8">
    <w:name w:val="WW8Num38z8"/>
    <w:rsid w:val="008C1446"/>
  </w:style>
  <w:style w:type="character" w:customStyle="1" w:styleId="WW8Num39z0">
    <w:name w:val="WW8Num39z0"/>
    <w:rsid w:val="008C1446"/>
    <w:rPr>
      <w:rFonts w:ascii="Arial" w:hAnsi="Arial" w:cs="Arial"/>
      <w:color w:val="4F81BD"/>
      <w:sz w:val="20"/>
      <w:szCs w:val="20"/>
    </w:rPr>
  </w:style>
  <w:style w:type="character" w:customStyle="1" w:styleId="WW8Num39z1">
    <w:name w:val="WW8Num39z1"/>
    <w:rsid w:val="008C1446"/>
  </w:style>
  <w:style w:type="character" w:customStyle="1" w:styleId="WW8Num39z2">
    <w:name w:val="WW8Num39z2"/>
    <w:rsid w:val="008C1446"/>
  </w:style>
  <w:style w:type="character" w:customStyle="1" w:styleId="WW8Num39z3">
    <w:name w:val="WW8Num39z3"/>
    <w:rsid w:val="008C1446"/>
  </w:style>
  <w:style w:type="character" w:customStyle="1" w:styleId="WW8Num39z4">
    <w:name w:val="WW8Num39z4"/>
    <w:rsid w:val="008C1446"/>
  </w:style>
  <w:style w:type="character" w:customStyle="1" w:styleId="WW8Num39z5">
    <w:name w:val="WW8Num39z5"/>
    <w:rsid w:val="008C1446"/>
  </w:style>
  <w:style w:type="character" w:customStyle="1" w:styleId="WW8Num39z6">
    <w:name w:val="WW8Num39z6"/>
    <w:rsid w:val="008C1446"/>
  </w:style>
  <w:style w:type="character" w:customStyle="1" w:styleId="WW8Num39z7">
    <w:name w:val="WW8Num39z7"/>
    <w:rsid w:val="008C1446"/>
  </w:style>
  <w:style w:type="character" w:customStyle="1" w:styleId="WW8Num39z8">
    <w:name w:val="WW8Num39z8"/>
    <w:rsid w:val="008C1446"/>
  </w:style>
  <w:style w:type="character" w:customStyle="1" w:styleId="WW8Num40z0">
    <w:name w:val="WW8Num40z0"/>
    <w:rsid w:val="008C1446"/>
  </w:style>
  <w:style w:type="character" w:customStyle="1" w:styleId="WW8Num40z1">
    <w:name w:val="WW8Num40z1"/>
    <w:rsid w:val="008C1446"/>
  </w:style>
  <w:style w:type="character" w:customStyle="1" w:styleId="WW8Num40z2">
    <w:name w:val="WW8Num40z2"/>
    <w:rsid w:val="008C1446"/>
  </w:style>
  <w:style w:type="character" w:customStyle="1" w:styleId="WW8Num40z3">
    <w:name w:val="WW8Num40z3"/>
    <w:rsid w:val="008C1446"/>
  </w:style>
  <w:style w:type="character" w:customStyle="1" w:styleId="WW8Num40z4">
    <w:name w:val="WW8Num40z4"/>
    <w:rsid w:val="008C1446"/>
  </w:style>
  <w:style w:type="character" w:customStyle="1" w:styleId="WW8Num40z5">
    <w:name w:val="WW8Num40z5"/>
    <w:rsid w:val="008C1446"/>
  </w:style>
  <w:style w:type="character" w:customStyle="1" w:styleId="WW8Num40z6">
    <w:name w:val="WW8Num40z6"/>
    <w:rsid w:val="008C1446"/>
  </w:style>
  <w:style w:type="character" w:customStyle="1" w:styleId="WW8Num40z7">
    <w:name w:val="WW8Num40z7"/>
    <w:rsid w:val="008C1446"/>
  </w:style>
  <w:style w:type="character" w:customStyle="1" w:styleId="WW8Num40z8">
    <w:name w:val="WW8Num40z8"/>
    <w:rsid w:val="008C1446"/>
  </w:style>
  <w:style w:type="character" w:customStyle="1" w:styleId="Fuentedeprrafopredeter1">
    <w:name w:val="Fuente de párrafo predeter.1"/>
    <w:rsid w:val="008C1446"/>
  </w:style>
  <w:style w:type="character" w:styleId="TecladoHTML">
    <w:name w:val="HTML Keyboard"/>
    <w:rsid w:val="008C144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TextodegloboCar">
    <w:name w:val="Texto de globo Car"/>
    <w:rsid w:val="008C1446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rsid w:val="008C1446"/>
    <w:rPr>
      <w:color w:val="0000FF"/>
      <w:u w:val="single"/>
    </w:rPr>
  </w:style>
  <w:style w:type="paragraph" w:customStyle="1" w:styleId="Encapalament">
    <w:name w:val="Encapçalament"/>
    <w:basedOn w:val="Normal"/>
    <w:next w:val="Textoindependiente"/>
    <w:rsid w:val="008C1446"/>
    <w:pPr>
      <w:suppressAutoHyphens w:val="0"/>
      <w:jc w:val="center"/>
    </w:pPr>
    <w:rPr>
      <w:b/>
      <w:sz w:val="28"/>
      <w:szCs w:val="20"/>
      <w:lang w:val="es-ES_tradnl"/>
    </w:rPr>
  </w:style>
  <w:style w:type="paragraph" w:styleId="Textoindependiente">
    <w:name w:val="Body Text"/>
    <w:basedOn w:val="Normal"/>
    <w:rsid w:val="008C1446"/>
    <w:pPr>
      <w:spacing w:after="140" w:line="288" w:lineRule="auto"/>
    </w:pPr>
  </w:style>
  <w:style w:type="paragraph" w:styleId="Lista">
    <w:name w:val="List"/>
    <w:basedOn w:val="Textoindependiente"/>
    <w:rsid w:val="008C1446"/>
    <w:rPr>
      <w:rFonts w:cs="Mangal"/>
    </w:rPr>
  </w:style>
  <w:style w:type="paragraph" w:styleId="Epgrafe">
    <w:name w:val="caption"/>
    <w:basedOn w:val="Normal"/>
    <w:qFormat/>
    <w:rsid w:val="008C1446"/>
    <w:pPr>
      <w:suppressLineNumbers/>
      <w:spacing w:before="120" w:after="120"/>
    </w:pPr>
    <w:rPr>
      <w:rFonts w:cs="Mangal"/>
      <w:i/>
      <w:iCs/>
    </w:rPr>
  </w:style>
  <w:style w:type="paragraph" w:customStyle="1" w:styleId="ndex">
    <w:name w:val="Índex"/>
    <w:basedOn w:val="Normal"/>
    <w:rsid w:val="008C1446"/>
    <w:pPr>
      <w:suppressLineNumbers/>
    </w:pPr>
    <w:rPr>
      <w:rFonts w:cs="Mangal"/>
    </w:rPr>
  </w:style>
  <w:style w:type="paragraph" w:styleId="Encabezado">
    <w:name w:val="header"/>
    <w:basedOn w:val="Normal"/>
    <w:rsid w:val="008C1446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Piedepgina">
    <w:name w:val="footer"/>
    <w:basedOn w:val="Normal"/>
    <w:rsid w:val="008C1446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8C1446"/>
    <w:pPr>
      <w:suppressAutoHyphens w:val="0"/>
      <w:ind w:left="1440" w:hanging="732"/>
    </w:pPr>
    <w:rPr>
      <w:sz w:val="20"/>
      <w:szCs w:val="20"/>
    </w:rPr>
  </w:style>
  <w:style w:type="paragraph" w:styleId="NormalWeb">
    <w:name w:val="Normal (Web)"/>
    <w:basedOn w:val="Normal"/>
    <w:uiPriority w:val="99"/>
    <w:rsid w:val="008C1446"/>
    <w:pPr>
      <w:suppressAutoHyphens w:val="0"/>
      <w:spacing w:before="280" w:after="280"/>
    </w:pPr>
    <w:rPr>
      <w:rFonts w:ascii="Arial Unicode MS" w:eastAsia="Arial Unicode MS" w:hAnsi="Arial Unicode MS" w:cs="Arial Unicode MS"/>
      <w:lang w:val="es-ES"/>
    </w:rPr>
  </w:style>
  <w:style w:type="paragraph" w:customStyle="1" w:styleId="Sangra2detindependiente1">
    <w:name w:val="Sangría 2 de t. independiente1"/>
    <w:basedOn w:val="Normal"/>
    <w:rsid w:val="008C1446"/>
    <w:pPr>
      <w:suppressAutoHyphens w:val="0"/>
      <w:ind w:left="708"/>
      <w:jc w:val="both"/>
    </w:pPr>
    <w:rPr>
      <w:rFonts w:ascii="Arial" w:hAnsi="Arial" w:cs="Arial"/>
      <w:lang w:val="es-ES"/>
    </w:rPr>
  </w:style>
  <w:style w:type="paragraph" w:customStyle="1" w:styleId="Sangra3detindependiente1">
    <w:name w:val="Sangría 3 de t. independiente1"/>
    <w:basedOn w:val="Normal"/>
    <w:rsid w:val="008C1446"/>
    <w:pPr>
      <w:ind w:left="360"/>
      <w:jc w:val="both"/>
    </w:pPr>
    <w:rPr>
      <w:rFonts w:ascii="Arial" w:hAnsi="Arial" w:cs="Arial"/>
      <w:sz w:val="20"/>
      <w:szCs w:val="20"/>
    </w:rPr>
  </w:style>
  <w:style w:type="paragraph" w:styleId="Textodeglobo">
    <w:name w:val="Balloon Text"/>
    <w:basedOn w:val="Normal"/>
    <w:rsid w:val="008C14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14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Contingutdelataula">
    <w:name w:val="Contingut de la taula"/>
    <w:basedOn w:val="Normal"/>
    <w:rsid w:val="008C1446"/>
    <w:pPr>
      <w:suppressLineNumbers/>
    </w:pPr>
  </w:style>
  <w:style w:type="paragraph" w:customStyle="1" w:styleId="Encapalamentdelataula">
    <w:name w:val="Encapçalament de la taula"/>
    <w:basedOn w:val="Contingutdelataula"/>
    <w:rsid w:val="008C1446"/>
    <w:pPr>
      <w:jc w:val="center"/>
    </w:pPr>
    <w:rPr>
      <w:b/>
      <w:bCs/>
    </w:rPr>
  </w:style>
  <w:style w:type="paragraph" w:customStyle="1" w:styleId="western">
    <w:name w:val="western"/>
    <w:basedOn w:val="Normal"/>
    <w:rsid w:val="00935FD2"/>
    <w:pPr>
      <w:suppressAutoHyphens w:val="0"/>
      <w:spacing w:before="100" w:beforeAutospacing="1"/>
      <w:jc w:val="both"/>
    </w:pPr>
    <w:rPr>
      <w:color w:val="000000"/>
      <w:lang w:val="es-ES" w:eastAsia="es-ES"/>
    </w:rPr>
  </w:style>
  <w:style w:type="paragraph" w:customStyle="1" w:styleId="Default">
    <w:name w:val="Default"/>
    <w:rsid w:val="00451D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0944"/>
    <w:rPr>
      <w:rFonts w:ascii="Courier New" w:hAnsi="Courier New" w:cs="Courier New"/>
    </w:rPr>
  </w:style>
  <w:style w:type="character" w:customStyle="1" w:styleId="kwd">
    <w:name w:val="kwd"/>
    <w:basedOn w:val="Fuentedeprrafopredeter"/>
    <w:rsid w:val="00390944"/>
  </w:style>
  <w:style w:type="character" w:customStyle="1" w:styleId="pln">
    <w:name w:val="pln"/>
    <w:basedOn w:val="Fuentedeprrafopredeter"/>
    <w:rsid w:val="00390944"/>
  </w:style>
  <w:style w:type="character" w:customStyle="1" w:styleId="str">
    <w:name w:val="str"/>
    <w:basedOn w:val="Fuentedeprrafopredeter"/>
    <w:rsid w:val="00390944"/>
  </w:style>
  <w:style w:type="character" w:customStyle="1" w:styleId="pun">
    <w:name w:val="pun"/>
    <w:basedOn w:val="Fuentedeprrafopredeter"/>
    <w:rsid w:val="00390944"/>
  </w:style>
  <w:style w:type="character" w:customStyle="1" w:styleId="lit">
    <w:name w:val="lit"/>
    <w:basedOn w:val="Fuentedeprrafopredeter"/>
    <w:rsid w:val="00390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D1F4-F207-4BF9-AFD6-588B8D7D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Links>
    <vt:vector size="18" baseType="variant">
      <vt:variant>
        <vt:i4>1179736</vt:i4>
      </vt:variant>
      <vt:variant>
        <vt:i4>6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1179736</vt:i4>
      </vt:variant>
      <vt:variant>
        <vt:i4>3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5046366</vt:i4>
      </vt:variant>
      <vt:variant>
        <vt:i4>0</vt:i4>
      </vt:variant>
      <vt:variant>
        <vt:i4>0</vt:i4>
      </vt:variant>
      <vt:variant>
        <vt:i4>5</vt:i4>
      </vt:variant>
      <vt:variant>
        <vt:lpwstr>http://www.zara.com/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carlos</cp:lastModifiedBy>
  <cp:revision>105</cp:revision>
  <cp:lastPrinted>2010-03-11T11:01:00Z</cp:lastPrinted>
  <dcterms:created xsi:type="dcterms:W3CDTF">2015-09-15T20:31:00Z</dcterms:created>
  <dcterms:modified xsi:type="dcterms:W3CDTF">2016-04-27T16:14:00Z</dcterms:modified>
</cp:coreProperties>
</file>