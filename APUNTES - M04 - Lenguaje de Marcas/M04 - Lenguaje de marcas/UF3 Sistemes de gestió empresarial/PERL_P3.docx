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tbl>
      <w:tblPr>
        <w:tblW w:w="5000" w:type="pct"/>
        <w:tblLook w:val="0000"/>
      </w:tblPr>
      <w:tblGrid>
        <w:gridCol w:w="6508"/>
        <w:gridCol w:w="2778"/>
      </w:tblGrid>
      <w:tr w:rsidR="00BD18FC" w:rsidRPr="001F059E" w:rsidTr="00B933D4">
        <w:trPr>
          <w:trHeight w:val="427"/>
        </w:trPr>
        <w:tc>
          <w:tcPr>
            <w:tcW w:w="35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CE1"/>
            <w:vAlign w:val="center"/>
          </w:tcPr>
          <w:p w:rsidR="00BD18FC" w:rsidRPr="001F059E" w:rsidRDefault="00BD18FC" w:rsidP="004C2BC8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1F059E">
              <w:rPr>
                <w:rFonts w:ascii="Arial" w:hAnsi="Arial" w:cs="Arial"/>
                <w:b/>
                <w:sz w:val="22"/>
                <w:szCs w:val="22"/>
              </w:rPr>
              <w:t>Crèdit</w:t>
            </w:r>
            <w:r w:rsidR="00151139" w:rsidRPr="001F059E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Pr="001F059E">
              <w:rPr>
                <w:rFonts w:ascii="Arial" w:hAnsi="Arial" w:cs="Arial"/>
                <w:b/>
                <w:sz w:val="22"/>
                <w:szCs w:val="22"/>
              </w:rPr>
              <w:t>/</w:t>
            </w:r>
            <w:r w:rsidR="00151139" w:rsidRPr="001F059E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4075B9" w:rsidRPr="001F059E">
              <w:rPr>
                <w:rFonts w:ascii="Arial" w:hAnsi="Arial" w:cs="Arial"/>
                <w:b/>
                <w:sz w:val="22"/>
                <w:szCs w:val="22"/>
              </w:rPr>
              <w:t>Matèria: M4 Llenguatge de marques i sistemes de gestió de la informació</w:t>
            </w:r>
            <w:r w:rsidRPr="001F059E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14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vAlign w:val="center"/>
          </w:tcPr>
          <w:p w:rsidR="00BD18FC" w:rsidRPr="001F059E" w:rsidRDefault="00151139" w:rsidP="004E6DE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1F059E">
              <w:rPr>
                <w:rFonts w:ascii="Arial" w:hAnsi="Arial" w:cs="Arial"/>
                <w:b/>
                <w:sz w:val="22"/>
                <w:szCs w:val="22"/>
              </w:rPr>
              <w:t xml:space="preserve">Data: </w:t>
            </w:r>
            <w:r w:rsidR="004E6DE7">
              <w:rPr>
                <w:rFonts w:ascii="Arial" w:hAnsi="Arial" w:cs="Arial"/>
                <w:b/>
                <w:sz w:val="22"/>
                <w:szCs w:val="22"/>
              </w:rPr>
              <w:t>Abril</w:t>
            </w:r>
            <w:r w:rsidR="000633CF" w:rsidRPr="001F059E">
              <w:rPr>
                <w:rFonts w:ascii="Arial" w:hAnsi="Arial" w:cs="Arial"/>
                <w:b/>
                <w:sz w:val="22"/>
                <w:szCs w:val="22"/>
              </w:rPr>
              <w:t xml:space="preserve"> 2016</w:t>
            </w:r>
          </w:p>
        </w:tc>
      </w:tr>
      <w:tr w:rsidR="00BD18FC" w:rsidRPr="001F059E" w:rsidTr="00B933D4">
        <w:trPr>
          <w:cantSplit/>
          <w:trHeight w:val="420"/>
        </w:trPr>
        <w:tc>
          <w:tcPr>
            <w:tcW w:w="3504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8595B" w:rsidRPr="001F059E" w:rsidRDefault="00BD18FC" w:rsidP="00390944">
            <w:pPr>
              <w:spacing w:before="120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1F059E">
              <w:rPr>
                <w:rFonts w:ascii="Arial" w:hAnsi="Arial" w:cs="Arial"/>
                <w:b/>
                <w:sz w:val="22"/>
                <w:szCs w:val="22"/>
              </w:rPr>
              <w:t>UF</w:t>
            </w:r>
            <w:r w:rsidR="00390944">
              <w:rPr>
                <w:rFonts w:ascii="Arial" w:hAnsi="Arial" w:cs="Arial"/>
                <w:b/>
                <w:sz w:val="22"/>
                <w:szCs w:val="22"/>
              </w:rPr>
              <w:t>3</w:t>
            </w:r>
            <w:r w:rsidR="00151139" w:rsidRPr="001F059E">
              <w:rPr>
                <w:rFonts w:ascii="Arial" w:hAnsi="Arial" w:cs="Arial"/>
                <w:b/>
                <w:sz w:val="22"/>
                <w:szCs w:val="22"/>
              </w:rPr>
              <w:t>:</w:t>
            </w:r>
            <w:r w:rsidR="00D279C2" w:rsidRPr="001F059E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390944" w:rsidRPr="00390944">
              <w:rPr>
                <w:rFonts w:ascii="Arial" w:hAnsi="Arial" w:cs="Arial"/>
                <w:b/>
                <w:sz w:val="22"/>
                <w:szCs w:val="22"/>
              </w:rPr>
              <w:t>Sistemes de gestió empresarial</w:t>
            </w:r>
          </w:p>
        </w:tc>
        <w:tc>
          <w:tcPr>
            <w:tcW w:w="14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D18FC" w:rsidRPr="001F059E" w:rsidRDefault="00151139" w:rsidP="00F45C03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1F059E">
              <w:rPr>
                <w:rFonts w:ascii="Arial" w:hAnsi="Arial" w:cs="Arial"/>
                <w:b/>
                <w:sz w:val="22"/>
                <w:szCs w:val="22"/>
              </w:rPr>
              <w:t xml:space="preserve">Curs i Grup: </w:t>
            </w:r>
            <w:r w:rsidR="00832B19" w:rsidRPr="001F059E">
              <w:rPr>
                <w:rFonts w:ascii="Arial" w:hAnsi="Arial" w:cs="Arial"/>
                <w:b/>
                <w:sz w:val="22"/>
                <w:szCs w:val="22"/>
              </w:rPr>
              <w:t>DA</w:t>
            </w:r>
            <w:r w:rsidR="00F45C03">
              <w:rPr>
                <w:rFonts w:ascii="Arial" w:hAnsi="Arial" w:cs="Arial"/>
                <w:b/>
                <w:sz w:val="22"/>
                <w:szCs w:val="22"/>
              </w:rPr>
              <w:t>W-BIO</w:t>
            </w:r>
          </w:p>
        </w:tc>
      </w:tr>
      <w:tr w:rsidR="00BD18FC" w:rsidRPr="001F059E" w:rsidTr="00B933D4">
        <w:trPr>
          <w:cantSplit/>
          <w:trHeight w:val="518"/>
        </w:trPr>
        <w:tc>
          <w:tcPr>
            <w:tcW w:w="3504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D18FC" w:rsidRPr="001F059E" w:rsidRDefault="00BD18FC" w:rsidP="004C2BC8">
            <w:pPr>
              <w:snapToGrid w:val="0"/>
              <w:jc w:val="both"/>
              <w:rPr>
                <w:rFonts w:ascii="Arial" w:hAnsi="Arial" w:cs="Arial"/>
                <w:color w:val="339966"/>
                <w:sz w:val="22"/>
                <w:szCs w:val="22"/>
              </w:rPr>
            </w:pPr>
          </w:p>
        </w:tc>
        <w:tc>
          <w:tcPr>
            <w:tcW w:w="14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D18FC" w:rsidRPr="001F059E" w:rsidRDefault="00BD18FC" w:rsidP="004C2BC8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1F059E">
              <w:rPr>
                <w:rFonts w:ascii="Arial" w:hAnsi="Arial" w:cs="Arial"/>
                <w:b/>
                <w:sz w:val="22"/>
                <w:szCs w:val="22"/>
              </w:rPr>
              <w:t>Nota</w:t>
            </w:r>
            <w:r w:rsidRPr="001F059E">
              <w:rPr>
                <w:rFonts w:ascii="Arial" w:hAnsi="Arial" w:cs="Arial"/>
                <w:sz w:val="22"/>
                <w:szCs w:val="22"/>
              </w:rPr>
              <w:t>:</w:t>
            </w:r>
          </w:p>
        </w:tc>
      </w:tr>
    </w:tbl>
    <w:p w:rsidR="00390944" w:rsidRDefault="008F6A2D" w:rsidP="008F6A2D">
      <w:pPr>
        <w:tabs>
          <w:tab w:val="left" w:pos="2100"/>
        </w:tabs>
        <w:spacing w:line="360" w:lineRule="auto"/>
        <w:contextualSpacing/>
        <w:jc w:val="both"/>
        <w:rPr>
          <w:rFonts w:ascii="Arial" w:hAnsi="Arial" w:cs="Arial"/>
          <w:b/>
          <w:sz w:val="22"/>
          <w:szCs w:val="22"/>
        </w:rPr>
      </w:pPr>
      <w:bookmarkStart w:id="0" w:name="_PictureBullets"/>
      <w:bookmarkEnd w:id="0"/>
      <w:r>
        <w:rPr>
          <w:rFonts w:ascii="Arial" w:hAnsi="Arial" w:cs="Arial"/>
          <w:b/>
          <w:sz w:val="22"/>
          <w:szCs w:val="22"/>
        </w:rPr>
        <w:tab/>
      </w:r>
    </w:p>
    <w:p w:rsidR="00846B43" w:rsidRDefault="00390944" w:rsidP="004C2BC8">
      <w:pPr>
        <w:spacing w:line="360" w:lineRule="auto"/>
        <w:contextualSpacing/>
        <w:jc w:val="both"/>
        <w:rPr>
          <w:rFonts w:ascii="Arial" w:hAnsi="Arial" w:cs="Arial"/>
          <w:b/>
          <w:sz w:val="22"/>
          <w:szCs w:val="22"/>
        </w:rPr>
      </w:pPr>
      <w:r w:rsidRPr="00313E24">
        <w:rPr>
          <w:rFonts w:ascii="Arial" w:hAnsi="Arial" w:cs="Arial"/>
          <w:b/>
          <w:sz w:val="22"/>
          <w:szCs w:val="22"/>
        </w:rPr>
        <w:t xml:space="preserve">Pràctica </w:t>
      </w:r>
      <w:r w:rsidR="008F6A2D">
        <w:rPr>
          <w:rFonts w:ascii="Arial" w:hAnsi="Arial" w:cs="Arial"/>
          <w:b/>
          <w:sz w:val="22"/>
          <w:szCs w:val="22"/>
        </w:rPr>
        <w:t>3</w:t>
      </w:r>
      <w:r w:rsidRPr="00313E24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Pr="00313E24">
        <w:rPr>
          <w:rFonts w:ascii="Arial" w:hAnsi="Arial" w:cs="Arial"/>
          <w:b/>
          <w:sz w:val="22"/>
          <w:szCs w:val="22"/>
        </w:rPr>
        <w:t>Perl</w:t>
      </w:r>
      <w:proofErr w:type="spellEnd"/>
      <w:r w:rsidRPr="00313E24">
        <w:rPr>
          <w:rFonts w:ascii="Arial" w:hAnsi="Arial" w:cs="Arial"/>
          <w:b/>
          <w:sz w:val="22"/>
          <w:szCs w:val="22"/>
        </w:rPr>
        <w:t xml:space="preserve">: </w:t>
      </w:r>
      <w:r w:rsidR="008F6A2D">
        <w:rPr>
          <w:rFonts w:ascii="Arial" w:hAnsi="Arial" w:cs="Arial"/>
          <w:b/>
          <w:sz w:val="22"/>
          <w:szCs w:val="22"/>
        </w:rPr>
        <w:t>Fitxers</w:t>
      </w:r>
    </w:p>
    <w:p w:rsidR="008F6A2D" w:rsidRDefault="008F6A2D" w:rsidP="004C2BC8">
      <w:pPr>
        <w:spacing w:line="360" w:lineRule="auto"/>
        <w:contextualSpacing/>
        <w:jc w:val="both"/>
        <w:rPr>
          <w:rFonts w:ascii="Arial" w:hAnsi="Arial" w:cs="Arial"/>
          <w:b/>
          <w:sz w:val="22"/>
          <w:szCs w:val="22"/>
        </w:rPr>
      </w:pPr>
    </w:p>
    <w:p w:rsidR="008F6A2D" w:rsidRPr="008F6A2D" w:rsidRDefault="008F6A2D" w:rsidP="004C2BC8">
      <w:pPr>
        <w:spacing w:line="360" w:lineRule="auto"/>
        <w:contextualSpacing/>
        <w:jc w:val="both"/>
        <w:rPr>
          <w:rFonts w:ascii="Arial" w:hAnsi="Arial" w:cs="Arial"/>
          <w:sz w:val="22"/>
          <w:szCs w:val="22"/>
        </w:rPr>
      </w:pPr>
      <w:r w:rsidRPr="008F6A2D">
        <w:rPr>
          <w:rFonts w:ascii="Arial" w:hAnsi="Arial" w:cs="Arial"/>
          <w:sz w:val="22"/>
          <w:szCs w:val="22"/>
        </w:rPr>
        <w:t xml:space="preserve">Tenim en un fitxer de text les </w:t>
      </w:r>
      <w:proofErr w:type="spellStart"/>
      <w:r>
        <w:rPr>
          <w:rFonts w:ascii="Arial" w:hAnsi="Arial" w:cs="Arial"/>
          <w:sz w:val="22"/>
          <w:szCs w:val="22"/>
        </w:rPr>
        <w:t>sequuències</w:t>
      </w:r>
      <w:proofErr w:type="spellEnd"/>
      <w:r w:rsidRPr="008F6A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F6A2D">
        <w:rPr>
          <w:rFonts w:ascii="Arial" w:hAnsi="Arial" w:cs="Arial"/>
          <w:sz w:val="22"/>
          <w:szCs w:val="22"/>
        </w:rPr>
        <w:t>d'ADN</w:t>
      </w:r>
      <w:proofErr w:type="spellEnd"/>
      <w:r w:rsidRPr="008F6A2D">
        <w:rPr>
          <w:rFonts w:ascii="Arial" w:hAnsi="Arial" w:cs="Arial"/>
          <w:sz w:val="22"/>
          <w:szCs w:val="22"/>
        </w:rPr>
        <w:t xml:space="preserve"> dels diferents homínids (Les dades són inventades i el format és una simplificació del format FASTA):</w:t>
      </w:r>
    </w:p>
    <w:p w:rsidR="008F6A2D" w:rsidRDefault="008F6A2D" w:rsidP="004C2BC8">
      <w:pPr>
        <w:spacing w:line="360" w:lineRule="auto"/>
        <w:contextualSpacing/>
        <w:jc w:val="both"/>
        <w:rPr>
          <w:rFonts w:ascii="Arial" w:hAnsi="Arial" w:cs="Arial"/>
          <w:b/>
          <w:sz w:val="22"/>
          <w:szCs w:val="22"/>
        </w:rPr>
      </w:pPr>
    </w:p>
    <w:p w:rsidR="008F6A2D" w:rsidRDefault="00FA7D9B" w:rsidP="004C2BC8">
      <w:pPr>
        <w:spacing w:line="360" w:lineRule="auto"/>
        <w:contextualSpacing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adn</w:t>
      </w:r>
      <w:r w:rsidR="008F6A2D">
        <w:rPr>
          <w:rFonts w:ascii="Arial" w:hAnsi="Arial" w:cs="Arial"/>
          <w:sz w:val="22"/>
          <w:szCs w:val="22"/>
        </w:rPr>
        <w:t>.txt</w:t>
      </w:r>
    </w:p>
    <w:p w:rsidR="008F6A2D" w:rsidRDefault="008F6A2D" w:rsidP="004C2BC8">
      <w:pPr>
        <w:spacing w:line="360" w:lineRule="auto"/>
        <w:contextualSpacing/>
        <w:jc w:val="both"/>
        <w:rPr>
          <w:rFonts w:ascii="Arial" w:hAnsi="Arial" w:cs="Arial"/>
          <w:sz w:val="22"/>
          <w:szCs w:val="22"/>
        </w:rPr>
      </w:pPr>
    </w:p>
    <w:p w:rsidR="008F6A2D" w:rsidRPr="008F6A2D" w:rsidRDefault="008F6A2D" w:rsidP="008F6A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 w:after="240" w:line="360" w:lineRule="auto"/>
        <w:ind w:left="284" w:right="284"/>
        <w:contextualSpacing/>
        <w:rPr>
          <w:rFonts w:ascii="Arial" w:hAnsi="Arial" w:cs="Arial"/>
          <w:sz w:val="22"/>
          <w:szCs w:val="22"/>
        </w:rPr>
      </w:pPr>
      <w:r w:rsidRPr="008F6A2D">
        <w:rPr>
          <w:rFonts w:ascii="Arial" w:hAnsi="Arial" w:cs="Arial"/>
          <w:sz w:val="22"/>
          <w:szCs w:val="22"/>
        </w:rPr>
        <w:t>&gt; Homo sapiens</w:t>
      </w:r>
    </w:p>
    <w:p w:rsidR="008F6A2D" w:rsidRPr="008F6A2D" w:rsidRDefault="008F6A2D" w:rsidP="008F6A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 w:after="240" w:line="360" w:lineRule="auto"/>
        <w:ind w:left="284" w:right="284"/>
        <w:contextualSpacing/>
        <w:rPr>
          <w:rFonts w:ascii="Arial" w:hAnsi="Arial" w:cs="Arial"/>
          <w:sz w:val="22"/>
          <w:szCs w:val="22"/>
        </w:rPr>
      </w:pPr>
      <w:proofErr w:type="spellStart"/>
      <w:r w:rsidRPr="008F6A2D">
        <w:rPr>
          <w:rFonts w:ascii="Arial" w:hAnsi="Arial" w:cs="Arial"/>
          <w:sz w:val="22"/>
          <w:szCs w:val="22"/>
        </w:rPr>
        <w:t>agatggcggcgctgaggggtcttgggggctctaggccggccacctactgg</w:t>
      </w:r>
      <w:proofErr w:type="spellEnd"/>
    </w:p>
    <w:p w:rsidR="008F6A2D" w:rsidRPr="008F6A2D" w:rsidRDefault="008F6A2D" w:rsidP="008F6A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 w:after="240" w:line="360" w:lineRule="auto"/>
        <w:ind w:left="284" w:right="284"/>
        <w:contextualSpacing/>
        <w:rPr>
          <w:rFonts w:ascii="Arial" w:hAnsi="Arial" w:cs="Arial"/>
          <w:sz w:val="22"/>
          <w:szCs w:val="22"/>
        </w:rPr>
      </w:pPr>
      <w:proofErr w:type="spellStart"/>
      <w:r w:rsidRPr="008F6A2D">
        <w:rPr>
          <w:rFonts w:ascii="Arial" w:hAnsi="Arial" w:cs="Arial"/>
          <w:sz w:val="22"/>
          <w:szCs w:val="22"/>
        </w:rPr>
        <w:t>tttgcagcggagacgacgcatggggcctgcgcaataggagtacgctgcct</w:t>
      </w:r>
      <w:proofErr w:type="spellEnd"/>
    </w:p>
    <w:p w:rsidR="008F6A2D" w:rsidRPr="008F6A2D" w:rsidRDefault="008F6A2D" w:rsidP="008F6A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 w:after="240" w:line="360" w:lineRule="auto"/>
        <w:ind w:left="284" w:right="284"/>
        <w:contextualSpacing/>
        <w:rPr>
          <w:rFonts w:ascii="Arial" w:hAnsi="Arial" w:cs="Arial"/>
          <w:sz w:val="22"/>
          <w:szCs w:val="22"/>
        </w:rPr>
      </w:pPr>
      <w:proofErr w:type="spellStart"/>
      <w:r w:rsidRPr="008F6A2D">
        <w:rPr>
          <w:rFonts w:ascii="Arial" w:hAnsi="Arial" w:cs="Arial"/>
          <w:sz w:val="22"/>
          <w:szCs w:val="22"/>
        </w:rPr>
        <w:t>gggaggcgtgactagaagcggaagtagttgtgggcgcctttgcaaccgcc</w:t>
      </w:r>
      <w:proofErr w:type="spellEnd"/>
    </w:p>
    <w:p w:rsidR="008F6A2D" w:rsidRPr="008F6A2D" w:rsidRDefault="008F6A2D" w:rsidP="008F6A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 w:after="240" w:line="360" w:lineRule="auto"/>
        <w:ind w:left="284" w:right="284"/>
        <w:contextualSpacing/>
        <w:rPr>
          <w:rFonts w:ascii="Arial" w:hAnsi="Arial" w:cs="Arial"/>
          <w:sz w:val="22"/>
          <w:szCs w:val="22"/>
        </w:rPr>
      </w:pPr>
      <w:r w:rsidRPr="008F6A2D">
        <w:rPr>
          <w:rFonts w:ascii="Arial" w:hAnsi="Arial" w:cs="Arial"/>
          <w:sz w:val="22"/>
          <w:szCs w:val="22"/>
        </w:rPr>
        <w:t>&gt; Homo erectus</w:t>
      </w:r>
    </w:p>
    <w:p w:rsidR="008F6A2D" w:rsidRPr="008F6A2D" w:rsidRDefault="008F6A2D" w:rsidP="008F6A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 w:after="240" w:line="360" w:lineRule="auto"/>
        <w:ind w:left="284" w:right="284"/>
        <w:contextualSpacing/>
        <w:rPr>
          <w:rFonts w:ascii="Arial" w:hAnsi="Arial" w:cs="Arial"/>
          <w:sz w:val="22"/>
          <w:szCs w:val="22"/>
        </w:rPr>
      </w:pPr>
      <w:proofErr w:type="spellStart"/>
      <w:r w:rsidRPr="008F6A2D">
        <w:rPr>
          <w:rFonts w:ascii="Arial" w:hAnsi="Arial" w:cs="Arial"/>
          <w:sz w:val="22"/>
          <w:szCs w:val="22"/>
        </w:rPr>
        <w:t>agcggaagtagttgtgggcgcctttgcaaccgccggggtcttgggggctc</w:t>
      </w:r>
      <w:proofErr w:type="spellEnd"/>
    </w:p>
    <w:p w:rsidR="008F6A2D" w:rsidRPr="008F6A2D" w:rsidRDefault="008F6A2D" w:rsidP="008F6A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 w:after="240" w:line="360" w:lineRule="auto"/>
        <w:ind w:left="284" w:right="284"/>
        <w:contextualSpacing/>
        <w:rPr>
          <w:rFonts w:ascii="Arial" w:hAnsi="Arial" w:cs="Arial"/>
          <w:sz w:val="22"/>
          <w:szCs w:val="22"/>
        </w:rPr>
      </w:pPr>
      <w:proofErr w:type="spellStart"/>
      <w:r w:rsidRPr="008F6A2D">
        <w:rPr>
          <w:rFonts w:ascii="Arial" w:hAnsi="Arial" w:cs="Arial"/>
          <w:sz w:val="22"/>
          <w:szCs w:val="22"/>
        </w:rPr>
        <w:t>tttgcagcggagacgacgcatggggcctgcgcaataggagtacgctgcct</w:t>
      </w:r>
      <w:proofErr w:type="spellEnd"/>
    </w:p>
    <w:p w:rsidR="008F6A2D" w:rsidRPr="008F6A2D" w:rsidRDefault="008F6A2D" w:rsidP="008F6A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 w:after="240" w:line="360" w:lineRule="auto"/>
        <w:ind w:left="284" w:right="284"/>
        <w:contextualSpacing/>
        <w:rPr>
          <w:rFonts w:ascii="Arial" w:hAnsi="Arial" w:cs="Arial"/>
          <w:sz w:val="22"/>
          <w:szCs w:val="22"/>
        </w:rPr>
      </w:pPr>
      <w:proofErr w:type="spellStart"/>
      <w:r w:rsidRPr="008F6A2D">
        <w:rPr>
          <w:rFonts w:ascii="Arial" w:hAnsi="Arial" w:cs="Arial"/>
          <w:sz w:val="22"/>
          <w:szCs w:val="22"/>
        </w:rPr>
        <w:t>gggaggcgtgactagaagcggaagtagttgtgggcgcctttgcaaccgcc</w:t>
      </w:r>
      <w:proofErr w:type="spellEnd"/>
    </w:p>
    <w:p w:rsidR="008F6A2D" w:rsidRPr="008F6A2D" w:rsidRDefault="008F6A2D" w:rsidP="008F6A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 w:after="240" w:line="360" w:lineRule="auto"/>
        <w:ind w:left="284" w:right="284"/>
        <w:contextualSpacing/>
        <w:rPr>
          <w:rFonts w:ascii="Arial" w:hAnsi="Arial" w:cs="Arial"/>
          <w:sz w:val="22"/>
          <w:szCs w:val="22"/>
        </w:rPr>
      </w:pPr>
      <w:r w:rsidRPr="008F6A2D">
        <w:rPr>
          <w:rFonts w:ascii="Arial" w:hAnsi="Arial" w:cs="Arial"/>
          <w:sz w:val="22"/>
          <w:szCs w:val="22"/>
        </w:rPr>
        <w:t>&gt; Homo habilis</w:t>
      </w:r>
    </w:p>
    <w:p w:rsidR="008F6A2D" w:rsidRPr="008F6A2D" w:rsidRDefault="008F6A2D" w:rsidP="008F6A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 w:after="240" w:line="360" w:lineRule="auto"/>
        <w:ind w:left="284" w:right="284"/>
        <w:contextualSpacing/>
        <w:rPr>
          <w:rFonts w:ascii="Arial" w:hAnsi="Arial" w:cs="Arial"/>
          <w:sz w:val="22"/>
          <w:szCs w:val="22"/>
        </w:rPr>
      </w:pPr>
      <w:proofErr w:type="spellStart"/>
      <w:r w:rsidRPr="008F6A2D">
        <w:rPr>
          <w:rFonts w:ascii="Arial" w:hAnsi="Arial" w:cs="Arial"/>
          <w:sz w:val="22"/>
          <w:szCs w:val="22"/>
        </w:rPr>
        <w:t>gggaggcgtgactagaagcggaagtagttgtgggcgcctttgcaaccgcc</w:t>
      </w:r>
      <w:proofErr w:type="spellEnd"/>
    </w:p>
    <w:p w:rsidR="008F6A2D" w:rsidRPr="008F6A2D" w:rsidRDefault="008F6A2D" w:rsidP="008F6A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 w:after="240" w:line="360" w:lineRule="auto"/>
        <w:ind w:left="284" w:right="284"/>
        <w:contextualSpacing/>
        <w:rPr>
          <w:rFonts w:ascii="Arial" w:hAnsi="Arial" w:cs="Arial"/>
          <w:sz w:val="22"/>
          <w:szCs w:val="22"/>
        </w:rPr>
      </w:pPr>
      <w:proofErr w:type="spellStart"/>
      <w:r w:rsidRPr="008F6A2D">
        <w:rPr>
          <w:rFonts w:ascii="Arial" w:hAnsi="Arial" w:cs="Arial"/>
          <w:sz w:val="22"/>
          <w:szCs w:val="22"/>
        </w:rPr>
        <w:t>agatggcggcgctgaggggtcttgggggctctaggccggccacctactgg</w:t>
      </w:r>
      <w:proofErr w:type="spellEnd"/>
    </w:p>
    <w:p w:rsidR="008F6A2D" w:rsidRPr="008F6A2D" w:rsidRDefault="008F6A2D" w:rsidP="008F6A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 w:after="240" w:line="360" w:lineRule="auto"/>
        <w:ind w:left="284" w:right="284"/>
        <w:contextualSpacing/>
        <w:rPr>
          <w:rFonts w:ascii="Arial" w:hAnsi="Arial" w:cs="Arial"/>
          <w:sz w:val="22"/>
          <w:szCs w:val="22"/>
        </w:rPr>
      </w:pPr>
      <w:proofErr w:type="spellStart"/>
      <w:r w:rsidRPr="008F6A2D">
        <w:rPr>
          <w:rFonts w:ascii="Arial" w:hAnsi="Arial" w:cs="Arial"/>
          <w:sz w:val="22"/>
          <w:szCs w:val="22"/>
        </w:rPr>
        <w:t>tttgcagcggagacgacgcatggggcctgcgcaataggagtacgctgcct</w:t>
      </w:r>
      <w:proofErr w:type="spellEnd"/>
    </w:p>
    <w:p w:rsidR="008F6A2D" w:rsidRDefault="008F6A2D" w:rsidP="004C2BC8">
      <w:pPr>
        <w:spacing w:line="360" w:lineRule="auto"/>
        <w:contextualSpacing/>
        <w:jc w:val="both"/>
        <w:rPr>
          <w:rFonts w:ascii="Arial" w:hAnsi="Arial" w:cs="Arial"/>
          <w:b/>
          <w:sz w:val="22"/>
          <w:szCs w:val="22"/>
        </w:rPr>
      </w:pPr>
    </w:p>
    <w:p w:rsidR="008F6A2D" w:rsidRDefault="008F6A2D" w:rsidP="004C2BC8">
      <w:pPr>
        <w:spacing w:line="360" w:lineRule="auto"/>
        <w:contextualSpacing/>
        <w:jc w:val="both"/>
        <w:rPr>
          <w:rFonts w:ascii="Arial" w:hAnsi="Arial" w:cs="Arial"/>
          <w:sz w:val="22"/>
          <w:szCs w:val="22"/>
        </w:rPr>
      </w:pPr>
      <w:r w:rsidRPr="008F6A2D">
        <w:rPr>
          <w:rFonts w:ascii="Arial" w:hAnsi="Arial" w:cs="Arial"/>
          <w:sz w:val="22"/>
          <w:szCs w:val="22"/>
        </w:rPr>
        <w:t>La líne</w:t>
      </w:r>
      <w:r>
        <w:rPr>
          <w:rFonts w:ascii="Arial" w:hAnsi="Arial" w:cs="Arial"/>
          <w:sz w:val="22"/>
          <w:szCs w:val="22"/>
        </w:rPr>
        <w:t>a que comença amb el caràcter &gt; ens proporciona el nom de la seqüència.</w:t>
      </w:r>
    </w:p>
    <w:p w:rsidR="008F6A2D" w:rsidRDefault="008F6A2D" w:rsidP="004C2BC8">
      <w:pPr>
        <w:spacing w:line="360" w:lineRule="auto"/>
        <w:contextualSpacing/>
        <w:jc w:val="both"/>
        <w:rPr>
          <w:rFonts w:ascii="Arial" w:hAnsi="Arial" w:cs="Arial"/>
          <w:sz w:val="22"/>
          <w:szCs w:val="22"/>
        </w:rPr>
      </w:pPr>
    </w:p>
    <w:p w:rsidR="008F6A2D" w:rsidRDefault="008F6A2D" w:rsidP="004C2BC8">
      <w:pPr>
        <w:spacing w:line="360" w:lineRule="auto"/>
        <w:contextualSpacing/>
        <w:jc w:val="both"/>
        <w:rPr>
          <w:rFonts w:ascii="Arial" w:hAnsi="Arial" w:cs="Arial"/>
          <w:sz w:val="22"/>
          <w:szCs w:val="22"/>
        </w:rPr>
      </w:pPr>
    </w:p>
    <w:p w:rsidR="008F6A2D" w:rsidRDefault="008F6A2D" w:rsidP="008F6A2D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:rsidR="008F6A2D" w:rsidRDefault="008F6A2D" w:rsidP="008F6A2D">
      <w:pPr>
        <w:spacing w:line="360" w:lineRule="auto"/>
        <w:contextualSpacing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 xml:space="preserve">Volem separar cada seqüència en un fitxer diferent que tindrà el nom de la seqüència i el seu contingut . El l'exemple </w:t>
      </w:r>
      <w:r w:rsidR="00986C2B">
        <w:rPr>
          <w:rFonts w:ascii="Arial" w:hAnsi="Arial" w:cs="Arial"/>
          <w:sz w:val="22"/>
          <w:szCs w:val="22"/>
        </w:rPr>
        <w:t>el resultat ens donaria tres fitxers de sortida:</w:t>
      </w:r>
    </w:p>
    <w:p w:rsidR="008F6A2D" w:rsidRDefault="008F6A2D" w:rsidP="004C2BC8">
      <w:pPr>
        <w:spacing w:line="360" w:lineRule="auto"/>
        <w:contextualSpacing/>
        <w:jc w:val="both"/>
        <w:rPr>
          <w:rFonts w:ascii="Arial" w:hAnsi="Arial" w:cs="Arial"/>
          <w:sz w:val="22"/>
          <w:szCs w:val="22"/>
        </w:rPr>
      </w:pPr>
    </w:p>
    <w:p w:rsidR="008F6A2D" w:rsidRDefault="008F6A2D" w:rsidP="004C2BC8">
      <w:pPr>
        <w:spacing w:line="360" w:lineRule="auto"/>
        <w:contextualSpacing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Homo sapiens.txt</w:t>
      </w:r>
    </w:p>
    <w:p w:rsidR="008F6A2D" w:rsidRDefault="008F6A2D" w:rsidP="004C2BC8">
      <w:pPr>
        <w:spacing w:line="360" w:lineRule="auto"/>
        <w:contextualSpacing/>
        <w:jc w:val="both"/>
        <w:rPr>
          <w:rFonts w:ascii="Arial" w:hAnsi="Arial" w:cs="Arial"/>
          <w:sz w:val="22"/>
          <w:szCs w:val="22"/>
        </w:rPr>
      </w:pPr>
    </w:p>
    <w:p w:rsidR="008F6A2D" w:rsidRPr="008F6A2D" w:rsidRDefault="008F6A2D" w:rsidP="008F6A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 w:after="240" w:line="360" w:lineRule="auto"/>
        <w:ind w:left="284" w:right="284"/>
        <w:contextualSpacing/>
        <w:rPr>
          <w:rFonts w:ascii="Arial" w:hAnsi="Arial" w:cs="Arial"/>
          <w:sz w:val="22"/>
          <w:szCs w:val="22"/>
        </w:rPr>
      </w:pPr>
      <w:proofErr w:type="spellStart"/>
      <w:r w:rsidRPr="008F6A2D">
        <w:rPr>
          <w:rFonts w:ascii="Arial" w:hAnsi="Arial" w:cs="Arial"/>
          <w:sz w:val="22"/>
          <w:szCs w:val="22"/>
        </w:rPr>
        <w:t>agatggcggcgctgaggggtcttgggggctctaggccggccacctactgg</w:t>
      </w:r>
      <w:proofErr w:type="spellEnd"/>
    </w:p>
    <w:p w:rsidR="008F6A2D" w:rsidRPr="008F6A2D" w:rsidRDefault="008F6A2D" w:rsidP="008F6A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 w:after="240" w:line="360" w:lineRule="auto"/>
        <w:ind w:left="284" w:right="284"/>
        <w:contextualSpacing/>
        <w:rPr>
          <w:rFonts w:ascii="Arial" w:hAnsi="Arial" w:cs="Arial"/>
          <w:sz w:val="22"/>
          <w:szCs w:val="22"/>
        </w:rPr>
      </w:pPr>
      <w:proofErr w:type="spellStart"/>
      <w:r w:rsidRPr="008F6A2D">
        <w:rPr>
          <w:rFonts w:ascii="Arial" w:hAnsi="Arial" w:cs="Arial"/>
          <w:sz w:val="22"/>
          <w:szCs w:val="22"/>
        </w:rPr>
        <w:t>tttgcagcggagacgacgcatggggcctgcgcaataggagtacgctgcct</w:t>
      </w:r>
      <w:proofErr w:type="spellEnd"/>
    </w:p>
    <w:p w:rsidR="008F6A2D" w:rsidRPr="008F6A2D" w:rsidRDefault="008F6A2D" w:rsidP="008F6A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 w:after="240" w:line="360" w:lineRule="auto"/>
        <w:ind w:left="284" w:right="284"/>
        <w:contextualSpacing/>
        <w:rPr>
          <w:rFonts w:ascii="Arial" w:hAnsi="Arial" w:cs="Arial"/>
          <w:sz w:val="22"/>
          <w:szCs w:val="22"/>
        </w:rPr>
      </w:pPr>
      <w:proofErr w:type="spellStart"/>
      <w:r w:rsidRPr="008F6A2D">
        <w:rPr>
          <w:rFonts w:ascii="Arial" w:hAnsi="Arial" w:cs="Arial"/>
          <w:sz w:val="22"/>
          <w:szCs w:val="22"/>
        </w:rPr>
        <w:t>gggaggcgtgactagaagcggaagtagttgtgggcgcctttgcaaccgcc</w:t>
      </w:r>
      <w:proofErr w:type="spellEnd"/>
    </w:p>
    <w:p w:rsidR="008F6A2D" w:rsidRDefault="008F6A2D" w:rsidP="004C2BC8">
      <w:pPr>
        <w:spacing w:line="360" w:lineRule="auto"/>
        <w:contextualSpacing/>
        <w:jc w:val="both"/>
        <w:rPr>
          <w:rFonts w:ascii="Arial" w:hAnsi="Arial" w:cs="Arial"/>
          <w:sz w:val="22"/>
          <w:szCs w:val="22"/>
        </w:rPr>
      </w:pPr>
    </w:p>
    <w:p w:rsidR="008F6A2D" w:rsidRDefault="008F6A2D" w:rsidP="004C2BC8">
      <w:pPr>
        <w:spacing w:line="360" w:lineRule="auto"/>
        <w:contextualSpacing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Homo erectus.txt</w:t>
      </w:r>
    </w:p>
    <w:p w:rsidR="008F6A2D" w:rsidRDefault="008F6A2D" w:rsidP="004C2BC8">
      <w:pPr>
        <w:spacing w:line="360" w:lineRule="auto"/>
        <w:contextualSpacing/>
        <w:jc w:val="both"/>
        <w:rPr>
          <w:rFonts w:ascii="Arial" w:hAnsi="Arial" w:cs="Arial"/>
          <w:sz w:val="22"/>
          <w:szCs w:val="22"/>
        </w:rPr>
      </w:pPr>
    </w:p>
    <w:p w:rsidR="008F6A2D" w:rsidRPr="008F6A2D" w:rsidRDefault="008F6A2D" w:rsidP="008F6A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 w:after="240" w:line="360" w:lineRule="auto"/>
        <w:ind w:left="284" w:right="284"/>
        <w:contextualSpacing/>
        <w:rPr>
          <w:rFonts w:ascii="Arial" w:hAnsi="Arial" w:cs="Arial"/>
          <w:sz w:val="22"/>
          <w:szCs w:val="22"/>
        </w:rPr>
      </w:pPr>
      <w:proofErr w:type="spellStart"/>
      <w:r w:rsidRPr="008F6A2D">
        <w:rPr>
          <w:rFonts w:ascii="Arial" w:hAnsi="Arial" w:cs="Arial"/>
          <w:sz w:val="22"/>
          <w:szCs w:val="22"/>
        </w:rPr>
        <w:t>agcggaagtagttgtgggcgcctttgcaaccgccggggtcttgggggctc</w:t>
      </w:r>
      <w:proofErr w:type="spellEnd"/>
    </w:p>
    <w:p w:rsidR="008F6A2D" w:rsidRPr="008F6A2D" w:rsidRDefault="008F6A2D" w:rsidP="008F6A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 w:after="240" w:line="360" w:lineRule="auto"/>
        <w:ind w:left="284" w:right="284"/>
        <w:contextualSpacing/>
        <w:rPr>
          <w:rFonts w:ascii="Arial" w:hAnsi="Arial" w:cs="Arial"/>
          <w:sz w:val="22"/>
          <w:szCs w:val="22"/>
        </w:rPr>
      </w:pPr>
      <w:proofErr w:type="spellStart"/>
      <w:r w:rsidRPr="008F6A2D">
        <w:rPr>
          <w:rFonts w:ascii="Arial" w:hAnsi="Arial" w:cs="Arial"/>
          <w:sz w:val="22"/>
          <w:szCs w:val="22"/>
        </w:rPr>
        <w:t>tttgcagcggagacgacgcatggggcctgcgcaataggagtacgctgcct</w:t>
      </w:r>
      <w:proofErr w:type="spellEnd"/>
    </w:p>
    <w:p w:rsidR="008F6A2D" w:rsidRPr="008F6A2D" w:rsidRDefault="008F6A2D" w:rsidP="008F6A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 w:after="240" w:line="360" w:lineRule="auto"/>
        <w:ind w:left="284" w:right="284"/>
        <w:contextualSpacing/>
        <w:rPr>
          <w:rFonts w:ascii="Arial" w:hAnsi="Arial" w:cs="Arial"/>
          <w:sz w:val="22"/>
          <w:szCs w:val="22"/>
        </w:rPr>
      </w:pPr>
      <w:proofErr w:type="spellStart"/>
      <w:r w:rsidRPr="008F6A2D">
        <w:rPr>
          <w:rFonts w:ascii="Arial" w:hAnsi="Arial" w:cs="Arial"/>
          <w:sz w:val="22"/>
          <w:szCs w:val="22"/>
        </w:rPr>
        <w:t>gggaggcgtgactagaagcggaagtagttgtgggcgcctttgcaaccgcc</w:t>
      </w:r>
      <w:proofErr w:type="spellEnd"/>
    </w:p>
    <w:p w:rsidR="008F6A2D" w:rsidRDefault="008F6A2D" w:rsidP="004C2BC8">
      <w:pPr>
        <w:spacing w:line="360" w:lineRule="auto"/>
        <w:contextualSpacing/>
        <w:jc w:val="both"/>
        <w:rPr>
          <w:rFonts w:ascii="Arial" w:hAnsi="Arial" w:cs="Arial"/>
          <w:sz w:val="22"/>
          <w:szCs w:val="22"/>
        </w:rPr>
      </w:pPr>
    </w:p>
    <w:p w:rsidR="00986C2B" w:rsidRDefault="00986C2B" w:rsidP="004C2BC8">
      <w:pPr>
        <w:spacing w:line="360" w:lineRule="auto"/>
        <w:contextualSpacing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Homo habilis.txt</w:t>
      </w:r>
    </w:p>
    <w:p w:rsidR="00986C2B" w:rsidRDefault="00986C2B" w:rsidP="004C2BC8">
      <w:pPr>
        <w:spacing w:line="360" w:lineRule="auto"/>
        <w:contextualSpacing/>
        <w:jc w:val="both"/>
        <w:rPr>
          <w:rFonts w:ascii="Arial" w:hAnsi="Arial" w:cs="Arial"/>
          <w:sz w:val="22"/>
          <w:szCs w:val="22"/>
        </w:rPr>
      </w:pPr>
    </w:p>
    <w:p w:rsidR="00986C2B" w:rsidRPr="008F6A2D" w:rsidRDefault="00986C2B" w:rsidP="00986C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 w:after="240" w:line="360" w:lineRule="auto"/>
        <w:ind w:left="284" w:right="284"/>
        <w:contextualSpacing/>
        <w:rPr>
          <w:rFonts w:ascii="Arial" w:hAnsi="Arial" w:cs="Arial"/>
          <w:sz w:val="22"/>
          <w:szCs w:val="22"/>
        </w:rPr>
      </w:pPr>
      <w:proofErr w:type="spellStart"/>
      <w:r w:rsidRPr="008F6A2D">
        <w:rPr>
          <w:rFonts w:ascii="Arial" w:hAnsi="Arial" w:cs="Arial"/>
          <w:sz w:val="22"/>
          <w:szCs w:val="22"/>
        </w:rPr>
        <w:t>gggaggcgtgactagaagcggaagtagttgtgggcgcctttgcaaccgcc</w:t>
      </w:r>
      <w:proofErr w:type="spellEnd"/>
    </w:p>
    <w:p w:rsidR="00986C2B" w:rsidRPr="008F6A2D" w:rsidRDefault="00986C2B" w:rsidP="00986C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 w:after="240" w:line="360" w:lineRule="auto"/>
        <w:ind w:left="284" w:right="284"/>
        <w:contextualSpacing/>
        <w:rPr>
          <w:rFonts w:ascii="Arial" w:hAnsi="Arial" w:cs="Arial"/>
          <w:sz w:val="22"/>
          <w:szCs w:val="22"/>
        </w:rPr>
      </w:pPr>
      <w:proofErr w:type="spellStart"/>
      <w:r w:rsidRPr="008F6A2D">
        <w:rPr>
          <w:rFonts w:ascii="Arial" w:hAnsi="Arial" w:cs="Arial"/>
          <w:sz w:val="22"/>
          <w:szCs w:val="22"/>
        </w:rPr>
        <w:t>agatggcggcgctgaggggtcttgggggctctaggccggccacctactgg</w:t>
      </w:r>
      <w:proofErr w:type="spellEnd"/>
    </w:p>
    <w:p w:rsidR="00986C2B" w:rsidRPr="008F6A2D" w:rsidRDefault="00986C2B" w:rsidP="00986C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 w:after="240" w:line="360" w:lineRule="auto"/>
        <w:ind w:left="284" w:right="284"/>
        <w:contextualSpacing/>
        <w:rPr>
          <w:rFonts w:ascii="Arial" w:hAnsi="Arial" w:cs="Arial"/>
          <w:sz w:val="22"/>
          <w:szCs w:val="22"/>
        </w:rPr>
      </w:pPr>
      <w:proofErr w:type="spellStart"/>
      <w:r w:rsidRPr="008F6A2D">
        <w:rPr>
          <w:rFonts w:ascii="Arial" w:hAnsi="Arial" w:cs="Arial"/>
          <w:sz w:val="22"/>
          <w:szCs w:val="22"/>
        </w:rPr>
        <w:t>tttgcagcggagacgacgcatggggcctgcgcaataggagtacgctgcct</w:t>
      </w:r>
      <w:proofErr w:type="spellEnd"/>
    </w:p>
    <w:p w:rsidR="00986C2B" w:rsidRDefault="00986C2B" w:rsidP="004C2BC8">
      <w:pPr>
        <w:spacing w:line="360" w:lineRule="auto"/>
        <w:contextualSpacing/>
        <w:jc w:val="both"/>
        <w:rPr>
          <w:rFonts w:ascii="Arial" w:hAnsi="Arial" w:cs="Arial"/>
          <w:sz w:val="22"/>
          <w:szCs w:val="22"/>
        </w:rPr>
      </w:pPr>
    </w:p>
    <w:sectPr w:rsidR="00986C2B" w:rsidSect="00ED7813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825" w:right="1418" w:bottom="765" w:left="1418" w:header="426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637BF" w:rsidRDefault="001637BF">
      <w:r>
        <w:separator/>
      </w:r>
    </w:p>
  </w:endnote>
  <w:endnote w:type="continuationSeparator" w:id="0">
    <w:p w:rsidR="001637BF" w:rsidRDefault="001637B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0"/>
    <w:family w:val="swiss"/>
    <w:pitch w:val="variable"/>
    <w:sig w:usb0="00000000" w:usb1="500078FF" w:usb2="00000021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7756" w:rsidRDefault="003E7756"/>
  <w:tbl>
    <w:tblPr>
      <w:tblW w:w="9210" w:type="dxa"/>
      <w:tblCellSpacing w:w="0" w:type="dxa"/>
      <w:tblInd w:w="-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105" w:type="dxa"/>
        <w:left w:w="105" w:type="dxa"/>
        <w:bottom w:w="105" w:type="dxa"/>
        <w:right w:w="105" w:type="dxa"/>
      </w:tblCellMar>
      <w:tblLook w:val="04A0"/>
    </w:tblPr>
    <w:tblGrid>
      <w:gridCol w:w="4822"/>
      <w:gridCol w:w="2907"/>
      <w:gridCol w:w="1481"/>
    </w:tblGrid>
    <w:tr w:rsidR="003E7756" w:rsidRPr="00C4397C" w:rsidTr="004075B9">
      <w:trPr>
        <w:tblCellSpacing w:w="0" w:type="dxa"/>
      </w:trPr>
      <w:tc>
        <w:tcPr>
          <w:tcW w:w="4822" w:type="dxa"/>
          <w:tcBorders>
            <w:top w:val="dotted" w:sz="2" w:space="0" w:color="BFBFBF"/>
            <w:left w:val="dotted" w:sz="2" w:space="0" w:color="BFBFBF"/>
            <w:bottom w:val="dotted" w:sz="2" w:space="0" w:color="BFBFBF"/>
            <w:right w:val="dotted" w:sz="2" w:space="0" w:color="BFBFBF"/>
          </w:tcBorders>
          <w:tcMar>
            <w:top w:w="0" w:type="dxa"/>
            <w:left w:w="0" w:type="dxa"/>
            <w:bottom w:w="0" w:type="dxa"/>
            <w:right w:w="0" w:type="dxa"/>
          </w:tcMar>
          <w:hideMark/>
        </w:tcPr>
        <w:p w:rsidR="003E7756" w:rsidRPr="00C4397C" w:rsidRDefault="004075B9" w:rsidP="004075B9">
          <w:pPr>
            <w:keepNext/>
            <w:spacing w:before="57"/>
            <w:rPr>
              <w:color w:val="000000"/>
              <w:lang w:eastAsia="es-ES"/>
            </w:rPr>
          </w:pPr>
          <w:r>
            <w:rPr>
              <w:rFonts w:ascii="Liberation Sans" w:hAnsi="Liberation Sans" w:cs="Liberation Sans"/>
              <w:i/>
              <w:iCs/>
              <w:color w:val="000000"/>
              <w:sz w:val="16"/>
              <w:szCs w:val="16"/>
              <w:lang w:eastAsia="es-ES"/>
            </w:rPr>
            <w:t>CFGS</w:t>
          </w:r>
          <w:r w:rsidR="003D5AB8">
            <w:rPr>
              <w:rFonts w:ascii="Liberation Sans" w:hAnsi="Liberation Sans" w:cs="Liberation Sans"/>
              <w:i/>
              <w:iCs/>
              <w:color w:val="000000"/>
              <w:sz w:val="16"/>
              <w:szCs w:val="16"/>
              <w:lang w:eastAsia="es-ES"/>
            </w:rPr>
            <w:t xml:space="preserve"> Desenvolupament d'Aplicacions Web Bioinformàtica</w:t>
          </w:r>
        </w:p>
      </w:tc>
      <w:tc>
        <w:tcPr>
          <w:tcW w:w="2907" w:type="dxa"/>
          <w:tcBorders>
            <w:top w:val="dotted" w:sz="2" w:space="0" w:color="BFBFBF"/>
            <w:left w:val="dotted" w:sz="2" w:space="0" w:color="BFBFBF"/>
            <w:bottom w:val="dotted" w:sz="2" w:space="0" w:color="BFBFBF"/>
            <w:right w:val="dotted" w:sz="2" w:space="0" w:color="BFBFBF"/>
          </w:tcBorders>
          <w:tcMar>
            <w:top w:w="0" w:type="dxa"/>
            <w:left w:w="0" w:type="dxa"/>
            <w:bottom w:w="0" w:type="dxa"/>
            <w:right w:w="0" w:type="dxa"/>
          </w:tcMar>
          <w:hideMark/>
        </w:tcPr>
        <w:p w:rsidR="00390944" w:rsidRPr="00390944" w:rsidRDefault="003E7756" w:rsidP="00BD18FC">
          <w:pPr>
            <w:keepNext/>
            <w:spacing w:before="57"/>
            <w:jc w:val="both"/>
            <w:rPr>
              <w:rFonts w:ascii="Liberation Sans" w:hAnsi="Liberation Sans" w:cs="Liberation Sans"/>
              <w:i/>
              <w:iCs/>
              <w:color w:val="000000"/>
              <w:sz w:val="16"/>
              <w:szCs w:val="16"/>
              <w:lang w:eastAsia="es-ES"/>
            </w:rPr>
          </w:pPr>
          <w:r w:rsidRPr="00C4397C">
            <w:rPr>
              <w:rFonts w:ascii="Liberation Sans" w:hAnsi="Liberation Sans" w:cs="Liberation Sans"/>
              <w:i/>
              <w:iCs/>
              <w:color w:val="000000"/>
              <w:sz w:val="16"/>
              <w:szCs w:val="16"/>
              <w:lang w:eastAsia="es-ES"/>
            </w:rPr>
            <w:t>UF</w:t>
          </w:r>
          <w:r w:rsidR="00390944">
            <w:rPr>
              <w:rFonts w:ascii="Liberation Sans" w:hAnsi="Liberation Sans" w:cs="Liberation Sans"/>
              <w:i/>
              <w:iCs/>
              <w:color w:val="000000"/>
              <w:sz w:val="16"/>
              <w:szCs w:val="16"/>
              <w:lang w:eastAsia="es-ES"/>
            </w:rPr>
            <w:t>3</w:t>
          </w:r>
        </w:p>
      </w:tc>
      <w:tc>
        <w:tcPr>
          <w:tcW w:w="1481" w:type="dxa"/>
          <w:tcBorders>
            <w:top w:val="dotted" w:sz="2" w:space="0" w:color="BFBFBF"/>
            <w:left w:val="dotted" w:sz="2" w:space="0" w:color="BFBFBF"/>
            <w:bottom w:val="dotted" w:sz="2" w:space="0" w:color="BFBFBF"/>
            <w:right w:val="dotted" w:sz="2" w:space="0" w:color="BFBFBF"/>
          </w:tcBorders>
          <w:tcMar>
            <w:top w:w="0" w:type="dxa"/>
            <w:left w:w="0" w:type="dxa"/>
            <w:bottom w:w="0" w:type="dxa"/>
            <w:right w:w="0" w:type="dxa"/>
          </w:tcMar>
          <w:hideMark/>
        </w:tcPr>
        <w:p w:rsidR="003E7756" w:rsidRPr="00C4397C" w:rsidRDefault="00ED7813" w:rsidP="00BD18FC">
          <w:pPr>
            <w:keepNext/>
            <w:spacing w:before="57"/>
            <w:jc w:val="both"/>
            <w:rPr>
              <w:color w:val="000000"/>
              <w:lang w:eastAsia="es-ES"/>
            </w:rPr>
          </w:pPr>
          <w:r>
            <w:rPr>
              <w:rFonts w:ascii="Liberation Sans" w:hAnsi="Liberation Sans" w:cs="Liberation Sans"/>
              <w:i/>
              <w:iCs/>
              <w:color w:val="000000"/>
              <w:sz w:val="16"/>
              <w:szCs w:val="16"/>
              <w:lang w:eastAsia="es-ES"/>
            </w:rPr>
            <w:t xml:space="preserve">Pàg. </w:t>
          </w:r>
          <w:r w:rsidR="001462B0">
            <w:rPr>
              <w:rFonts w:ascii="Liberation Sans" w:hAnsi="Liberation Sans" w:cs="Liberation Sans"/>
              <w:i/>
              <w:iCs/>
              <w:color w:val="000000"/>
              <w:sz w:val="16"/>
              <w:szCs w:val="16"/>
              <w:lang w:eastAsia="es-ES"/>
            </w:rPr>
            <w:fldChar w:fldCharType="begin"/>
          </w:r>
          <w:r>
            <w:rPr>
              <w:rFonts w:ascii="Liberation Sans" w:hAnsi="Liberation Sans" w:cs="Liberation Sans"/>
              <w:i/>
              <w:iCs/>
              <w:color w:val="000000"/>
              <w:sz w:val="16"/>
              <w:szCs w:val="16"/>
              <w:lang w:eastAsia="es-ES"/>
            </w:rPr>
            <w:instrText xml:space="preserve"> PAGE   \* MERGEFORMAT </w:instrText>
          </w:r>
          <w:r w:rsidR="001462B0">
            <w:rPr>
              <w:rFonts w:ascii="Liberation Sans" w:hAnsi="Liberation Sans" w:cs="Liberation Sans"/>
              <w:i/>
              <w:iCs/>
              <w:color w:val="000000"/>
              <w:sz w:val="16"/>
              <w:szCs w:val="16"/>
              <w:lang w:eastAsia="es-ES"/>
            </w:rPr>
            <w:fldChar w:fldCharType="separate"/>
          </w:r>
          <w:r w:rsidR="00FA7D9B">
            <w:rPr>
              <w:rFonts w:ascii="Liberation Sans" w:hAnsi="Liberation Sans" w:cs="Liberation Sans"/>
              <w:i/>
              <w:iCs/>
              <w:noProof/>
              <w:color w:val="000000"/>
              <w:sz w:val="16"/>
              <w:szCs w:val="16"/>
              <w:lang w:eastAsia="es-ES"/>
            </w:rPr>
            <w:t>1</w:t>
          </w:r>
          <w:r w:rsidR="001462B0">
            <w:rPr>
              <w:rFonts w:ascii="Liberation Sans" w:hAnsi="Liberation Sans" w:cs="Liberation Sans"/>
              <w:i/>
              <w:iCs/>
              <w:color w:val="000000"/>
              <w:sz w:val="16"/>
              <w:szCs w:val="16"/>
              <w:lang w:eastAsia="es-ES"/>
            </w:rPr>
            <w:fldChar w:fldCharType="end"/>
          </w:r>
          <w:r>
            <w:rPr>
              <w:rFonts w:ascii="Liberation Sans" w:hAnsi="Liberation Sans" w:cs="Liberation Sans"/>
              <w:i/>
              <w:iCs/>
              <w:color w:val="000000"/>
              <w:sz w:val="16"/>
              <w:szCs w:val="16"/>
              <w:lang w:eastAsia="es-ES"/>
            </w:rPr>
            <w:t xml:space="preserve"> de </w:t>
          </w:r>
          <w:fldSimple w:instr=" NUMPAGES   \* MERGEFORMAT ">
            <w:r w:rsidR="00FA7D9B" w:rsidRPr="00FA7D9B">
              <w:rPr>
                <w:rFonts w:ascii="Liberation Sans" w:hAnsi="Liberation Sans" w:cs="Liberation Sans"/>
                <w:i/>
                <w:iCs/>
                <w:noProof/>
                <w:color w:val="000000"/>
                <w:sz w:val="16"/>
                <w:szCs w:val="16"/>
                <w:lang w:eastAsia="es-ES"/>
              </w:rPr>
              <w:t>2</w:t>
            </w:r>
          </w:fldSimple>
        </w:p>
      </w:tc>
    </w:tr>
    <w:tr w:rsidR="003E7756" w:rsidRPr="00C4397C" w:rsidTr="004075B9">
      <w:trPr>
        <w:tblCellSpacing w:w="0" w:type="dxa"/>
      </w:trPr>
      <w:tc>
        <w:tcPr>
          <w:tcW w:w="4822" w:type="dxa"/>
          <w:tcBorders>
            <w:top w:val="dotted" w:sz="2" w:space="0" w:color="BFBFBF"/>
            <w:left w:val="dotted" w:sz="2" w:space="0" w:color="BFBFBF"/>
            <w:bottom w:val="dotted" w:sz="2" w:space="0" w:color="BFBFBF"/>
            <w:right w:val="dotted" w:sz="2" w:space="0" w:color="BFBFBF"/>
          </w:tcBorders>
          <w:tcMar>
            <w:top w:w="0" w:type="dxa"/>
            <w:left w:w="0" w:type="dxa"/>
            <w:bottom w:w="0" w:type="dxa"/>
            <w:right w:w="0" w:type="dxa"/>
          </w:tcMar>
          <w:hideMark/>
        </w:tcPr>
        <w:p w:rsidR="003E7756" w:rsidRPr="00C4397C" w:rsidRDefault="00ED7813" w:rsidP="00BD18FC">
          <w:pPr>
            <w:keepNext/>
            <w:spacing w:before="57"/>
            <w:jc w:val="both"/>
            <w:rPr>
              <w:color w:val="000000"/>
              <w:lang w:eastAsia="es-ES"/>
            </w:rPr>
          </w:pPr>
          <w:r>
            <w:rPr>
              <w:rFonts w:ascii="Liberation Sans" w:hAnsi="Liberation Sans" w:cs="Liberation Sans"/>
              <w:i/>
              <w:iCs/>
              <w:color w:val="000000"/>
              <w:sz w:val="16"/>
              <w:szCs w:val="16"/>
              <w:lang w:eastAsia="es-ES"/>
            </w:rPr>
            <w:t>M</w:t>
          </w:r>
          <w:r w:rsidR="004075B9">
            <w:rPr>
              <w:rFonts w:ascii="Liberation Sans" w:hAnsi="Liberation Sans" w:cs="Liberation Sans"/>
              <w:i/>
              <w:iCs/>
              <w:color w:val="000000"/>
              <w:sz w:val="16"/>
              <w:szCs w:val="16"/>
              <w:lang w:eastAsia="es-ES"/>
            </w:rPr>
            <w:t xml:space="preserve">4 </w:t>
          </w:r>
          <w:r w:rsidR="004075B9" w:rsidRPr="004075B9">
            <w:rPr>
              <w:rFonts w:ascii="Liberation Sans" w:hAnsi="Liberation Sans" w:cs="Liberation Sans"/>
              <w:i/>
              <w:iCs/>
              <w:color w:val="000000"/>
              <w:sz w:val="16"/>
              <w:szCs w:val="16"/>
              <w:lang w:eastAsia="es-ES"/>
            </w:rPr>
            <w:t>Llenguatge de marques i sistemes de gestió de la informació</w:t>
          </w:r>
        </w:p>
      </w:tc>
      <w:tc>
        <w:tcPr>
          <w:tcW w:w="2907" w:type="dxa"/>
          <w:tcBorders>
            <w:top w:val="dotted" w:sz="2" w:space="0" w:color="BFBFBF"/>
            <w:left w:val="dotted" w:sz="2" w:space="0" w:color="BFBFBF"/>
            <w:bottom w:val="dotted" w:sz="2" w:space="0" w:color="BFBFBF"/>
            <w:right w:val="dotted" w:sz="2" w:space="0" w:color="BFBFBF"/>
          </w:tcBorders>
          <w:tcMar>
            <w:top w:w="0" w:type="dxa"/>
            <w:left w:w="0" w:type="dxa"/>
            <w:bottom w:w="0" w:type="dxa"/>
            <w:right w:w="0" w:type="dxa"/>
          </w:tcMar>
          <w:hideMark/>
        </w:tcPr>
        <w:p w:rsidR="003E7756" w:rsidRPr="00C4397C" w:rsidRDefault="001D0EAA" w:rsidP="00BD18FC">
          <w:pPr>
            <w:keepNext/>
            <w:spacing w:before="57"/>
            <w:jc w:val="both"/>
            <w:rPr>
              <w:color w:val="000000"/>
              <w:lang w:eastAsia="es-ES"/>
            </w:rPr>
          </w:pPr>
          <w:r>
            <w:rPr>
              <w:rFonts w:ascii="Liberation Sans" w:hAnsi="Liberation Sans" w:cs="Liberation Sans"/>
              <w:i/>
              <w:iCs/>
              <w:color w:val="000000"/>
              <w:sz w:val="16"/>
              <w:szCs w:val="16"/>
              <w:lang w:eastAsia="es-ES"/>
            </w:rPr>
            <w:t>Pràctica</w:t>
          </w:r>
        </w:p>
      </w:tc>
      <w:tc>
        <w:tcPr>
          <w:tcW w:w="1481" w:type="dxa"/>
          <w:tcBorders>
            <w:top w:val="dotted" w:sz="2" w:space="0" w:color="BFBFBF"/>
            <w:left w:val="dotted" w:sz="2" w:space="0" w:color="BFBFBF"/>
            <w:bottom w:val="dotted" w:sz="2" w:space="0" w:color="BFBFBF"/>
            <w:right w:val="dotted" w:sz="2" w:space="0" w:color="BFBFBF"/>
          </w:tcBorders>
          <w:tcMar>
            <w:top w:w="0" w:type="dxa"/>
            <w:left w:w="0" w:type="dxa"/>
            <w:bottom w:w="0" w:type="dxa"/>
            <w:right w:w="0" w:type="dxa"/>
          </w:tcMar>
          <w:hideMark/>
        </w:tcPr>
        <w:p w:rsidR="003E7756" w:rsidRPr="00C4397C" w:rsidRDefault="00390944" w:rsidP="00EA1814">
          <w:pPr>
            <w:keepNext/>
            <w:spacing w:before="57"/>
            <w:jc w:val="both"/>
            <w:rPr>
              <w:color w:val="000000"/>
              <w:lang w:eastAsia="es-ES"/>
            </w:rPr>
          </w:pPr>
          <w:r>
            <w:rPr>
              <w:rFonts w:ascii="Liberation Sans" w:hAnsi="Liberation Sans" w:cs="Liberation Sans"/>
              <w:i/>
              <w:iCs/>
              <w:color w:val="000000"/>
              <w:sz w:val="16"/>
              <w:szCs w:val="16"/>
              <w:lang w:eastAsia="es-ES"/>
            </w:rPr>
            <w:t>Abril</w:t>
          </w:r>
          <w:r w:rsidR="00EA1814">
            <w:rPr>
              <w:rFonts w:ascii="Liberation Sans" w:hAnsi="Liberation Sans" w:cs="Liberation Sans"/>
              <w:i/>
              <w:iCs/>
              <w:color w:val="000000"/>
              <w:sz w:val="16"/>
              <w:szCs w:val="16"/>
              <w:lang w:eastAsia="es-ES"/>
            </w:rPr>
            <w:t xml:space="preserve"> </w:t>
          </w:r>
          <w:r w:rsidR="003E7756" w:rsidRPr="00C4397C">
            <w:rPr>
              <w:rFonts w:ascii="Liberation Sans" w:hAnsi="Liberation Sans" w:cs="Liberation Sans"/>
              <w:i/>
              <w:iCs/>
              <w:color w:val="000000"/>
              <w:sz w:val="16"/>
              <w:szCs w:val="16"/>
              <w:lang w:eastAsia="es-ES"/>
            </w:rPr>
            <w:t>201</w:t>
          </w:r>
          <w:r w:rsidR="0048359C">
            <w:rPr>
              <w:rFonts w:ascii="Liberation Sans" w:hAnsi="Liberation Sans" w:cs="Liberation Sans"/>
              <w:i/>
              <w:iCs/>
              <w:color w:val="000000"/>
              <w:sz w:val="16"/>
              <w:szCs w:val="16"/>
              <w:lang w:eastAsia="es-ES"/>
            </w:rPr>
            <w:t>6</w:t>
          </w:r>
        </w:p>
      </w:tc>
    </w:tr>
  </w:tbl>
  <w:p w:rsidR="003E7756" w:rsidRDefault="003E7756">
    <w:pPr>
      <w:pStyle w:val="Piedepgina"/>
    </w:pPr>
  </w:p>
  <w:p w:rsidR="003E7756" w:rsidRDefault="003E7756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7756" w:rsidRDefault="003E7756"/>
  <w:tbl>
    <w:tblPr>
      <w:tblW w:w="9210" w:type="dxa"/>
      <w:tblCellSpacing w:w="0" w:type="dxa"/>
      <w:tblInd w:w="-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105" w:type="dxa"/>
        <w:left w:w="105" w:type="dxa"/>
        <w:bottom w:w="105" w:type="dxa"/>
        <w:right w:w="105" w:type="dxa"/>
      </w:tblCellMar>
      <w:tblLook w:val="04A0"/>
    </w:tblPr>
    <w:tblGrid>
      <w:gridCol w:w="3849"/>
      <w:gridCol w:w="3880"/>
      <w:gridCol w:w="1481"/>
    </w:tblGrid>
    <w:tr w:rsidR="003E7756" w:rsidRPr="00C4397C" w:rsidTr="003E7756">
      <w:trPr>
        <w:tblCellSpacing w:w="0" w:type="dxa"/>
      </w:trPr>
      <w:tc>
        <w:tcPr>
          <w:tcW w:w="3849" w:type="dxa"/>
          <w:tcBorders>
            <w:top w:val="dotted" w:sz="2" w:space="0" w:color="BFBFBF"/>
            <w:left w:val="dotted" w:sz="2" w:space="0" w:color="BFBFBF"/>
            <w:bottom w:val="dotted" w:sz="2" w:space="0" w:color="BFBFBF"/>
            <w:right w:val="dotted" w:sz="2" w:space="0" w:color="BFBFBF"/>
          </w:tcBorders>
          <w:tcMar>
            <w:top w:w="0" w:type="dxa"/>
            <w:left w:w="0" w:type="dxa"/>
            <w:bottom w:w="0" w:type="dxa"/>
            <w:right w:w="0" w:type="dxa"/>
          </w:tcMar>
          <w:hideMark/>
        </w:tcPr>
        <w:p w:rsidR="003E7756" w:rsidRPr="00C4397C" w:rsidRDefault="003E7756" w:rsidP="003E7756">
          <w:pPr>
            <w:keepNext/>
            <w:spacing w:before="57"/>
            <w:jc w:val="both"/>
            <w:rPr>
              <w:color w:val="000000"/>
              <w:lang w:eastAsia="es-ES"/>
            </w:rPr>
          </w:pPr>
          <w:r w:rsidRPr="00C4397C">
            <w:rPr>
              <w:rFonts w:ascii="Liberation Sans" w:hAnsi="Liberation Sans" w:cs="Liberation Sans"/>
              <w:i/>
              <w:iCs/>
              <w:color w:val="000000"/>
              <w:sz w:val="16"/>
              <w:szCs w:val="16"/>
              <w:lang w:eastAsia="es-ES"/>
            </w:rPr>
            <w:t>CFGM Sistemes microinformàtics i xarxes</w:t>
          </w:r>
        </w:p>
      </w:tc>
      <w:tc>
        <w:tcPr>
          <w:tcW w:w="3880" w:type="dxa"/>
          <w:tcBorders>
            <w:top w:val="dotted" w:sz="2" w:space="0" w:color="BFBFBF"/>
            <w:left w:val="dotted" w:sz="2" w:space="0" w:color="BFBFBF"/>
            <w:bottom w:val="dotted" w:sz="2" w:space="0" w:color="BFBFBF"/>
            <w:right w:val="dotted" w:sz="2" w:space="0" w:color="BFBFBF"/>
          </w:tcBorders>
          <w:tcMar>
            <w:top w:w="0" w:type="dxa"/>
            <w:left w:w="0" w:type="dxa"/>
            <w:bottom w:w="0" w:type="dxa"/>
            <w:right w:w="0" w:type="dxa"/>
          </w:tcMar>
          <w:hideMark/>
        </w:tcPr>
        <w:p w:rsidR="003E7756" w:rsidRPr="00C4397C" w:rsidRDefault="00FF6571" w:rsidP="003E7756">
          <w:pPr>
            <w:keepNext/>
            <w:spacing w:before="57"/>
            <w:jc w:val="both"/>
            <w:rPr>
              <w:color w:val="000000"/>
              <w:lang w:eastAsia="es-ES"/>
            </w:rPr>
          </w:pPr>
          <w:r>
            <w:rPr>
              <w:rFonts w:ascii="Liberation Sans" w:hAnsi="Liberation Sans" w:cs="Liberation Sans"/>
              <w:i/>
              <w:iCs/>
              <w:color w:val="000000"/>
              <w:sz w:val="16"/>
              <w:szCs w:val="16"/>
              <w:lang w:eastAsia="es-ES"/>
            </w:rPr>
            <w:t>Activitat inicial</w:t>
          </w:r>
        </w:p>
      </w:tc>
      <w:tc>
        <w:tcPr>
          <w:tcW w:w="1481" w:type="dxa"/>
          <w:tcBorders>
            <w:top w:val="dotted" w:sz="2" w:space="0" w:color="BFBFBF"/>
            <w:left w:val="dotted" w:sz="2" w:space="0" w:color="BFBFBF"/>
            <w:bottom w:val="dotted" w:sz="2" w:space="0" w:color="BFBFBF"/>
            <w:right w:val="dotted" w:sz="2" w:space="0" w:color="BFBFBF"/>
          </w:tcBorders>
          <w:tcMar>
            <w:top w:w="0" w:type="dxa"/>
            <w:left w:w="0" w:type="dxa"/>
            <w:bottom w:w="0" w:type="dxa"/>
            <w:right w:w="0" w:type="dxa"/>
          </w:tcMar>
          <w:hideMark/>
        </w:tcPr>
        <w:p w:rsidR="003E7756" w:rsidRPr="00C4397C" w:rsidRDefault="00ED7813" w:rsidP="003E7756">
          <w:pPr>
            <w:keepNext/>
            <w:spacing w:before="57"/>
            <w:jc w:val="both"/>
            <w:rPr>
              <w:color w:val="000000"/>
              <w:lang w:eastAsia="es-ES"/>
            </w:rPr>
          </w:pPr>
          <w:r>
            <w:rPr>
              <w:rFonts w:ascii="Liberation Sans" w:hAnsi="Liberation Sans" w:cs="Liberation Sans"/>
              <w:i/>
              <w:iCs/>
              <w:color w:val="000000"/>
              <w:sz w:val="16"/>
              <w:szCs w:val="16"/>
              <w:lang w:eastAsia="es-ES"/>
            </w:rPr>
            <w:t xml:space="preserve">Pàg. </w:t>
          </w:r>
          <w:r w:rsidR="001462B0">
            <w:rPr>
              <w:rFonts w:ascii="Liberation Sans" w:hAnsi="Liberation Sans" w:cs="Liberation Sans"/>
              <w:i/>
              <w:iCs/>
              <w:color w:val="000000"/>
              <w:sz w:val="16"/>
              <w:szCs w:val="16"/>
              <w:lang w:eastAsia="es-ES"/>
            </w:rPr>
            <w:fldChar w:fldCharType="begin"/>
          </w:r>
          <w:r>
            <w:rPr>
              <w:rFonts w:ascii="Liberation Sans" w:hAnsi="Liberation Sans" w:cs="Liberation Sans"/>
              <w:i/>
              <w:iCs/>
              <w:color w:val="000000"/>
              <w:sz w:val="16"/>
              <w:szCs w:val="16"/>
              <w:lang w:eastAsia="es-ES"/>
            </w:rPr>
            <w:instrText xml:space="preserve"> PAGE   \* MERGEFORMAT </w:instrText>
          </w:r>
          <w:r w:rsidR="001462B0">
            <w:rPr>
              <w:rFonts w:ascii="Liberation Sans" w:hAnsi="Liberation Sans" w:cs="Liberation Sans"/>
              <w:i/>
              <w:iCs/>
              <w:color w:val="000000"/>
              <w:sz w:val="16"/>
              <w:szCs w:val="16"/>
              <w:lang w:eastAsia="es-ES"/>
            </w:rPr>
            <w:fldChar w:fldCharType="separate"/>
          </w:r>
          <w:r>
            <w:rPr>
              <w:rFonts w:ascii="Liberation Sans" w:hAnsi="Liberation Sans" w:cs="Liberation Sans"/>
              <w:i/>
              <w:iCs/>
              <w:noProof/>
              <w:color w:val="000000"/>
              <w:sz w:val="16"/>
              <w:szCs w:val="16"/>
              <w:lang w:eastAsia="es-ES"/>
            </w:rPr>
            <w:t>1</w:t>
          </w:r>
          <w:r w:rsidR="001462B0">
            <w:rPr>
              <w:rFonts w:ascii="Liberation Sans" w:hAnsi="Liberation Sans" w:cs="Liberation Sans"/>
              <w:i/>
              <w:iCs/>
              <w:color w:val="000000"/>
              <w:sz w:val="16"/>
              <w:szCs w:val="16"/>
              <w:lang w:eastAsia="es-ES"/>
            </w:rPr>
            <w:fldChar w:fldCharType="end"/>
          </w:r>
          <w:r>
            <w:rPr>
              <w:rFonts w:ascii="Liberation Sans" w:hAnsi="Liberation Sans" w:cs="Liberation Sans"/>
              <w:i/>
              <w:iCs/>
              <w:color w:val="000000"/>
              <w:sz w:val="16"/>
              <w:szCs w:val="16"/>
              <w:lang w:eastAsia="es-ES"/>
            </w:rPr>
            <w:t xml:space="preserve"> de </w:t>
          </w:r>
          <w:fldSimple w:instr=" NUMPAGES   \* MERGEFORMAT ">
            <w:r>
              <w:rPr>
                <w:rFonts w:ascii="Liberation Sans" w:hAnsi="Liberation Sans" w:cs="Liberation Sans"/>
                <w:i/>
                <w:iCs/>
                <w:noProof/>
                <w:color w:val="000000"/>
                <w:sz w:val="16"/>
                <w:szCs w:val="16"/>
                <w:lang w:eastAsia="es-ES"/>
              </w:rPr>
              <w:t>6</w:t>
            </w:r>
          </w:fldSimple>
        </w:p>
      </w:tc>
    </w:tr>
    <w:tr w:rsidR="003E7756" w:rsidRPr="00C4397C" w:rsidTr="003E7756">
      <w:trPr>
        <w:tblCellSpacing w:w="0" w:type="dxa"/>
      </w:trPr>
      <w:tc>
        <w:tcPr>
          <w:tcW w:w="3849" w:type="dxa"/>
          <w:tcBorders>
            <w:top w:val="dotted" w:sz="2" w:space="0" w:color="BFBFBF"/>
            <w:left w:val="dotted" w:sz="2" w:space="0" w:color="BFBFBF"/>
            <w:bottom w:val="dotted" w:sz="2" w:space="0" w:color="BFBFBF"/>
            <w:right w:val="dotted" w:sz="2" w:space="0" w:color="BFBFBF"/>
          </w:tcBorders>
          <w:tcMar>
            <w:top w:w="0" w:type="dxa"/>
            <w:left w:w="0" w:type="dxa"/>
            <w:bottom w:w="0" w:type="dxa"/>
            <w:right w:w="0" w:type="dxa"/>
          </w:tcMar>
          <w:hideMark/>
        </w:tcPr>
        <w:p w:rsidR="003E7756" w:rsidRPr="00C4397C" w:rsidRDefault="003E7756" w:rsidP="003E7756">
          <w:pPr>
            <w:keepNext/>
            <w:spacing w:before="57"/>
            <w:jc w:val="both"/>
            <w:rPr>
              <w:color w:val="000000"/>
              <w:lang w:eastAsia="es-ES"/>
            </w:rPr>
          </w:pPr>
          <w:r w:rsidRPr="00C4397C">
            <w:rPr>
              <w:rFonts w:ascii="Liberation Sans" w:hAnsi="Liberation Sans" w:cs="Liberation Sans"/>
              <w:i/>
              <w:iCs/>
              <w:color w:val="000000"/>
              <w:sz w:val="16"/>
              <w:szCs w:val="16"/>
              <w:lang w:eastAsia="es-ES"/>
            </w:rPr>
            <w:t>MP-05 Xarxes Locals</w:t>
          </w:r>
        </w:p>
      </w:tc>
      <w:tc>
        <w:tcPr>
          <w:tcW w:w="3880" w:type="dxa"/>
          <w:tcBorders>
            <w:top w:val="dotted" w:sz="2" w:space="0" w:color="BFBFBF"/>
            <w:left w:val="dotted" w:sz="2" w:space="0" w:color="BFBFBF"/>
            <w:bottom w:val="dotted" w:sz="2" w:space="0" w:color="BFBFBF"/>
            <w:right w:val="dotted" w:sz="2" w:space="0" w:color="BFBFBF"/>
          </w:tcBorders>
          <w:tcMar>
            <w:top w:w="0" w:type="dxa"/>
            <w:left w:w="0" w:type="dxa"/>
            <w:bottom w:w="0" w:type="dxa"/>
            <w:right w:w="0" w:type="dxa"/>
          </w:tcMar>
          <w:hideMark/>
        </w:tcPr>
        <w:p w:rsidR="003E7756" w:rsidRPr="00C4397C" w:rsidRDefault="003E7756" w:rsidP="003E7756">
          <w:pPr>
            <w:keepNext/>
            <w:spacing w:before="57"/>
            <w:jc w:val="both"/>
            <w:rPr>
              <w:color w:val="000000"/>
              <w:lang w:eastAsia="es-ES"/>
            </w:rPr>
          </w:pPr>
        </w:p>
      </w:tc>
      <w:tc>
        <w:tcPr>
          <w:tcW w:w="1481" w:type="dxa"/>
          <w:tcBorders>
            <w:top w:val="dotted" w:sz="2" w:space="0" w:color="BFBFBF"/>
            <w:left w:val="dotted" w:sz="2" w:space="0" w:color="BFBFBF"/>
            <w:bottom w:val="dotted" w:sz="2" w:space="0" w:color="BFBFBF"/>
            <w:right w:val="dotted" w:sz="2" w:space="0" w:color="BFBFBF"/>
          </w:tcBorders>
          <w:tcMar>
            <w:top w:w="0" w:type="dxa"/>
            <w:left w:w="0" w:type="dxa"/>
            <w:bottom w:w="0" w:type="dxa"/>
            <w:right w:w="0" w:type="dxa"/>
          </w:tcMar>
          <w:hideMark/>
        </w:tcPr>
        <w:p w:rsidR="003E7756" w:rsidRPr="00C4397C" w:rsidRDefault="00FF6571" w:rsidP="003E7756">
          <w:pPr>
            <w:keepNext/>
            <w:spacing w:before="57"/>
            <w:jc w:val="both"/>
            <w:rPr>
              <w:color w:val="000000"/>
              <w:lang w:eastAsia="es-ES"/>
            </w:rPr>
          </w:pPr>
          <w:r>
            <w:rPr>
              <w:rFonts w:ascii="Liberation Sans" w:hAnsi="Liberation Sans" w:cs="Liberation Sans"/>
              <w:i/>
              <w:iCs/>
              <w:color w:val="000000"/>
              <w:sz w:val="16"/>
              <w:szCs w:val="16"/>
              <w:lang w:eastAsia="es-ES"/>
            </w:rPr>
            <w:t>setembre 2015</w:t>
          </w:r>
        </w:p>
      </w:tc>
    </w:tr>
  </w:tbl>
  <w:p w:rsidR="003E7756" w:rsidRDefault="003E7756">
    <w:pPr>
      <w:pStyle w:val="Piedepgina"/>
    </w:pPr>
  </w:p>
  <w:p w:rsidR="003E7756" w:rsidRDefault="003E7756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637BF" w:rsidRDefault="001637BF">
      <w:r>
        <w:separator/>
      </w:r>
    </w:p>
  </w:footnote>
  <w:footnote w:type="continuationSeparator" w:id="0">
    <w:p w:rsidR="001637BF" w:rsidRDefault="001637B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7813" w:rsidRPr="000E326D" w:rsidRDefault="000D2795" w:rsidP="00ED7813">
    <w:pPr>
      <w:keepNext/>
      <w:spacing w:before="57" w:line="238" w:lineRule="atLeast"/>
      <w:jc w:val="both"/>
      <w:rPr>
        <w:color w:val="000000"/>
        <w:lang w:eastAsia="es-ES"/>
      </w:rPr>
    </w:pPr>
    <w:r w:rsidRPr="000E326D">
      <w:rPr>
        <w:rFonts w:ascii="Liberation Sans" w:hAnsi="Liberation Sans" w:cs="Liberation Sans"/>
        <w:noProof/>
        <w:color w:val="000000"/>
        <w:lang w:val="es-ES" w:eastAsia="es-ES"/>
      </w:rPr>
      <w:drawing>
        <wp:anchor distT="0" distB="0" distL="114300" distR="114300" simplePos="0" relativeHeight="251665408" behindDoc="1" locked="0" layoutInCell="1" allowOverlap="1">
          <wp:simplePos x="0" y="0"/>
          <wp:positionH relativeFrom="margin">
            <wp:align>right</wp:align>
          </wp:positionH>
          <wp:positionV relativeFrom="paragraph">
            <wp:posOffset>45720</wp:posOffset>
          </wp:positionV>
          <wp:extent cx="638175" cy="628650"/>
          <wp:effectExtent l="0" t="0" r="9525" b="0"/>
          <wp:wrapNone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8175" cy="6286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ascii="Liberation Sans" w:hAnsi="Liberation Sans" w:cs="Liberation Sans"/>
        <w:noProof/>
        <w:color w:val="000000"/>
        <w:lang w:val="es-ES" w:eastAsia="es-ES"/>
      </w:rPr>
      <w:drawing>
        <wp:anchor distT="0" distB="0" distL="114300" distR="114300" simplePos="0" relativeHeight="251666432" behindDoc="1" locked="0" layoutInCell="1" allowOverlap="1">
          <wp:simplePos x="0" y="0"/>
          <wp:positionH relativeFrom="leftMargin">
            <wp:posOffset>452755</wp:posOffset>
          </wp:positionH>
          <wp:positionV relativeFrom="page">
            <wp:posOffset>314325</wp:posOffset>
          </wp:positionV>
          <wp:extent cx="361950" cy="409575"/>
          <wp:effectExtent l="0" t="0" r="0" b="9525"/>
          <wp:wrapNone/>
          <wp:docPr id="7" name="Imagen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1950" cy="4095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ED7813" w:rsidRPr="000E326D">
      <w:rPr>
        <w:rFonts w:ascii="Liberation Sans" w:hAnsi="Liberation Sans" w:cs="Liberation Sans"/>
        <w:color w:val="000000"/>
        <w:lang w:eastAsia="es-ES"/>
      </w:rPr>
      <w:t xml:space="preserve">Generalitat de Catalunya                              </w:t>
    </w:r>
  </w:p>
  <w:p w:rsidR="00ED7813" w:rsidRPr="000E326D" w:rsidRDefault="00ED7813" w:rsidP="00ED7813">
    <w:pPr>
      <w:keepNext/>
      <w:spacing w:before="57" w:line="238" w:lineRule="atLeast"/>
      <w:jc w:val="both"/>
      <w:rPr>
        <w:color w:val="000000"/>
        <w:lang w:eastAsia="es-ES"/>
      </w:rPr>
    </w:pPr>
    <w:r w:rsidRPr="000E326D">
      <w:rPr>
        <w:rFonts w:ascii="Liberation Sans" w:hAnsi="Liberation Sans" w:cs="Liberation Sans"/>
        <w:color w:val="000000"/>
        <w:lang w:eastAsia="es-ES"/>
      </w:rPr>
      <w:t>Departament d’Ensenyament</w:t>
    </w:r>
  </w:p>
  <w:p w:rsidR="00ED7813" w:rsidRPr="000E326D" w:rsidRDefault="00ED7813" w:rsidP="00ED7813">
    <w:pPr>
      <w:keepNext/>
      <w:spacing w:before="57" w:line="238" w:lineRule="atLeast"/>
      <w:jc w:val="both"/>
      <w:rPr>
        <w:color w:val="000000"/>
        <w:lang w:eastAsia="es-ES"/>
      </w:rPr>
    </w:pPr>
    <w:r w:rsidRPr="000E326D">
      <w:rPr>
        <w:rFonts w:ascii="Liberation Sans" w:hAnsi="Liberation Sans" w:cs="Liberation Sans"/>
        <w:b/>
        <w:bCs/>
        <w:color w:val="000000"/>
        <w:lang w:eastAsia="es-ES"/>
      </w:rPr>
      <w:t xml:space="preserve">Institut d’Educació Secundària </w:t>
    </w:r>
    <w:proofErr w:type="spellStart"/>
    <w:r w:rsidRPr="000E326D">
      <w:rPr>
        <w:rFonts w:ascii="Liberation Sans" w:hAnsi="Liberation Sans" w:cs="Liberation Sans"/>
        <w:b/>
        <w:bCs/>
        <w:color w:val="000000"/>
        <w:lang w:eastAsia="es-ES"/>
      </w:rPr>
      <w:t>Provençana</w:t>
    </w:r>
    <w:proofErr w:type="spellEnd"/>
  </w:p>
  <w:tbl>
    <w:tblPr>
      <w:tblW w:w="5000" w:type="pct"/>
      <w:tblCellSpacing w:w="0" w:type="dxa"/>
      <w:tblCellMar>
        <w:top w:w="105" w:type="dxa"/>
        <w:left w:w="105" w:type="dxa"/>
        <w:bottom w:w="105" w:type="dxa"/>
        <w:right w:w="105" w:type="dxa"/>
      </w:tblCellMar>
      <w:tblLook w:val="04A0"/>
    </w:tblPr>
    <w:tblGrid>
      <w:gridCol w:w="4867"/>
      <w:gridCol w:w="4203"/>
    </w:tblGrid>
    <w:tr w:rsidR="00ED7813" w:rsidRPr="000E326D" w:rsidTr="00B933D4">
      <w:trPr>
        <w:tblCellSpacing w:w="0" w:type="dxa"/>
      </w:trPr>
      <w:tc>
        <w:tcPr>
          <w:tcW w:w="2683" w:type="pct"/>
          <w:tcBorders>
            <w:top w:val="nil"/>
            <w:left w:val="nil"/>
            <w:bottom w:val="nil"/>
            <w:right w:val="nil"/>
          </w:tcBorders>
          <w:tcMar>
            <w:top w:w="0" w:type="dxa"/>
            <w:left w:w="0" w:type="dxa"/>
            <w:bottom w:w="0" w:type="dxa"/>
            <w:right w:w="0" w:type="dxa"/>
          </w:tcMar>
          <w:hideMark/>
        </w:tcPr>
        <w:p w:rsidR="00ED7813" w:rsidRPr="000E326D" w:rsidRDefault="00ED7813" w:rsidP="00ED7813">
          <w:pPr>
            <w:keepNext/>
            <w:spacing w:before="57"/>
            <w:jc w:val="both"/>
            <w:rPr>
              <w:color w:val="000000"/>
              <w:lang w:eastAsia="es-ES"/>
            </w:rPr>
          </w:pPr>
          <w:r w:rsidRPr="000E326D">
            <w:rPr>
              <w:rFonts w:ascii="Liberation Sans" w:hAnsi="Liberation Sans" w:cs="Liberation Sans"/>
              <w:color w:val="000000"/>
              <w:sz w:val="14"/>
              <w:szCs w:val="14"/>
              <w:lang w:eastAsia="es-ES"/>
            </w:rPr>
            <w:t>Carrer de Sant Pius X, 8</w:t>
          </w:r>
        </w:p>
        <w:p w:rsidR="00ED7813" w:rsidRPr="000E326D" w:rsidRDefault="00ED7813" w:rsidP="00ED7813">
          <w:pPr>
            <w:keepNext/>
            <w:spacing w:before="57"/>
            <w:jc w:val="both"/>
            <w:rPr>
              <w:color w:val="000000"/>
              <w:lang w:eastAsia="es-ES"/>
            </w:rPr>
          </w:pPr>
          <w:r w:rsidRPr="000E326D">
            <w:rPr>
              <w:rFonts w:ascii="Liberation Sans" w:hAnsi="Liberation Sans" w:cs="Liberation Sans"/>
              <w:color w:val="000000"/>
              <w:sz w:val="14"/>
              <w:szCs w:val="14"/>
              <w:lang w:eastAsia="es-ES"/>
            </w:rPr>
            <w:t>08901 L’Hospitalet de Llobregat</w:t>
          </w:r>
        </w:p>
        <w:p w:rsidR="00ED7813" w:rsidRPr="000E326D" w:rsidRDefault="00ED7813" w:rsidP="00ED7813">
          <w:pPr>
            <w:keepNext/>
            <w:spacing w:before="57"/>
            <w:jc w:val="both"/>
            <w:rPr>
              <w:color w:val="000000"/>
              <w:lang w:eastAsia="es-ES"/>
            </w:rPr>
          </w:pPr>
          <w:r w:rsidRPr="000E326D">
            <w:rPr>
              <w:rFonts w:ascii="Liberation Sans" w:hAnsi="Liberation Sans" w:cs="Liberation Sans"/>
              <w:color w:val="000000"/>
              <w:sz w:val="14"/>
              <w:szCs w:val="14"/>
              <w:lang w:eastAsia="es-ES"/>
            </w:rPr>
            <w:t>Tel. 93 338 25 53 Fax 93 337 57 35</w:t>
          </w:r>
        </w:p>
      </w:tc>
      <w:tc>
        <w:tcPr>
          <w:tcW w:w="2317" w:type="pct"/>
          <w:tcBorders>
            <w:top w:val="nil"/>
            <w:left w:val="nil"/>
            <w:bottom w:val="nil"/>
            <w:right w:val="nil"/>
          </w:tcBorders>
          <w:tcMar>
            <w:top w:w="0" w:type="dxa"/>
            <w:left w:w="0" w:type="dxa"/>
            <w:bottom w:w="0" w:type="dxa"/>
            <w:right w:w="0" w:type="dxa"/>
          </w:tcMar>
          <w:hideMark/>
        </w:tcPr>
        <w:p w:rsidR="00ED7813" w:rsidRPr="000E326D" w:rsidRDefault="00ED7813" w:rsidP="00ED7813">
          <w:pPr>
            <w:keepNext/>
            <w:spacing w:before="57"/>
            <w:jc w:val="both"/>
            <w:rPr>
              <w:color w:val="000000"/>
              <w:lang w:eastAsia="es-ES"/>
            </w:rPr>
          </w:pPr>
        </w:p>
        <w:p w:rsidR="00ED7813" w:rsidRPr="000E326D" w:rsidRDefault="00ED7813" w:rsidP="00ED7813">
          <w:pPr>
            <w:keepNext/>
            <w:spacing w:before="57"/>
            <w:jc w:val="right"/>
            <w:rPr>
              <w:color w:val="000000"/>
              <w:lang w:eastAsia="es-ES"/>
            </w:rPr>
          </w:pPr>
          <w:r w:rsidRPr="000E326D">
            <w:rPr>
              <w:rFonts w:ascii="Liberation Sans" w:hAnsi="Liberation Sans" w:cs="Liberation Sans"/>
              <w:color w:val="000000"/>
              <w:sz w:val="14"/>
              <w:szCs w:val="14"/>
              <w:lang w:eastAsia="es-ES"/>
            </w:rPr>
            <w:t>e-mail: a8019401@xtec.cat</w:t>
          </w:r>
        </w:p>
        <w:p w:rsidR="00ED7813" w:rsidRPr="000E326D" w:rsidRDefault="00ED7813" w:rsidP="00ED7813">
          <w:pPr>
            <w:keepNext/>
            <w:spacing w:before="57"/>
            <w:jc w:val="both"/>
            <w:rPr>
              <w:color w:val="000000"/>
              <w:lang w:eastAsia="es-ES"/>
            </w:rPr>
          </w:pPr>
        </w:p>
      </w:tc>
    </w:tr>
  </w:tbl>
  <w:p w:rsidR="003E7756" w:rsidRPr="000E326D" w:rsidRDefault="003E7756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7756" w:rsidRPr="00065CF2" w:rsidRDefault="00FF6571" w:rsidP="00BD18FC">
    <w:pPr>
      <w:keepNext/>
      <w:spacing w:before="57" w:line="238" w:lineRule="atLeast"/>
      <w:jc w:val="both"/>
      <w:rPr>
        <w:color w:val="000000"/>
        <w:lang w:eastAsia="es-ES"/>
      </w:rPr>
    </w:pPr>
    <w:r>
      <w:rPr>
        <w:rFonts w:ascii="Liberation Sans" w:hAnsi="Liberation Sans" w:cs="Liberation Sans"/>
        <w:noProof/>
        <w:color w:val="000000"/>
        <w:lang w:val="es-ES" w:eastAsia="es-ES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-422910</wp:posOffset>
          </wp:positionH>
          <wp:positionV relativeFrom="paragraph">
            <wp:posOffset>-21590</wp:posOffset>
          </wp:positionV>
          <wp:extent cx="352425" cy="402590"/>
          <wp:effectExtent l="0" t="0" r="9525" b="0"/>
          <wp:wrapNone/>
          <wp:docPr id="8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52425" cy="4025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ascii="Liberation Sans" w:hAnsi="Liberation Sans" w:cs="Liberation Sans"/>
        <w:noProof/>
        <w:color w:val="000000"/>
        <w:lang w:val="es-ES" w:eastAsia="es-ES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5244465</wp:posOffset>
          </wp:positionH>
          <wp:positionV relativeFrom="paragraph">
            <wp:posOffset>-78105</wp:posOffset>
          </wp:positionV>
          <wp:extent cx="638175" cy="628650"/>
          <wp:effectExtent l="0" t="0" r="9525" b="0"/>
          <wp:wrapNone/>
          <wp:docPr id="9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0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8175" cy="6286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3E7756" w:rsidRPr="00065CF2">
      <w:rPr>
        <w:rFonts w:ascii="Liberation Sans" w:hAnsi="Liberation Sans" w:cs="Liberation Sans"/>
        <w:color w:val="000000"/>
        <w:lang w:eastAsia="es-ES"/>
      </w:rPr>
      <w:t>G</w:t>
    </w:r>
    <w:r w:rsidR="001462B0">
      <w:rPr>
        <w:noProof/>
        <w:color w:val="000000"/>
        <w:lang w:val="es-ES" w:eastAsia="es-ES"/>
      </w:rPr>
      <w:pict>
        <v:rect id="AutoShape 3" o:spid="_x0000_s4097" style="position:absolute;left:0;text-align:left;margin-left:0;margin-top:0;width:41.25pt;height:45pt;z-index:251659264;visibility:visible;mso-position-horizontal:left;mso-position-horizontal-relative:text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" o:allowoverlap="f" filled="f" stroked="f">
          <o:lock v:ext="edit" aspectratio="t"/>
          <w10:wrap type="square"/>
        </v:rect>
      </w:pict>
    </w:r>
    <w:r w:rsidR="003E7756" w:rsidRPr="00065CF2">
      <w:rPr>
        <w:rFonts w:ascii="Liberation Sans" w:hAnsi="Liberation Sans" w:cs="Liberation Sans"/>
        <w:color w:val="000000"/>
        <w:lang w:eastAsia="es-ES"/>
      </w:rPr>
      <w:t>eneralitat de Catalunya</w:t>
    </w:r>
    <w:r w:rsidR="003E7756">
      <w:rPr>
        <w:rFonts w:ascii="Liberation Sans" w:hAnsi="Liberation Sans" w:cs="Liberation Sans"/>
        <w:color w:val="000000"/>
        <w:lang w:eastAsia="es-ES"/>
      </w:rPr>
      <w:t xml:space="preserve">                              </w:t>
    </w:r>
  </w:p>
  <w:p w:rsidR="003E7756" w:rsidRPr="00065CF2" w:rsidRDefault="003E7756" w:rsidP="00BD18FC">
    <w:pPr>
      <w:keepNext/>
      <w:spacing w:before="57" w:line="238" w:lineRule="atLeast"/>
      <w:jc w:val="both"/>
      <w:rPr>
        <w:color w:val="000000"/>
        <w:lang w:eastAsia="es-ES"/>
      </w:rPr>
    </w:pPr>
    <w:r w:rsidRPr="00065CF2">
      <w:rPr>
        <w:rFonts w:ascii="Liberation Sans" w:hAnsi="Liberation Sans" w:cs="Liberation Sans"/>
        <w:color w:val="000000"/>
        <w:lang w:eastAsia="es-ES"/>
      </w:rPr>
      <w:t>Departament d’Ensenyament</w:t>
    </w:r>
  </w:p>
  <w:p w:rsidR="003E7756" w:rsidRPr="00065CF2" w:rsidRDefault="003E7756" w:rsidP="00BD18FC">
    <w:pPr>
      <w:keepNext/>
      <w:spacing w:before="57" w:line="238" w:lineRule="atLeast"/>
      <w:jc w:val="both"/>
      <w:rPr>
        <w:color w:val="000000"/>
        <w:lang w:eastAsia="es-ES"/>
      </w:rPr>
    </w:pPr>
    <w:r w:rsidRPr="00065CF2">
      <w:rPr>
        <w:rFonts w:ascii="Liberation Sans" w:hAnsi="Liberation Sans" w:cs="Liberation Sans"/>
        <w:b/>
        <w:bCs/>
        <w:color w:val="000000"/>
        <w:lang w:eastAsia="es-ES"/>
      </w:rPr>
      <w:t xml:space="preserve">Institut d’Educació Secundària </w:t>
    </w:r>
    <w:proofErr w:type="spellStart"/>
    <w:r w:rsidRPr="00065CF2">
      <w:rPr>
        <w:rFonts w:ascii="Liberation Sans" w:hAnsi="Liberation Sans" w:cs="Liberation Sans"/>
        <w:b/>
        <w:bCs/>
        <w:color w:val="000000"/>
        <w:lang w:eastAsia="es-ES"/>
      </w:rPr>
      <w:t>Provençana</w:t>
    </w:r>
    <w:proofErr w:type="spellEnd"/>
  </w:p>
  <w:tbl>
    <w:tblPr>
      <w:tblW w:w="9210" w:type="dxa"/>
      <w:tblCellSpacing w:w="0" w:type="dxa"/>
      <w:tblCellMar>
        <w:top w:w="105" w:type="dxa"/>
        <w:left w:w="105" w:type="dxa"/>
        <w:bottom w:w="105" w:type="dxa"/>
        <w:right w:w="105" w:type="dxa"/>
      </w:tblCellMar>
      <w:tblLook w:val="04A0"/>
    </w:tblPr>
    <w:tblGrid>
      <w:gridCol w:w="4942"/>
      <w:gridCol w:w="4268"/>
    </w:tblGrid>
    <w:tr w:rsidR="003E7756" w:rsidRPr="00065CF2" w:rsidTr="00BD18FC">
      <w:trPr>
        <w:tblCellSpacing w:w="0" w:type="dxa"/>
      </w:trPr>
      <w:tc>
        <w:tcPr>
          <w:tcW w:w="4942" w:type="dxa"/>
          <w:tcBorders>
            <w:top w:val="nil"/>
            <w:left w:val="nil"/>
            <w:bottom w:val="nil"/>
            <w:right w:val="nil"/>
          </w:tcBorders>
          <w:tcMar>
            <w:top w:w="0" w:type="dxa"/>
            <w:left w:w="0" w:type="dxa"/>
            <w:bottom w:w="0" w:type="dxa"/>
            <w:right w:w="0" w:type="dxa"/>
          </w:tcMar>
          <w:hideMark/>
        </w:tcPr>
        <w:p w:rsidR="003E7756" w:rsidRPr="00065CF2" w:rsidRDefault="003E7756" w:rsidP="00BD18FC">
          <w:pPr>
            <w:keepNext/>
            <w:spacing w:before="57"/>
            <w:jc w:val="both"/>
            <w:rPr>
              <w:color w:val="000000"/>
              <w:lang w:eastAsia="es-ES"/>
            </w:rPr>
          </w:pPr>
          <w:r w:rsidRPr="00065CF2">
            <w:rPr>
              <w:rFonts w:ascii="Liberation Sans" w:hAnsi="Liberation Sans" w:cs="Liberation Sans"/>
              <w:color w:val="000000"/>
              <w:sz w:val="14"/>
              <w:szCs w:val="14"/>
              <w:lang w:eastAsia="es-ES"/>
            </w:rPr>
            <w:t>Carrer de Sant Pius X, 8</w:t>
          </w:r>
        </w:p>
        <w:p w:rsidR="003E7756" w:rsidRPr="00065CF2" w:rsidRDefault="003E7756" w:rsidP="00BD18FC">
          <w:pPr>
            <w:keepNext/>
            <w:spacing w:before="57"/>
            <w:jc w:val="both"/>
            <w:rPr>
              <w:color w:val="000000"/>
              <w:lang w:eastAsia="es-ES"/>
            </w:rPr>
          </w:pPr>
          <w:r w:rsidRPr="00065CF2">
            <w:rPr>
              <w:rFonts w:ascii="Liberation Sans" w:hAnsi="Liberation Sans" w:cs="Liberation Sans"/>
              <w:color w:val="000000"/>
              <w:sz w:val="14"/>
              <w:szCs w:val="14"/>
              <w:lang w:eastAsia="es-ES"/>
            </w:rPr>
            <w:t>08901 L’Hospitalet de Llobregat</w:t>
          </w:r>
        </w:p>
        <w:p w:rsidR="003E7756" w:rsidRPr="00065CF2" w:rsidRDefault="003E7756" w:rsidP="00BD18FC">
          <w:pPr>
            <w:keepNext/>
            <w:spacing w:before="57"/>
            <w:jc w:val="both"/>
            <w:rPr>
              <w:color w:val="000000"/>
              <w:lang w:eastAsia="es-ES"/>
            </w:rPr>
          </w:pPr>
          <w:r w:rsidRPr="00065CF2">
            <w:rPr>
              <w:rFonts w:ascii="Liberation Sans" w:hAnsi="Liberation Sans" w:cs="Liberation Sans"/>
              <w:color w:val="000000"/>
              <w:sz w:val="14"/>
              <w:szCs w:val="14"/>
              <w:lang w:eastAsia="es-ES"/>
            </w:rPr>
            <w:t>Tel. 93 338 25 53 Fax 93 337 57 35</w:t>
          </w:r>
        </w:p>
      </w:tc>
      <w:tc>
        <w:tcPr>
          <w:tcW w:w="4268" w:type="dxa"/>
          <w:tcBorders>
            <w:top w:val="nil"/>
            <w:left w:val="nil"/>
            <w:bottom w:val="nil"/>
            <w:right w:val="nil"/>
          </w:tcBorders>
          <w:tcMar>
            <w:top w:w="0" w:type="dxa"/>
            <w:left w:w="0" w:type="dxa"/>
            <w:bottom w:w="0" w:type="dxa"/>
            <w:right w:w="0" w:type="dxa"/>
          </w:tcMar>
          <w:hideMark/>
        </w:tcPr>
        <w:p w:rsidR="003E7756" w:rsidRPr="00065CF2" w:rsidRDefault="003E7756" w:rsidP="00BD18FC">
          <w:pPr>
            <w:keepNext/>
            <w:spacing w:before="57"/>
            <w:jc w:val="both"/>
            <w:rPr>
              <w:color w:val="000000"/>
              <w:lang w:eastAsia="es-ES"/>
            </w:rPr>
          </w:pPr>
        </w:p>
        <w:p w:rsidR="003E7756" w:rsidRPr="00065CF2" w:rsidRDefault="003E7756" w:rsidP="00BD18FC">
          <w:pPr>
            <w:keepNext/>
            <w:spacing w:before="57"/>
            <w:jc w:val="right"/>
            <w:rPr>
              <w:color w:val="000000"/>
              <w:lang w:eastAsia="es-ES"/>
            </w:rPr>
          </w:pPr>
          <w:r w:rsidRPr="00065CF2">
            <w:rPr>
              <w:rFonts w:ascii="Liberation Sans" w:hAnsi="Liberation Sans" w:cs="Liberation Sans"/>
              <w:color w:val="000000"/>
              <w:sz w:val="14"/>
              <w:szCs w:val="14"/>
              <w:lang w:eastAsia="es-ES"/>
            </w:rPr>
            <w:t>e-mail: a8019401@xtec.cat</w:t>
          </w:r>
        </w:p>
        <w:p w:rsidR="003E7756" w:rsidRPr="00065CF2" w:rsidRDefault="003E7756" w:rsidP="00BD18FC">
          <w:pPr>
            <w:keepNext/>
            <w:spacing w:before="57"/>
            <w:jc w:val="both"/>
            <w:rPr>
              <w:color w:val="000000"/>
              <w:lang w:eastAsia="es-ES"/>
            </w:rPr>
          </w:pPr>
        </w:p>
      </w:tc>
    </w:tr>
  </w:tbl>
  <w:p w:rsidR="003E7756" w:rsidRDefault="003E7756" w:rsidP="0018595B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B170CD9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00000002"/>
    <w:multiLevelType w:val="multilevel"/>
    <w:tmpl w:val="00000002"/>
    <w:name w:val="WW8Num1"/>
    <w:lvl w:ilvl="0">
      <w:numFmt w:val="bullet"/>
      <w:lvlText w:val="-"/>
      <w:lvlJc w:val="left"/>
      <w:pPr>
        <w:tabs>
          <w:tab w:val="num" w:pos="0"/>
        </w:tabs>
        <w:ind w:left="600" w:hanging="360"/>
      </w:pPr>
      <w:rPr>
        <w:rFonts w:ascii="Calibri" w:hAnsi="Calibri" w:cs="Times New Roman"/>
        <w:color w:val="1F497D"/>
        <w:lang w:val="en-US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320" w:hanging="360"/>
      </w:pPr>
      <w:rPr>
        <w:rFonts w:ascii="Courier New" w:hAnsi="Courier New" w:cs="Courier New"/>
        <w:color w:val="1F497D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04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76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480" w:hanging="360"/>
      </w:pPr>
      <w:rPr>
        <w:rFonts w:ascii="Courier New" w:hAnsi="Courier New" w:cs="Courier New"/>
        <w:color w:val="1F497D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20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92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640" w:hanging="360"/>
      </w:pPr>
      <w:rPr>
        <w:rFonts w:ascii="Courier New" w:hAnsi="Courier New" w:cs="Courier New"/>
        <w:color w:val="1F497D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360" w:hanging="360"/>
      </w:pPr>
      <w:rPr>
        <w:rFonts w:ascii="Wingdings" w:hAnsi="Wingdings" w:cs="Wingdings"/>
      </w:rPr>
    </w:lvl>
  </w:abstractNum>
  <w:abstractNum w:abstractNumId="3">
    <w:nsid w:val="00000003"/>
    <w:multiLevelType w:val="singleLevel"/>
    <w:tmpl w:val="00000003"/>
    <w:name w:val="WW8Num12"/>
    <w:lvl w:ilvl="0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hAnsi="Arial" w:cs="Arial"/>
      </w:rPr>
    </w:lvl>
  </w:abstractNum>
  <w:abstractNum w:abstractNumId="4">
    <w:nsid w:val="00000004"/>
    <w:multiLevelType w:val="multilevel"/>
    <w:tmpl w:val="00000004"/>
    <w:name w:val="WW8Num15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hAnsi="Arial" w:cs="Arial"/>
        <w:color w:val="0000FF"/>
        <w:sz w:val="20"/>
        <w:szCs w:val="20"/>
        <w:lang w:eastAsia="es-ES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  <w:color w:val="0000FF"/>
        <w:sz w:val="20"/>
        <w:szCs w:val="20"/>
        <w:lang w:eastAsia="es-ES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  <w:color w:val="0000FF"/>
        <w:sz w:val="20"/>
        <w:szCs w:val="20"/>
        <w:lang w:eastAsia="es-E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  <w:color w:val="0000FF"/>
        <w:sz w:val="20"/>
        <w:szCs w:val="20"/>
        <w:lang w:eastAsia="es-E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/>
      </w:rPr>
    </w:lvl>
  </w:abstractNum>
  <w:abstractNum w:abstractNumId="5">
    <w:nsid w:val="00000005"/>
    <w:multiLevelType w:val="multilevel"/>
    <w:tmpl w:val="00000005"/>
    <w:name w:val="WW8Num2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b/>
        <w:i/>
        <w:sz w:val="20"/>
        <w:szCs w:val="2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">
    <w:nsid w:val="00000006"/>
    <w:multiLevelType w:val="singleLevel"/>
    <w:tmpl w:val="00000006"/>
    <w:name w:val="WW8Num30"/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Arial" w:hAnsi="Arial" w:cs="Arial"/>
        <w:color w:val="4F81BD"/>
        <w:sz w:val="20"/>
        <w:szCs w:val="20"/>
      </w:rPr>
    </w:lvl>
  </w:abstractNum>
  <w:abstractNum w:abstractNumId="7">
    <w:nsid w:val="00000007"/>
    <w:multiLevelType w:val="multilevel"/>
    <w:tmpl w:val="0000000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lowerLetter"/>
      <w:lvlText w:val="%2)"/>
      <w:lvlJc w:val="left"/>
      <w:pPr>
        <w:tabs>
          <w:tab w:val="num" w:pos="644"/>
        </w:tabs>
        <w:ind w:left="644" w:hanging="360"/>
      </w:pPr>
      <w:rPr>
        <w:rFonts w:ascii="Arial" w:hAnsi="Arial" w:cs="Arial"/>
        <w:sz w:val="20"/>
        <w:szCs w:val="20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ascii="Arial" w:hAnsi="Arial" w:cs="Arial"/>
        <w:color w:val="0070C0"/>
        <w:sz w:val="20"/>
        <w:szCs w:val="20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>
    <w:nsid w:val="00000008"/>
    <w:multiLevelType w:val="multilevel"/>
    <w:tmpl w:val="00000008"/>
    <w:name w:val="WW8Num35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ascii="Arial" w:hAnsi="Arial" w:cs="Arial"/>
        <w:b/>
        <w:i/>
        <w:sz w:val="20"/>
        <w:szCs w:val="2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ascii="Arial" w:hAnsi="Arial" w:cs="Arial"/>
        <w:sz w:val="20"/>
        <w:szCs w:val="20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9">
    <w:nsid w:val="00000009"/>
    <w:multiLevelType w:val="singleLevel"/>
    <w:tmpl w:val="00000009"/>
    <w:name w:val="WW8Num39"/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  <w:rPr>
        <w:rFonts w:ascii="Arial" w:hAnsi="Arial" w:cs="Arial"/>
        <w:color w:val="4F81BD"/>
        <w:sz w:val="20"/>
        <w:szCs w:val="20"/>
      </w:rPr>
    </w:lvl>
  </w:abstractNum>
  <w:abstractNum w:abstractNumId="10">
    <w:nsid w:val="04380A9D"/>
    <w:multiLevelType w:val="hybridMultilevel"/>
    <w:tmpl w:val="B78277A6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076965EA"/>
    <w:multiLevelType w:val="multilevel"/>
    <w:tmpl w:val="02F82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0815310D"/>
    <w:multiLevelType w:val="hybridMultilevel"/>
    <w:tmpl w:val="FC14153C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0F2F2D7D"/>
    <w:multiLevelType w:val="multilevel"/>
    <w:tmpl w:val="87180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1059699B"/>
    <w:multiLevelType w:val="multilevel"/>
    <w:tmpl w:val="0C0A001D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15">
    <w:nsid w:val="13DC1B2B"/>
    <w:multiLevelType w:val="multilevel"/>
    <w:tmpl w:val="1090A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15B030F6"/>
    <w:multiLevelType w:val="hybridMultilevel"/>
    <w:tmpl w:val="3932AE06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15D3019C"/>
    <w:multiLevelType w:val="hybridMultilevel"/>
    <w:tmpl w:val="F182B20A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17537693"/>
    <w:multiLevelType w:val="multilevel"/>
    <w:tmpl w:val="73CE0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18651406"/>
    <w:multiLevelType w:val="multilevel"/>
    <w:tmpl w:val="DFC89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1B040BED"/>
    <w:multiLevelType w:val="multilevel"/>
    <w:tmpl w:val="8F40205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1EA56A70"/>
    <w:multiLevelType w:val="multilevel"/>
    <w:tmpl w:val="3B127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20047822"/>
    <w:multiLevelType w:val="multilevel"/>
    <w:tmpl w:val="EB34F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248E25DA"/>
    <w:multiLevelType w:val="multilevel"/>
    <w:tmpl w:val="97BEE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2A4713B7"/>
    <w:multiLevelType w:val="multilevel"/>
    <w:tmpl w:val="EB4C6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32CD2707"/>
    <w:multiLevelType w:val="multilevel"/>
    <w:tmpl w:val="EC5E5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360B73B2"/>
    <w:multiLevelType w:val="hybridMultilevel"/>
    <w:tmpl w:val="9F2E4DA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36CB504C"/>
    <w:multiLevelType w:val="multilevel"/>
    <w:tmpl w:val="74068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381F3DB0"/>
    <w:multiLevelType w:val="multilevel"/>
    <w:tmpl w:val="756AC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38B11AE0"/>
    <w:multiLevelType w:val="multilevel"/>
    <w:tmpl w:val="81AAC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404D011D"/>
    <w:multiLevelType w:val="multilevel"/>
    <w:tmpl w:val="B8E48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40653640"/>
    <w:multiLevelType w:val="hybridMultilevel"/>
    <w:tmpl w:val="E0E8DA56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43780BB2"/>
    <w:multiLevelType w:val="multilevel"/>
    <w:tmpl w:val="9B2C5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4426284C"/>
    <w:multiLevelType w:val="hybridMultilevel"/>
    <w:tmpl w:val="276E222A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>
    <w:nsid w:val="4FCE57C3"/>
    <w:multiLevelType w:val="multilevel"/>
    <w:tmpl w:val="0000000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lowerLetter"/>
      <w:lvlText w:val="%2)"/>
      <w:lvlJc w:val="left"/>
      <w:pPr>
        <w:tabs>
          <w:tab w:val="num" w:pos="644"/>
        </w:tabs>
        <w:ind w:left="644" w:hanging="360"/>
      </w:pPr>
      <w:rPr>
        <w:rFonts w:ascii="Arial" w:hAnsi="Arial" w:cs="Arial"/>
        <w:sz w:val="20"/>
        <w:szCs w:val="20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ascii="Arial" w:hAnsi="Arial" w:cs="Arial"/>
        <w:color w:val="0070C0"/>
        <w:sz w:val="20"/>
        <w:szCs w:val="20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5">
    <w:nsid w:val="55515EAC"/>
    <w:multiLevelType w:val="hybridMultilevel"/>
    <w:tmpl w:val="E4BEF272"/>
    <w:lvl w:ilvl="0" w:tplc="5ED0BC0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E4D69D6"/>
    <w:multiLevelType w:val="multilevel"/>
    <w:tmpl w:val="194E1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618B5CFC"/>
    <w:multiLevelType w:val="hybridMultilevel"/>
    <w:tmpl w:val="94AC307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>
    <w:nsid w:val="705A7BB6"/>
    <w:multiLevelType w:val="hybridMultilevel"/>
    <w:tmpl w:val="A21CADE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>
    <w:nsid w:val="70B239C2"/>
    <w:multiLevelType w:val="hybridMultilevel"/>
    <w:tmpl w:val="1FFEB2B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1AB7BE5"/>
    <w:multiLevelType w:val="multilevel"/>
    <w:tmpl w:val="B142C2E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71FF112A"/>
    <w:multiLevelType w:val="hybridMultilevel"/>
    <w:tmpl w:val="727C7A20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>
    <w:nsid w:val="7429288C"/>
    <w:multiLevelType w:val="multilevel"/>
    <w:tmpl w:val="69CAF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7D075278"/>
    <w:multiLevelType w:val="multilevel"/>
    <w:tmpl w:val="0284E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7DE04C41"/>
    <w:multiLevelType w:val="hybridMultilevel"/>
    <w:tmpl w:val="6366D9A2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>
    <w:nsid w:val="7ED57A85"/>
    <w:multiLevelType w:val="hybridMultilevel"/>
    <w:tmpl w:val="024EAB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6"/>
  </w:num>
  <w:num w:numId="11">
    <w:abstractNumId w:val="18"/>
  </w:num>
  <w:num w:numId="12">
    <w:abstractNumId w:val="20"/>
  </w:num>
  <w:num w:numId="13">
    <w:abstractNumId w:val="40"/>
  </w:num>
  <w:num w:numId="14">
    <w:abstractNumId w:val="43"/>
  </w:num>
  <w:num w:numId="15">
    <w:abstractNumId w:val="25"/>
  </w:num>
  <w:num w:numId="16">
    <w:abstractNumId w:val="30"/>
  </w:num>
  <w:num w:numId="17">
    <w:abstractNumId w:val="13"/>
  </w:num>
  <w:num w:numId="18">
    <w:abstractNumId w:val="27"/>
  </w:num>
  <w:num w:numId="19">
    <w:abstractNumId w:val="24"/>
  </w:num>
  <w:num w:numId="20">
    <w:abstractNumId w:val="28"/>
  </w:num>
  <w:num w:numId="21">
    <w:abstractNumId w:val="39"/>
  </w:num>
  <w:num w:numId="22">
    <w:abstractNumId w:val="11"/>
  </w:num>
  <w:num w:numId="23">
    <w:abstractNumId w:val="21"/>
  </w:num>
  <w:num w:numId="24">
    <w:abstractNumId w:val="19"/>
  </w:num>
  <w:num w:numId="25">
    <w:abstractNumId w:val="36"/>
  </w:num>
  <w:num w:numId="26">
    <w:abstractNumId w:val="23"/>
  </w:num>
  <w:num w:numId="27">
    <w:abstractNumId w:val="15"/>
  </w:num>
  <w:num w:numId="28">
    <w:abstractNumId w:val="32"/>
  </w:num>
  <w:num w:numId="29">
    <w:abstractNumId w:val="22"/>
  </w:num>
  <w:num w:numId="30">
    <w:abstractNumId w:val="42"/>
  </w:num>
  <w:num w:numId="31">
    <w:abstractNumId w:val="29"/>
  </w:num>
  <w:num w:numId="32">
    <w:abstractNumId w:val="14"/>
  </w:num>
  <w:num w:numId="33">
    <w:abstractNumId w:val="34"/>
  </w:num>
  <w:num w:numId="34">
    <w:abstractNumId w:val="0"/>
  </w:num>
  <w:num w:numId="35">
    <w:abstractNumId w:val="12"/>
  </w:num>
  <w:num w:numId="36">
    <w:abstractNumId w:val="45"/>
  </w:num>
  <w:num w:numId="37">
    <w:abstractNumId w:val="41"/>
  </w:num>
  <w:num w:numId="38">
    <w:abstractNumId w:val="31"/>
  </w:num>
  <w:num w:numId="39">
    <w:abstractNumId w:val="38"/>
  </w:num>
  <w:num w:numId="40">
    <w:abstractNumId w:val="37"/>
  </w:num>
  <w:num w:numId="41">
    <w:abstractNumId w:val="10"/>
  </w:num>
  <w:num w:numId="42">
    <w:abstractNumId w:val="33"/>
  </w:num>
  <w:num w:numId="43">
    <w:abstractNumId w:val="17"/>
  </w:num>
  <w:num w:numId="44">
    <w:abstractNumId w:val="35"/>
  </w:num>
  <w:num w:numId="45">
    <w:abstractNumId w:val="26"/>
  </w:num>
  <w:num w:numId="46">
    <w:abstractNumId w:val="4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proofState w:spelling="clean"/>
  <w:stylePaneFormatFilter w:val="000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13314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604F3F"/>
    <w:rsid w:val="000045E4"/>
    <w:rsid w:val="00007FF3"/>
    <w:rsid w:val="000340BD"/>
    <w:rsid w:val="00036E8E"/>
    <w:rsid w:val="000633CF"/>
    <w:rsid w:val="000D2795"/>
    <w:rsid w:val="000E2B27"/>
    <w:rsid w:val="000E326D"/>
    <w:rsid w:val="00110992"/>
    <w:rsid w:val="001150BC"/>
    <w:rsid w:val="001211B1"/>
    <w:rsid w:val="00123749"/>
    <w:rsid w:val="00141BF2"/>
    <w:rsid w:val="001462B0"/>
    <w:rsid w:val="00151139"/>
    <w:rsid w:val="00161221"/>
    <w:rsid w:val="001637BF"/>
    <w:rsid w:val="00167B2E"/>
    <w:rsid w:val="0017320B"/>
    <w:rsid w:val="0018595B"/>
    <w:rsid w:val="001946EC"/>
    <w:rsid w:val="001A6396"/>
    <w:rsid w:val="001B49ED"/>
    <w:rsid w:val="001C3703"/>
    <w:rsid w:val="001C4F13"/>
    <w:rsid w:val="001D0EAA"/>
    <w:rsid w:val="001D1AA3"/>
    <w:rsid w:val="001E382A"/>
    <w:rsid w:val="001F059E"/>
    <w:rsid w:val="00204BB6"/>
    <w:rsid w:val="00211DFF"/>
    <w:rsid w:val="0023108A"/>
    <w:rsid w:val="00241D87"/>
    <w:rsid w:val="002632FF"/>
    <w:rsid w:val="002676E3"/>
    <w:rsid w:val="002A55CC"/>
    <w:rsid w:val="002A69FC"/>
    <w:rsid w:val="002C4584"/>
    <w:rsid w:val="002C6DA1"/>
    <w:rsid w:val="002C74F1"/>
    <w:rsid w:val="002D0BD0"/>
    <w:rsid w:val="00302AFD"/>
    <w:rsid w:val="0031335C"/>
    <w:rsid w:val="00313E24"/>
    <w:rsid w:val="00325575"/>
    <w:rsid w:val="00325676"/>
    <w:rsid w:val="00335567"/>
    <w:rsid w:val="00390944"/>
    <w:rsid w:val="00394085"/>
    <w:rsid w:val="003D5AB8"/>
    <w:rsid w:val="003E7756"/>
    <w:rsid w:val="003F2646"/>
    <w:rsid w:val="003F7D74"/>
    <w:rsid w:val="0040313B"/>
    <w:rsid w:val="004037F9"/>
    <w:rsid w:val="004053E1"/>
    <w:rsid w:val="004075B9"/>
    <w:rsid w:val="004201FC"/>
    <w:rsid w:val="00451D78"/>
    <w:rsid w:val="00463CF4"/>
    <w:rsid w:val="0048139A"/>
    <w:rsid w:val="0048359C"/>
    <w:rsid w:val="004C2BC8"/>
    <w:rsid w:val="004D3D63"/>
    <w:rsid w:val="004E6DE7"/>
    <w:rsid w:val="004F3E53"/>
    <w:rsid w:val="004F73BB"/>
    <w:rsid w:val="00500B4F"/>
    <w:rsid w:val="00532FA4"/>
    <w:rsid w:val="00554866"/>
    <w:rsid w:val="00567D5A"/>
    <w:rsid w:val="00583930"/>
    <w:rsid w:val="005940FB"/>
    <w:rsid w:val="005A67B5"/>
    <w:rsid w:val="005B6C94"/>
    <w:rsid w:val="00604F3F"/>
    <w:rsid w:val="00622466"/>
    <w:rsid w:val="006335CB"/>
    <w:rsid w:val="006432C8"/>
    <w:rsid w:val="006434BF"/>
    <w:rsid w:val="00672339"/>
    <w:rsid w:val="00697B65"/>
    <w:rsid w:val="006A64B3"/>
    <w:rsid w:val="006A7162"/>
    <w:rsid w:val="006D5D93"/>
    <w:rsid w:val="00715EF1"/>
    <w:rsid w:val="0072221D"/>
    <w:rsid w:val="00735D06"/>
    <w:rsid w:val="007370BD"/>
    <w:rsid w:val="0076667E"/>
    <w:rsid w:val="00766AC3"/>
    <w:rsid w:val="00786B6B"/>
    <w:rsid w:val="00797EE3"/>
    <w:rsid w:val="007C773A"/>
    <w:rsid w:val="007C7B3A"/>
    <w:rsid w:val="007E2002"/>
    <w:rsid w:val="00825C57"/>
    <w:rsid w:val="00832B19"/>
    <w:rsid w:val="00834053"/>
    <w:rsid w:val="008347D8"/>
    <w:rsid w:val="00846B43"/>
    <w:rsid w:val="0088311E"/>
    <w:rsid w:val="00884771"/>
    <w:rsid w:val="00892F27"/>
    <w:rsid w:val="00894A23"/>
    <w:rsid w:val="008C1446"/>
    <w:rsid w:val="008D42A9"/>
    <w:rsid w:val="008E3027"/>
    <w:rsid w:val="008F6A2D"/>
    <w:rsid w:val="008F7080"/>
    <w:rsid w:val="00901898"/>
    <w:rsid w:val="0090374B"/>
    <w:rsid w:val="0092313F"/>
    <w:rsid w:val="0092520B"/>
    <w:rsid w:val="00935FD2"/>
    <w:rsid w:val="00937B88"/>
    <w:rsid w:val="00940949"/>
    <w:rsid w:val="0097493E"/>
    <w:rsid w:val="00986C2B"/>
    <w:rsid w:val="0099796A"/>
    <w:rsid w:val="009A2A01"/>
    <w:rsid w:val="009C7D27"/>
    <w:rsid w:val="00A13656"/>
    <w:rsid w:val="00A13DB3"/>
    <w:rsid w:val="00A2040C"/>
    <w:rsid w:val="00A266E3"/>
    <w:rsid w:val="00A57ED6"/>
    <w:rsid w:val="00A83B96"/>
    <w:rsid w:val="00A967B2"/>
    <w:rsid w:val="00AD7B84"/>
    <w:rsid w:val="00AF49E1"/>
    <w:rsid w:val="00B260E5"/>
    <w:rsid w:val="00B364B7"/>
    <w:rsid w:val="00B3722B"/>
    <w:rsid w:val="00B4251B"/>
    <w:rsid w:val="00B65CB5"/>
    <w:rsid w:val="00B725F0"/>
    <w:rsid w:val="00B82F54"/>
    <w:rsid w:val="00B8534C"/>
    <w:rsid w:val="00B933D4"/>
    <w:rsid w:val="00B96068"/>
    <w:rsid w:val="00B966DD"/>
    <w:rsid w:val="00BC0E6E"/>
    <w:rsid w:val="00BD18FC"/>
    <w:rsid w:val="00BD4435"/>
    <w:rsid w:val="00BF59C5"/>
    <w:rsid w:val="00C11BE0"/>
    <w:rsid w:val="00C170A7"/>
    <w:rsid w:val="00C72881"/>
    <w:rsid w:val="00CA5735"/>
    <w:rsid w:val="00CB695A"/>
    <w:rsid w:val="00CC74EC"/>
    <w:rsid w:val="00CD1AC9"/>
    <w:rsid w:val="00CD36AB"/>
    <w:rsid w:val="00D279C2"/>
    <w:rsid w:val="00D541B2"/>
    <w:rsid w:val="00D625EE"/>
    <w:rsid w:val="00D63309"/>
    <w:rsid w:val="00D7708F"/>
    <w:rsid w:val="00DA4DB4"/>
    <w:rsid w:val="00E1750E"/>
    <w:rsid w:val="00E22479"/>
    <w:rsid w:val="00E449AA"/>
    <w:rsid w:val="00E463F2"/>
    <w:rsid w:val="00E656A6"/>
    <w:rsid w:val="00EA1814"/>
    <w:rsid w:val="00EA2F27"/>
    <w:rsid w:val="00ED7813"/>
    <w:rsid w:val="00EF0E53"/>
    <w:rsid w:val="00F068F6"/>
    <w:rsid w:val="00F124CB"/>
    <w:rsid w:val="00F27432"/>
    <w:rsid w:val="00F45C03"/>
    <w:rsid w:val="00F61A7B"/>
    <w:rsid w:val="00FA39D0"/>
    <w:rsid w:val="00FA7D9B"/>
    <w:rsid w:val="00FB5297"/>
    <w:rsid w:val="00FC0128"/>
    <w:rsid w:val="00FC04D3"/>
    <w:rsid w:val="00FC3FF8"/>
    <w:rsid w:val="00FC7C67"/>
    <w:rsid w:val="00FD177E"/>
    <w:rsid w:val="00FE5B5E"/>
    <w:rsid w:val="00FF518C"/>
    <w:rsid w:val="00FF65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34" w:unhideWhenUsed="0" w:qFormat="1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1446"/>
    <w:pPr>
      <w:suppressAutoHyphens/>
    </w:pPr>
    <w:rPr>
      <w:sz w:val="24"/>
      <w:szCs w:val="24"/>
      <w:lang w:val="ca-ES" w:eastAsia="zh-CN"/>
    </w:rPr>
  </w:style>
  <w:style w:type="paragraph" w:styleId="Ttulo1">
    <w:name w:val="heading 1"/>
    <w:basedOn w:val="Normal"/>
    <w:next w:val="Normal"/>
    <w:qFormat/>
    <w:rsid w:val="008C1446"/>
    <w:pPr>
      <w:keepNext/>
      <w:numPr>
        <w:numId w:val="1"/>
      </w:numPr>
      <w:jc w:val="both"/>
      <w:outlineLvl w:val="0"/>
    </w:pPr>
    <w:rPr>
      <w:rFonts w:ascii="Arial" w:hAnsi="Arial" w:cs="Arial"/>
      <w:b/>
      <w:i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sid w:val="008C1446"/>
    <w:rPr>
      <w:rFonts w:ascii="Calibri" w:eastAsia="Calibri" w:hAnsi="Calibri" w:cs="Times New Roman"/>
      <w:color w:val="1F497D"/>
      <w:lang w:val="en-US"/>
    </w:rPr>
  </w:style>
  <w:style w:type="character" w:customStyle="1" w:styleId="WW8Num1z1">
    <w:name w:val="WW8Num1z1"/>
    <w:rsid w:val="008C1446"/>
    <w:rPr>
      <w:rFonts w:ascii="Courier New" w:hAnsi="Courier New" w:cs="Courier New"/>
      <w:color w:val="1F497D"/>
    </w:rPr>
  </w:style>
  <w:style w:type="character" w:customStyle="1" w:styleId="WW8Num1z2">
    <w:name w:val="WW8Num1z2"/>
    <w:rsid w:val="008C1446"/>
    <w:rPr>
      <w:rFonts w:ascii="Wingdings" w:hAnsi="Wingdings" w:cs="Wingdings"/>
    </w:rPr>
  </w:style>
  <w:style w:type="character" w:customStyle="1" w:styleId="WW8Num1z3">
    <w:name w:val="WW8Num1z3"/>
    <w:rsid w:val="008C1446"/>
    <w:rPr>
      <w:rFonts w:ascii="Symbol" w:hAnsi="Symbol" w:cs="Symbol"/>
    </w:rPr>
  </w:style>
  <w:style w:type="character" w:customStyle="1" w:styleId="WW8Num2z0">
    <w:name w:val="WW8Num2z0"/>
    <w:rsid w:val="008C1446"/>
  </w:style>
  <w:style w:type="character" w:customStyle="1" w:styleId="WW8Num2z1">
    <w:name w:val="WW8Num2z1"/>
    <w:rsid w:val="008C1446"/>
  </w:style>
  <w:style w:type="character" w:customStyle="1" w:styleId="WW8Num2z2">
    <w:name w:val="WW8Num2z2"/>
    <w:rsid w:val="008C1446"/>
  </w:style>
  <w:style w:type="character" w:customStyle="1" w:styleId="WW8Num2z3">
    <w:name w:val="WW8Num2z3"/>
    <w:rsid w:val="008C1446"/>
  </w:style>
  <w:style w:type="character" w:customStyle="1" w:styleId="WW8Num2z4">
    <w:name w:val="WW8Num2z4"/>
    <w:rsid w:val="008C1446"/>
  </w:style>
  <w:style w:type="character" w:customStyle="1" w:styleId="WW8Num2z5">
    <w:name w:val="WW8Num2z5"/>
    <w:rsid w:val="008C1446"/>
  </w:style>
  <w:style w:type="character" w:customStyle="1" w:styleId="WW8Num2z6">
    <w:name w:val="WW8Num2z6"/>
    <w:rsid w:val="008C1446"/>
  </w:style>
  <w:style w:type="character" w:customStyle="1" w:styleId="WW8Num2z7">
    <w:name w:val="WW8Num2z7"/>
    <w:rsid w:val="008C1446"/>
  </w:style>
  <w:style w:type="character" w:customStyle="1" w:styleId="WW8Num2z8">
    <w:name w:val="WW8Num2z8"/>
    <w:rsid w:val="008C1446"/>
  </w:style>
  <w:style w:type="character" w:customStyle="1" w:styleId="WW8Num3z0">
    <w:name w:val="WW8Num3z0"/>
    <w:rsid w:val="008C1446"/>
  </w:style>
  <w:style w:type="character" w:customStyle="1" w:styleId="WW8Num3z1">
    <w:name w:val="WW8Num3z1"/>
    <w:rsid w:val="008C1446"/>
  </w:style>
  <w:style w:type="character" w:customStyle="1" w:styleId="WW8Num3z2">
    <w:name w:val="WW8Num3z2"/>
    <w:rsid w:val="008C1446"/>
  </w:style>
  <w:style w:type="character" w:customStyle="1" w:styleId="WW8Num3z3">
    <w:name w:val="WW8Num3z3"/>
    <w:rsid w:val="008C1446"/>
    <w:rPr>
      <w:rFonts w:ascii="Arial" w:eastAsia="Times New Roman" w:hAnsi="Arial" w:cs="Arial"/>
    </w:rPr>
  </w:style>
  <w:style w:type="character" w:customStyle="1" w:styleId="WW8Num3z4">
    <w:name w:val="WW8Num3z4"/>
    <w:rsid w:val="008C1446"/>
  </w:style>
  <w:style w:type="character" w:customStyle="1" w:styleId="WW8Num3z5">
    <w:name w:val="WW8Num3z5"/>
    <w:rsid w:val="008C1446"/>
  </w:style>
  <w:style w:type="character" w:customStyle="1" w:styleId="WW8Num3z6">
    <w:name w:val="WW8Num3z6"/>
    <w:rsid w:val="008C1446"/>
  </w:style>
  <w:style w:type="character" w:customStyle="1" w:styleId="WW8Num3z7">
    <w:name w:val="WW8Num3z7"/>
    <w:rsid w:val="008C1446"/>
  </w:style>
  <w:style w:type="character" w:customStyle="1" w:styleId="WW8Num3z8">
    <w:name w:val="WW8Num3z8"/>
    <w:rsid w:val="008C1446"/>
  </w:style>
  <w:style w:type="character" w:customStyle="1" w:styleId="WW8Num4z0">
    <w:name w:val="WW8Num4z0"/>
    <w:rsid w:val="008C1446"/>
  </w:style>
  <w:style w:type="character" w:customStyle="1" w:styleId="WW8Num4z1">
    <w:name w:val="WW8Num4z1"/>
    <w:rsid w:val="008C1446"/>
  </w:style>
  <w:style w:type="character" w:customStyle="1" w:styleId="WW8Num4z2">
    <w:name w:val="WW8Num4z2"/>
    <w:rsid w:val="008C1446"/>
  </w:style>
  <w:style w:type="character" w:customStyle="1" w:styleId="WW8Num4z3">
    <w:name w:val="WW8Num4z3"/>
    <w:rsid w:val="008C1446"/>
  </w:style>
  <w:style w:type="character" w:customStyle="1" w:styleId="WW8Num4z4">
    <w:name w:val="WW8Num4z4"/>
    <w:rsid w:val="008C1446"/>
  </w:style>
  <w:style w:type="character" w:customStyle="1" w:styleId="WW8Num4z5">
    <w:name w:val="WW8Num4z5"/>
    <w:rsid w:val="008C1446"/>
  </w:style>
  <w:style w:type="character" w:customStyle="1" w:styleId="WW8Num4z6">
    <w:name w:val="WW8Num4z6"/>
    <w:rsid w:val="008C1446"/>
  </w:style>
  <w:style w:type="character" w:customStyle="1" w:styleId="WW8Num4z7">
    <w:name w:val="WW8Num4z7"/>
    <w:rsid w:val="008C1446"/>
  </w:style>
  <w:style w:type="character" w:customStyle="1" w:styleId="WW8Num4z8">
    <w:name w:val="WW8Num4z8"/>
    <w:rsid w:val="008C1446"/>
  </w:style>
  <w:style w:type="character" w:customStyle="1" w:styleId="WW8Num5z0">
    <w:name w:val="WW8Num5z0"/>
    <w:rsid w:val="008C1446"/>
  </w:style>
  <w:style w:type="character" w:customStyle="1" w:styleId="WW8Num5z1">
    <w:name w:val="WW8Num5z1"/>
    <w:rsid w:val="008C1446"/>
  </w:style>
  <w:style w:type="character" w:customStyle="1" w:styleId="WW8Num5z2">
    <w:name w:val="WW8Num5z2"/>
    <w:rsid w:val="008C1446"/>
  </w:style>
  <w:style w:type="character" w:customStyle="1" w:styleId="WW8Num5z3">
    <w:name w:val="WW8Num5z3"/>
    <w:rsid w:val="008C1446"/>
  </w:style>
  <w:style w:type="character" w:customStyle="1" w:styleId="WW8Num5z4">
    <w:name w:val="WW8Num5z4"/>
    <w:rsid w:val="008C1446"/>
  </w:style>
  <w:style w:type="character" w:customStyle="1" w:styleId="WW8Num5z5">
    <w:name w:val="WW8Num5z5"/>
    <w:rsid w:val="008C1446"/>
  </w:style>
  <w:style w:type="character" w:customStyle="1" w:styleId="WW8Num5z6">
    <w:name w:val="WW8Num5z6"/>
    <w:rsid w:val="008C1446"/>
  </w:style>
  <w:style w:type="character" w:customStyle="1" w:styleId="WW8Num5z7">
    <w:name w:val="WW8Num5z7"/>
    <w:rsid w:val="008C1446"/>
  </w:style>
  <w:style w:type="character" w:customStyle="1" w:styleId="WW8Num5z8">
    <w:name w:val="WW8Num5z8"/>
    <w:rsid w:val="008C1446"/>
  </w:style>
  <w:style w:type="character" w:customStyle="1" w:styleId="WW8Num6z0">
    <w:name w:val="WW8Num6z0"/>
    <w:rsid w:val="008C1446"/>
  </w:style>
  <w:style w:type="character" w:customStyle="1" w:styleId="WW8Num6z1">
    <w:name w:val="WW8Num6z1"/>
    <w:rsid w:val="008C1446"/>
  </w:style>
  <w:style w:type="character" w:customStyle="1" w:styleId="WW8Num6z2">
    <w:name w:val="WW8Num6z2"/>
    <w:rsid w:val="008C1446"/>
  </w:style>
  <w:style w:type="character" w:customStyle="1" w:styleId="WW8Num6z3">
    <w:name w:val="WW8Num6z3"/>
    <w:rsid w:val="008C1446"/>
  </w:style>
  <w:style w:type="character" w:customStyle="1" w:styleId="WW8Num6z4">
    <w:name w:val="WW8Num6z4"/>
    <w:rsid w:val="008C1446"/>
  </w:style>
  <w:style w:type="character" w:customStyle="1" w:styleId="WW8Num6z5">
    <w:name w:val="WW8Num6z5"/>
    <w:rsid w:val="008C1446"/>
  </w:style>
  <w:style w:type="character" w:customStyle="1" w:styleId="WW8Num6z6">
    <w:name w:val="WW8Num6z6"/>
    <w:rsid w:val="008C1446"/>
  </w:style>
  <w:style w:type="character" w:customStyle="1" w:styleId="WW8Num6z7">
    <w:name w:val="WW8Num6z7"/>
    <w:rsid w:val="008C1446"/>
  </w:style>
  <w:style w:type="character" w:customStyle="1" w:styleId="WW8Num6z8">
    <w:name w:val="WW8Num6z8"/>
    <w:rsid w:val="008C1446"/>
  </w:style>
  <w:style w:type="character" w:customStyle="1" w:styleId="WW8Num7z0">
    <w:name w:val="WW8Num7z0"/>
    <w:rsid w:val="008C1446"/>
  </w:style>
  <w:style w:type="character" w:customStyle="1" w:styleId="WW8Num7z1">
    <w:name w:val="WW8Num7z1"/>
    <w:rsid w:val="008C1446"/>
  </w:style>
  <w:style w:type="character" w:customStyle="1" w:styleId="WW8Num7z2">
    <w:name w:val="WW8Num7z2"/>
    <w:rsid w:val="008C1446"/>
  </w:style>
  <w:style w:type="character" w:customStyle="1" w:styleId="WW8Num7z3">
    <w:name w:val="WW8Num7z3"/>
    <w:rsid w:val="008C1446"/>
    <w:rPr>
      <w:rFonts w:ascii="Symbol" w:hAnsi="Symbol" w:cs="Symbol"/>
    </w:rPr>
  </w:style>
  <w:style w:type="character" w:customStyle="1" w:styleId="WW8Num7z4">
    <w:name w:val="WW8Num7z4"/>
    <w:rsid w:val="008C1446"/>
    <w:rPr>
      <w:rFonts w:ascii="Courier New" w:hAnsi="Courier New" w:cs="Courier New"/>
    </w:rPr>
  </w:style>
  <w:style w:type="character" w:customStyle="1" w:styleId="WW8Num7z5">
    <w:name w:val="WW8Num7z5"/>
    <w:rsid w:val="008C1446"/>
    <w:rPr>
      <w:rFonts w:ascii="Wingdings" w:hAnsi="Wingdings" w:cs="Wingdings"/>
    </w:rPr>
  </w:style>
  <w:style w:type="character" w:customStyle="1" w:styleId="WW8Num8z0">
    <w:name w:val="WW8Num8z0"/>
    <w:rsid w:val="008C1446"/>
  </w:style>
  <w:style w:type="character" w:customStyle="1" w:styleId="WW8Num8z1">
    <w:name w:val="WW8Num8z1"/>
    <w:rsid w:val="008C1446"/>
  </w:style>
  <w:style w:type="character" w:customStyle="1" w:styleId="WW8Num8z2">
    <w:name w:val="WW8Num8z2"/>
    <w:rsid w:val="008C1446"/>
  </w:style>
  <w:style w:type="character" w:customStyle="1" w:styleId="WW8Num8z3">
    <w:name w:val="WW8Num8z3"/>
    <w:rsid w:val="008C1446"/>
  </w:style>
  <w:style w:type="character" w:customStyle="1" w:styleId="WW8Num8z4">
    <w:name w:val="WW8Num8z4"/>
    <w:rsid w:val="008C1446"/>
  </w:style>
  <w:style w:type="character" w:customStyle="1" w:styleId="WW8Num8z5">
    <w:name w:val="WW8Num8z5"/>
    <w:rsid w:val="008C1446"/>
  </w:style>
  <w:style w:type="character" w:customStyle="1" w:styleId="WW8Num8z6">
    <w:name w:val="WW8Num8z6"/>
    <w:rsid w:val="008C1446"/>
  </w:style>
  <w:style w:type="character" w:customStyle="1" w:styleId="WW8Num8z7">
    <w:name w:val="WW8Num8z7"/>
    <w:rsid w:val="008C1446"/>
  </w:style>
  <w:style w:type="character" w:customStyle="1" w:styleId="WW8Num8z8">
    <w:name w:val="WW8Num8z8"/>
    <w:rsid w:val="008C1446"/>
  </w:style>
  <w:style w:type="character" w:customStyle="1" w:styleId="WW8Num9z0">
    <w:name w:val="WW8Num9z0"/>
    <w:rsid w:val="008C1446"/>
  </w:style>
  <w:style w:type="character" w:customStyle="1" w:styleId="WW8Num9z1">
    <w:name w:val="WW8Num9z1"/>
    <w:rsid w:val="008C1446"/>
  </w:style>
  <w:style w:type="character" w:customStyle="1" w:styleId="WW8Num9z2">
    <w:name w:val="WW8Num9z2"/>
    <w:rsid w:val="008C1446"/>
  </w:style>
  <w:style w:type="character" w:customStyle="1" w:styleId="WW8Num9z3">
    <w:name w:val="WW8Num9z3"/>
    <w:rsid w:val="008C1446"/>
  </w:style>
  <w:style w:type="character" w:customStyle="1" w:styleId="WW8Num9z4">
    <w:name w:val="WW8Num9z4"/>
    <w:rsid w:val="008C1446"/>
  </w:style>
  <w:style w:type="character" w:customStyle="1" w:styleId="WW8Num9z5">
    <w:name w:val="WW8Num9z5"/>
    <w:rsid w:val="008C1446"/>
  </w:style>
  <w:style w:type="character" w:customStyle="1" w:styleId="WW8Num9z6">
    <w:name w:val="WW8Num9z6"/>
    <w:rsid w:val="008C1446"/>
  </w:style>
  <w:style w:type="character" w:customStyle="1" w:styleId="WW8Num9z7">
    <w:name w:val="WW8Num9z7"/>
    <w:rsid w:val="008C1446"/>
  </w:style>
  <w:style w:type="character" w:customStyle="1" w:styleId="WW8Num9z8">
    <w:name w:val="WW8Num9z8"/>
    <w:rsid w:val="008C1446"/>
  </w:style>
  <w:style w:type="character" w:customStyle="1" w:styleId="WW8Num10z0">
    <w:name w:val="WW8Num10z0"/>
    <w:rsid w:val="008C1446"/>
  </w:style>
  <w:style w:type="character" w:customStyle="1" w:styleId="WW8Num10z1">
    <w:name w:val="WW8Num10z1"/>
    <w:rsid w:val="008C1446"/>
  </w:style>
  <w:style w:type="character" w:customStyle="1" w:styleId="WW8Num10z2">
    <w:name w:val="WW8Num10z2"/>
    <w:rsid w:val="008C1446"/>
  </w:style>
  <w:style w:type="character" w:customStyle="1" w:styleId="WW8Num10z3">
    <w:name w:val="WW8Num10z3"/>
    <w:rsid w:val="008C1446"/>
  </w:style>
  <w:style w:type="character" w:customStyle="1" w:styleId="WW8Num10z4">
    <w:name w:val="WW8Num10z4"/>
    <w:rsid w:val="008C1446"/>
  </w:style>
  <w:style w:type="character" w:customStyle="1" w:styleId="WW8Num10z5">
    <w:name w:val="WW8Num10z5"/>
    <w:rsid w:val="008C1446"/>
  </w:style>
  <w:style w:type="character" w:customStyle="1" w:styleId="WW8Num10z6">
    <w:name w:val="WW8Num10z6"/>
    <w:rsid w:val="008C1446"/>
  </w:style>
  <w:style w:type="character" w:customStyle="1" w:styleId="WW8Num10z7">
    <w:name w:val="WW8Num10z7"/>
    <w:rsid w:val="008C1446"/>
  </w:style>
  <w:style w:type="character" w:customStyle="1" w:styleId="WW8Num10z8">
    <w:name w:val="WW8Num10z8"/>
    <w:rsid w:val="008C1446"/>
  </w:style>
  <w:style w:type="character" w:customStyle="1" w:styleId="WW8Num11z0">
    <w:name w:val="WW8Num11z0"/>
    <w:rsid w:val="008C1446"/>
  </w:style>
  <w:style w:type="character" w:customStyle="1" w:styleId="WW8Num11z1">
    <w:name w:val="WW8Num11z1"/>
    <w:rsid w:val="008C1446"/>
  </w:style>
  <w:style w:type="character" w:customStyle="1" w:styleId="WW8Num11z2">
    <w:name w:val="WW8Num11z2"/>
    <w:rsid w:val="008C1446"/>
  </w:style>
  <w:style w:type="character" w:customStyle="1" w:styleId="WW8Num11z3">
    <w:name w:val="WW8Num11z3"/>
    <w:rsid w:val="008C1446"/>
  </w:style>
  <w:style w:type="character" w:customStyle="1" w:styleId="WW8Num11z4">
    <w:name w:val="WW8Num11z4"/>
    <w:rsid w:val="008C1446"/>
  </w:style>
  <w:style w:type="character" w:customStyle="1" w:styleId="WW8Num11z5">
    <w:name w:val="WW8Num11z5"/>
    <w:rsid w:val="008C1446"/>
  </w:style>
  <w:style w:type="character" w:customStyle="1" w:styleId="WW8Num11z6">
    <w:name w:val="WW8Num11z6"/>
    <w:rsid w:val="008C1446"/>
  </w:style>
  <w:style w:type="character" w:customStyle="1" w:styleId="WW8Num11z7">
    <w:name w:val="WW8Num11z7"/>
    <w:rsid w:val="008C1446"/>
  </w:style>
  <w:style w:type="character" w:customStyle="1" w:styleId="WW8Num11z8">
    <w:name w:val="WW8Num11z8"/>
    <w:rsid w:val="008C1446"/>
  </w:style>
  <w:style w:type="character" w:customStyle="1" w:styleId="WW8Num12z0">
    <w:name w:val="WW8Num12z0"/>
    <w:rsid w:val="008C1446"/>
    <w:rPr>
      <w:rFonts w:ascii="Arial" w:eastAsia="Times New Roman" w:hAnsi="Arial" w:cs="Arial"/>
    </w:rPr>
  </w:style>
  <w:style w:type="character" w:customStyle="1" w:styleId="WW8Num12z1">
    <w:name w:val="WW8Num12z1"/>
    <w:rsid w:val="008C1446"/>
    <w:rPr>
      <w:rFonts w:ascii="Courier New" w:hAnsi="Courier New" w:cs="Courier New"/>
    </w:rPr>
  </w:style>
  <w:style w:type="character" w:customStyle="1" w:styleId="WW8Num12z2">
    <w:name w:val="WW8Num12z2"/>
    <w:rsid w:val="008C1446"/>
    <w:rPr>
      <w:rFonts w:ascii="Wingdings" w:hAnsi="Wingdings" w:cs="Wingdings"/>
    </w:rPr>
  </w:style>
  <w:style w:type="character" w:customStyle="1" w:styleId="WW8Num12z3">
    <w:name w:val="WW8Num12z3"/>
    <w:rsid w:val="008C1446"/>
    <w:rPr>
      <w:rFonts w:ascii="Symbol" w:hAnsi="Symbol" w:cs="Symbol"/>
    </w:rPr>
  </w:style>
  <w:style w:type="character" w:customStyle="1" w:styleId="WW8Num13z0">
    <w:name w:val="WW8Num13z0"/>
    <w:rsid w:val="008C1446"/>
  </w:style>
  <w:style w:type="character" w:customStyle="1" w:styleId="WW8Num13z1">
    <w:name w:val="WW8Num13z1"/>
    <w:rsid w:val="008C1446"/>
  </w:style>
  <w:style w:type="character" w:customStyle="1" w:styleId="WW8Num13z2">
    <w:name w:val="WW8Num13z2"/>
    <w:rsid w:val="008C1446"/>
  </w:style>
  <w:style w:type="character" w:customStyle="1" w:styleId="WW8Num13z3">
    <w:name w:val="WW8Num13z3"/>
    <w:rsid w:val="008C1446"/>
  </w:style>
  <w:style w:type="character" w:customStyle="1" w:styleId="WW8Num13z4">
    <w:name w:val="WW8Num13z4"/>
    <w:rsid w:val="008C1446"/>
  </w:style>
  <w:style w:type="character" w:customStyle="1" w:styleId="WW8Num13z5">
    <w:name w:val="WW8Num13z5"/>
    <w:rsid w:val="008C1446"/>
  </w:style>
  <w:style w:type="character" w:customStyle="1" w:styleId="WW8Num13z6">
    <w:name w:val="WW8Num13z6"/>
    <w:rsid w:val="008C1446"/>
  </w:style>
  <w:style w:type="character" w:customStyle="1" w:styleId="WW8Num13z7">
    <w:name w:val="WW8Num13z7"/>
    <w:rsid w:val="008C1446"/>
  </w:style>
  <w:style w:type="character" w:customStyle="1" w:styleId="WW8Num13z8">
    <w:name w:val="WW8Num13z8"/>
    <w:rsid w:val="008C1446"/>
  </w:style>
  <w:style w:type="character" w:customStyle="1" w:styleId="WW8Num14z0">
    <w:name w:val="WW8Num14z0"/>
    <w:rsid w:val="008C1446"/>
  </w:style>
  <w:style w:type="character" w:customStyle="1" w:styleId="WW8Num14z1">
    <w:name w:val="WW8Num14z1"/>
    <w:rsid w:val="008C1446"/>
  </w:style>
  <w:style w:type="character" w:customStyle="1" w:styleId="WW8Num14z2">
    <w:name w:val="WW8Num14z2"/>
    <w:rsid w:val="008C1446"/>
  </w:style>
  <w:style w:type="character" w:customStyle="1" w:styleId="WW8Num14z3">
    <w:name w:val="WW8Num14z3"/>
    <w:rsid w:val="008C1446"/>
  </w:style>
  <w:style w:type="character" w:customStyle="1" w:styleId="WW8Num14z4">
    <w:name w:val="WW8Num14z4"/>
    <w:rsid w:val="008C1446"/>
  </w:style>
  <w:style w:type="character" w:customStyle="1" w:styleId="WW8Num14z5">
    <w:name w:val="WW8Num14z5"/>
    <w:rsid w:val="008C1446"/>
  </w:style>
  <w:style w:type="character" w:customStyle="1" w:styleId="WW8Num14z6">
    <w:name w:val="WW8Num14z6"/>
    <w:rsid w:val="008C1446"/>
  </w:style>
  <w:style w:type="character" w:customStyle="1" w:styleId="WW8Num14z7">
    <w:name w:val="WW8Num14z7"/>
    <w:rsid w:val="008C1446"/>
  </w:style>
  <w:style w:type="character" w:customStyle="1" w:styleId="WW8Num14z8">
    <w:name w:val="WW8Num14z8"/>
    <w:rsid w:val="008C1446"/>
  </w:style>
  <w:style w:type="character" w:customStyle="1" w:styleId="WW8Num15z0">
    <w:name w:val="WW8Num15z0"/>
    <w:rsid w:val="008C1446"/>
    <w:rPr>
      <w:rFonts w:ascii="Arial" w:eastAsia="Times New Roman" w:hAnsi="Arial" w:cs="Arial"/>
      <w:color w:val="0000FF"/>
      <w:sz w:val="20"/>
      <w:szCs w:val="20"/>
      <w:lang w:eastAsia="es-ES"/>
    </w:rPr>
  </w:style>
  <w:style w:type="character" w:customStyle="1" w:styleId="WW8Num15z1">
    <w:name w:val="WW8Num15z1"/>
    <w:rsid w:val="008C1446"/>
    <w:rPr>
      <w:rFonts w:ascii="Courier New" w:hAnsi="Courier New" w:cs="Courier New"/>
      <w:color w:val="0000FF"/>
      <w:sz w:val="20"/>
      <w:szCs w:val="20"/>
      <w:lang w:eastAsia="es-ES"/>
    </w:rPr>
  </w:style>
  <w:style w:type="character" w:customStyle="1" w:styleId="WW8Num15z2">
    <w:name w:val="WW8Num15z2"/>
    <w:rsid w:val="008C1446"/>
    <w:rPr>
      <w:rFonts w:ascii="Wingdings" w:hAnsi="Wingdings" w:cs="Wingdings"/>
    </w:rPr>
  </w:style>
  <w:style w:type="character" w:customStyle="1" w:styleId="WW8Num15z3">
    <w:name w:val="WW8Num15z3"/>
    <w:rsid w:val="008C1446"/>
    <w:rPr>
      <w:rFonts w:ascii="Symbol" w:hAnsi="Symbol" w:cs="Symbol"/>
    </w:rPr>
  </w:style>
  <w:style w:type="character" w:customStyle="1" w:styleId="WW8Num16z0">
    <w:name w:val="WW8Num16z0"/>
    <w:rsid w:val="008C1446"/>
  </w:style>
  <w:style w:type="character" w:customStyle="1" w:styleId="WW8Num16z1">
    <w:name w:val="WW8Num16z1"/>
    <w:rsid w:val="008C1446"/>
  </w:style>
  <w:style w:type="character" w:customStyle="1" w:styleId="WW8Num16z2">
    <w:name w:val="WW8Num16z2"/>
    <w:rsid w:val="008C1446"/>
  </w:style>
  <w:style w:type="character" w:customStyle="1" w:styleId="WW8Num16z3">
    <w:name w:val="WW8Num16z3"/>
    <w:rsid w:val="008C1446"/>
  </w:style>
  <w:style w:type="character" w:customStyle="1" w:styleId="WW8Num16z4">
    <w:name w:val="WW8Num16z4"/>
    <w:rsid w:val="008C1446"/>
  </w:style>
  <w:style w:type="character" w:customStyle="1" w:styleId="WW8Num16z5">
    <w:name w:val="WW8Num16z5"/>
    <w:rsid w:val="008C1446"/>
  </w:style>
  <w:style w:type="character" w:customStyle="1" w:styleId="WW8Num16z6">
    <w:name w:val="WW8Num16z6"/>
    <w:rsid w:val="008C1446"/>
  </w:style>
  <w:style w:type="character" w:customStyle="1" w:styleId="WW8Num16z7">
    <w:name w:val="WW8Num16z7"/>
    <w:rsid w:val="008C1446"/>
  </w:style>
  <w:style w:type="character" w:customStyle="1" w:styleId="WW8Num16z8">
    <w:name w:val="WW8Num16z8"/>
    <w:rsid w:val="008C1446"/>
  </w:style>
  <w:style w:type="character" w:customStyle="1" w:styleId="WW8Num17z0">
    <w:name w:val="WW8Num17z0"/>
    <w:rsid w:val="008C1446"/>
  </w:style>
  <w:style w:type="character" w:customStyle="1" w:styleId="WW8Num17z1">
    <w:name w:val="WW8Num17z1"/>
    <w:rsid w:val="008C1446"/>
  </w:style>
  <w:style w:type="character" w:customStyle="1" w:styleId="WW8Num17z2">
    <w:name w:val="WW8Num17z2"/>
    <w:rsid w:val="008C1446"/>
  </w:style>
  <w:style w:type="character" w:customStyle="1" w:styleId="WW8Num17z3">
    <w:name w:val="WW8Num17z3"/>
    <w:rsid w:val="008C1446"/>
  </w:style>
  <w:style w:type="character" w:customStyle="1" w:styleId="WW8Num17z4">
    <w:name w:val="WW8Num17z4"/>
    <w:rsid w:val="008C1446"/>
  </w:style>
  <w:style w:type="character" w:customStyle="1" w:styleId="WW8Num17z5">
    <w:name w:val="WW8Num17z5"/>
    <w:rsid w:val="008C1446"/>
  </w:style>
  <w:style w:type="character" w:customStyle="1" w:styleId="WW8Num17z6">
    <w:name w:val="WW8Num17z6"/>
    <w:rsid w:val="008C1446"/>
  </w:style>
  <w:style w:type="character" w:customStyle="1" w:styleId="WW8Num17z7">
    <w:name w:val="WW8Num17z7"/>
    <w:rsid w:val="008C1446"/>
  </w:style>
  <w:style w:type="character" w:customStyle="1" w:styleId="WW8Num17z8">
    <w:name w:val="WW8Num17z8"/>
    <w:rsid w:val="008C1446"/>
  </w:style>
  <w:style w:type="character" w:customStyle="1" w:styleId="WW8Num18z0">
    <w:name w:val="WW8Num18z0"/>
    <w:rsid w:val="008C1446"/>
  </w:style>
  <w:style w:type="character" w:customStyle="1" w:styleId="WW8Num18z1">
    <w:name w:val="WW8Num18z1"/>
    <w:rsid w:val="008C1446"/>
  </w:style>
  <w:style w:type="character" w:customStyle="1" w:styleId="WW8Num18z2">
    <w:name w:val="WW8Num18z2"/>
    <w:rsid w:val="008C1446"/>
  </w:style>
  <w:style w:type="character" w:customStyle="1" w:styleId="WW8Num18z3">
    <w:name w:val="WW8Num18z3"/>
    <w:rsid w:val="008C1446"/>
  </w:style>
  <w:style w:type="character" w:customStyle="1" w:styleId="WW8Num18z4">
    <w:name w:val="WW8Num18z4"/>
    <w:rsid w:val="008C1446"/>
  </w:style>
  <w:style w:type="character" w:customStyle="1" w:styleId="WW8Num18z5">
    <w:name w:val="WW8Num18z5"/>
    <w:rsid w:val="008C1446"/>
  </w:style>
  <w:style w:type="character" w:customStyle="1" w:styleId="WW8Num18z6">
    <w:name w:val="WW8Num18z6"/>
    <w:rsid w:val="008C1446"/>
  </w:style>
  <w:style w:type="character" w:customStyle="1" w:styleId="WW8Num18z7">
    <w:name w:val="WW8Num18z7"/>
    <w:rsid w:val="008C1446"/>
  </w:style>
  <w:style w:type="character" w:customStyle="1" w:styleId="WW8Num18z8">
    <w:name w:val="WW8Num18z8"/>
    <w:rsid w:val="008C1446"/>
  </w:style>
  <w:style w:type="character" w:customStyle="1" w:styleId="WW8Num19z0">
    <w:name w:val="WW8Num19z0"/>
    <w:rsid w:val="008C1446"/>
  </w:style>
  <w:style w:type="character" w:customStyle="1" w:styleId="WW8Num19z1">
    <w:name w:val="WW8Num19z1"/>
    <w:rsid w:val="008C1446"/>
    <w:rPr>
      <w:rFonts w:ascii="Symbol" w:hAnsi="Symbol" w:cs="Symbol"/>
    </w:rPr>
  </w:style>
  <w:style w:type="character" w:customStyle="1" w:styleId="WW8Num19z2">
    <w:name w:val="WW8Num19z2"/>
    <w:rsid w:val="008C1446"/>
  </w:style>
  <w:style w:type="character" w:customStyle="1" w:styleId="WW8Num19z3">
    <w:name w:val="WW8Num19z3"/>
    <w:rsid w:val="008C1446"/>
  </w:style>
  <w:style w:type="character" w:customStyle="1" w:styleId="WW8Num19z4">
    <w:name w:val="WW8Num19z4"/>
    <w:rsid w:val="008C1446"/>
  </w:style>
  <w:style w:type="character" w:customStyle="1" w:styleId="WW8Num19z5">
    <w:name w:val="WW8Num19z5"/>
    <w:rsid w:val="008C1446"/>
  </w:style>
  <w:style w:type="character" w:customStyle="1" w:styleId="WW8Num19z6">
    <w:name w:val="WW8Num19z6"/>
    <w:rsid w:val="008C1446"/>
  </w:style>
  <w:style w:type="character" w:customStyle="1" w:styleId="WW8Num19z7">
    <w:name w:val="WW8Num19z7"/>
    <w:rsid w:val="008C1446"/>
  </w:style>
  <w:style w:type="character" w:customStyle="1" w:styleId="WW8Num19z8">
    <w:name w:val="WW8Num19z8"/>
    <w:rsid w:val="008C1446"/>
  </w:style>
  <w:style w:type="character" w:customStyle="1" w:styleId="WW8Num20z0">
    <w:name w:val="WW8Num20z0"/>
    <w:rsid w:val="008C1446"/>
  </w:style>
  <w:style w:type="character" w:customStyle="1" w:styleId="WW8Num20z1">
    <w:name w:val="WW8Num20z1"/>
    <w:rsid w:val="008C1446"/>
  </w:style>
  <w:style w:type="character" w:customStyle="1" w:styleId="WW8Num20z2">
    <w:name w:val="WW8Num20z2"/>
    <w:rsid w:val="008C1446"/>
  </w:style>
  <w:style w:type="character" w:customStyle="1" w:styleId="WW8Num20z3">
    <w:name w:val="WW8Num20z3"/>
    <w:rsid w:val="008C1446"/>
  </w:style>
  <w:style w:type="character" w:customStyle="1" w:styleId="WW8Num20z4">
    <w:name w:val="WW8Num20z4"/>
    <w:rsid w:val="008C1446"/>
  </w:style>
  <w:style w:type="character" w:customStyle="1" w:styleId="WW8Num20z5">
    <w:name w:val="WW8Num20z5"/>
    <w:rsid w:val="008C1446"/>
  </w:style>
  <w:style w:type="character" w:customStyle="1" w:styleId="WW8Num20z6">
    <w:name w:val="WW8Num20z6"/>
    <w:rsid w:val="008C1446"/>
  </w:style>
  <w:style w:type="character" w:customStyle="1" w:styleId="WW8Num20z7">
    <w:name w:val="WW8Num20z7"/>
    <w:rsid w:val="008C1446"/>
  </w:style>
  <w:style w:type="character" w:customStyle="1" w:styleId="WW8Num20z8">
    <w:name w:val="WW8Num20z8"/>
    <w:rsid w:val="008C1446"/>
  </w:style>
  <w:style w:type="character" w:customStyle="1" w:styleId="WW8Num21z0">
    <w:name w:val="WW8Num21z0"/>
    <w:rsid w:val="008C1446"/>
  </w:style>
  <w:style w:type="character" w:customStyle="1" w:styleId="WW8Num21z1">
    <w:name w:val="WW8Num21z1"/>
    <w:rsid w:val="008C1446"/>
  </w:style>
  <w:style w:type="character" w:customStyle="1" w:styleId="WW8Num21z2">
    <w:name w:val="WW8Num21z2"/>
    <w:rsid w:val="008C1446"/>
  </w:style>
  <w:style w:type="character" w:customStyle="1" w:styleId="WW8Num21z3">
    <w:name w:val="WW8Num21z3"/>
    <w:rsid w:val="008C1446"/>
    <w:rPr>
      <w:rFonts w:ascii="Arial" w:eastAsia="Times New Roman" w:hAnsi="Arial" w:cs="Arial"/>
    </w:rPr>
  </w:style>
  <w:style w:type="character" w:customStyle="1" w:styleId="WW8Num21z4">
    <w:name w:val="WW8Num21z4"/>
    <w:rsid w:val="008C1446"/>
  </w:style>
  <w:style w:type="character" w:customStyle="1" w:styleId="WW8Num21z5">
    <w:name w:val="WW8Num21z5"/>
    <w:rsid w:val="008C1446"/>
  </w:style>
  <w:style w:type="character" w:customStyle="1" w:styleId="WW8Num21z6">
    <w:name w:val="WW8Num21z6"/>
    <w:rsid w:val="008C1446"/>
  </w:style>
  <w:style w:type="character" w:customStyle="1" w:styleId="WW8Num21z7">
    <w:name w:val="WW8Num21z7"/>
    <w:rsid w:val="008C1446"/>
  </w:style>
  <w:style w:type="character" w:customStyle="1" w:styleId="WW8Num21z8">
    <w:name w:val="WW8Num21z8"/>
    <w:rsid w:val="008C1446"/>
  </w:style>
  <w:style w:type="character" w:customStyle="1" w:styleId="WW8Num22z0">
    <w:name w:val="WW8Num22z0"/>
    <w:rsid w:val="008C1446"/>
  </w:style>
  <w:style w:type="character" w:customStyle="1" w:styleId="WW8Num22z1">
    <w:name w:val="WW8Num22z1"/>
    <w:rsid w:val="008C1446"/>
    <w:rPr>
      <w:rFonts w:ascii="Symbol" w:hAnsi="Symbol" w:cs="Symbol"/>
    </w:rPr>
  </w:style>
  <w:style w:type="character" w:customStyle="1" w:styleId="WW8Num22z2">
    <w:name w:val="WW8Num22z2"/>
    <w:rsid w:val="008C1446"/>
  </w:style>
  <w:style w:type="character" w:customStyle="1" w:styleId="WW8Num22z3">
    <w:name w:val="WW8Num22z3"/>
    <w:rsid w:val="008C1446"/>
  </w:style>
  <w:style w:type="character" w:customStyle="1" w:styleId="WW8Num22z4">
    <w:name w:val="WW8Num22z4"/>
    <w:rsid w:val="008C1446"/>
  </w:style>
  <w:style w:type="character" w:customStyle="1" w:styleId="WW8Num22z5">
    <w:name w:val="WW8Num22z5"/>
    <w:rsid w:val="008C1446"/>
  </w:style>
  <w:style w:type="character" w:customStyle="1" w:styleId="WW8Num22z6">
    <w:name w:val="WW8Num22z6"/>
    <w:rsid w:val="008C1446"/>
  </w:style>
  <w:style w:type="character" w:customStyle="1" w:styleId="WW8Num22z7">
    <w:name w:val="WW8Num22z7"/>
    <w:rsid w:val="008C1446"/>
  </w:style>
  <w:style w:type="character" w:customStyle="1" w:styleId="WW8Num22z8">
    <w:name w:val="WW8Num22z8"/>
    <w:rsid w:val="008C1446"/>
  </w:style>
  <w:style w:type="character" w:customStyle="1" w:styleId="WW8Num23z0">
    <w:name w:val="WW8Num23z0"/>
    <w:rsid w:val="008C1446"/>
    <w:rPr>
      <w:rFonts w:ascii="Arial" w:hAnsi="Arial" w:cs="Arial"/>
      <w:b/>
      <w:i/>
      <w:sz w:val="20"/>
      <w:szCs w:val="20"/>
    </w:rPr>
  </w:style>
  <w:style w:type="character" w:customStyle="1" w:styleId="WW8Num23z1">
    <w:name w:val="WW8Num23z1"/>
    <w:rsid w:val="008C1446"/>
  </w:style>
  <w:style w:type="character" w:customStyle="1" w:styleId="WW8Num23z2">
    <w:name w:val="WW8Num23z2"/>
    <w:rsid w:val="008C1446"/>
  </w:style>
  <w:style w:type="character" w:customStyle="1" w:styleId="WW8Num23z3">
    <w:name w:val="WW8Num23z3"/>
    <w:rsid w:val="008C1446"/>
  </w:style>
  <w:style w:type="character" w:customStyle="1" w:styleId="WW8Num23z4">
    <w:name w:val="WW8Num23z4"/>
    <w:rsid w:val="008C1446"/>
  </w:style>
  <w:style w:type="character" w:customStyle="1" w:styleId="WW8Num23z5">
    <w:name w:val="WW8Num23z5"/>
    <w:rsid w:val="008C1446"/>
  </w:style>
  <w:style w:type="character" w:customStyle="1" w:styleId="WW8Num23z6">
    <w:name w:val="WW8Num23z6"/>
    <w:rsid w:val="008C1446"/>
  </w:style>
  <w:style w:type="character" w:customStyle="1" w:styleId="WW8Num23z7">
    <w:name w:val="WW8Num23z7"/>
    <w:rsid w:val="008C1446"/>
  </w:style>
  <w:style w:type="character" w:customStyle="1" w:styleId="WW8Num23z8">
    <w:name w:val="WW8Num23z8"/>
    <w:rsid w:val="008C1446"/>
  </w:style>
  <w:style w:type="character" w:customStyle="1" w:styleId="WW8Num24z0">
    <w:name w:val="WW8Num24z0"/>
    <w:rsid w:val="008C1446"/>
  </w:style>
  <w:style w:type="character" w:customStyle="1" w:styleId="WW8Num24z1">
    <w:name w:val="WW8Num24z1"/>
    <w:rsid w:val="008C1446"/>
  </w:style>
  <w:style w:type="character" w:customStyle="1" w:styleId="WW8Num24z2">
    <w:name w:val="WW8Num24z2"/>
    <w:rsid w:val="008C1446"/>
  </w:style>
  <w:style w:type="character" w:customStyle="1" w:styleId="WW8Num24z3">
    <w:name w:val="WW8Num24z3"/>
    <w:rsid w:val="008C1446"/>
  </w:style>
  <w:style w:type="character" w:customStyle="1" w:styleId="WW8Num24z4">
    <w:name w:val="WW8Num24z4"/>
    <w:rsid w:val="008C1446"/>
  </w:style>
  <w:style w:type="character" w:customStyle="1" w:styleId="WW8Num24z5">
    <w:name w:val="WW8Num24z5"/>
    <w:rsid w:val="008C1446"/>
  </w:style>
  <w:style w:type="character" w:customStyle="1" w:styleId="WW8Num24z6">
    <w:name w:val="WW8Num24z6"/>
    <w:rsid w:val="008C1446"/>
  </w:style>
  <w:style w:type="character" w:customStyle="1" w:styleId="WW8Num24z7">
    <w:name w:val="WW8Num24z7"/>
    <w:rsid w:val="008C1446"/>
  </w:style>
  <w:style w:type="character" w:customStyle="1" w:styleId="WW8Num24z8">
    <w:name w:val="WW8Num24z8"/>
    <w:rsid w:val="008C1446"/>
  </w:style>
  <w:style w:type="character" w:customStyle="1" w:styleId="WW8Num25z0">
    <w:name w:val="WW8Num25z0"/>
    <w:rsid w:val="008C1446"/>
  </w:style>
  <w:style w:type="character" w:customStyle="1" w:styleId="WW8Num25z1">
    <w:name w:val="WW8Num25z1"/>
    <w:rsid w:val="008C1446"/>
  </w:style>
  <w:style w:type="character" w:customStyle="1" w:styleId="WW8Num25z2">
    <w:name w:val="WW8Num25z2"/>
    <w:rsid w:val="008C1446"/>
  </w:style>
  <w:style w:type="character" w:customStyle="1" w:styleId="WW8Num25z3">
    <w:name w:val="WW8Num25z3"/>
    <w:rsid w:val="008C1446"/>
  </w:style>
  <w:style w:type="character" w:customStyle="1" w:styleId="WW8Num25z4">
    <w:name w:val="WW8Num25z4"/>
    <w:rsid w:val="008C1446"/>
  </w:style>
  <w:style w:type="character" w:customStyle="1" w:styleId="WW8Num25z5">
    <w:name w:val="WW8Num25z5"/>
    <w:rsid w:val="008C1446"/>
  </w:style>
  <w:style w:type="character" w:customStyle="1" w:styleId="WW8Num25z6">
    <w:name w:val="WW8Num25z6"/>
    <w:rsid w:val="008C1446"/>
  </w:style>
  <w:style w:type="character" w:customStyle="1" w:styleId="WW8Num25z7">
    <w:name w:val="WW8Num25z7"/>
    <w:rsid w:val="008C1446"/>
  </w:style>
  <w:style w:type="character" w:customStyle="1" w:styleId="WW8Num25z8">
    <w:name w:val="WW8Num25z8"/>
    <w:rsid w:val="008C1446"/>
  </w:style>
  <w:style w:type="character" w:customStyle="1" w:styleId="WW8Num26z0">
    <w:name w:val="WW8Num26z0"/>
    <w:rsid w:val="008C1446"/>
  </w:style>
  <w:style w:type="character" w:customStyle="1" w:styleId="WW8Num26z1">
    <w:name w:val="WW8Num26z1"/>
    <w:rsid w:val="008C1446"/>
  </w:style>
  <w:style w:type="character" w:customStyle="1" w:styleId="WW8Num26z2">
    <w:name w:val="WW8Num26z2"/>
    <w:rsid w:val="008C1446"/>
  </w:style>
  <w:style w:type="character" w:customStyle="1" w:styleId="WW8Num26z3">
    <w:name w:val="WW8Num26z3"/>
    <w:rsid w:val="008C1446"/>
  </w:style>
  <w:style w:type="character" w:customStyle="1" w:styleId="WW8Num26z4">
    <w:name w:val="WW8Num26z4"/>
    <w:rsid w:val="008C1446"/>
  </w:style>
  <w:style w:type="character" w:customStyle="1" w:styleId="WW8Num26z5">
    <w:name w:val="WW8Num26z5"/>
    <w:rsid w:val="008C1446"/>
  </w:style>
  <w:style w:type="character" w:customStyle="1" w:styleId="WW8Num26z6">
    <w:name w:val="WW8Num26z6"/>
    <w:rsid w:val="008C1446"/>
  </w:style>
  <w:style w:type="character" w:customStyle="1" w:styleId="WW8Num26z7">
    <w:name w:val="WW8Num26z7"/>
    <w:rsid w:val="008C1446"/>
  </w:style>
  <w:style w:type="character" w:customStyle="1" w:styleId="WW8Num26z8">
    <w:name w:val="WW8Num26z8"/>
    <w:rsid w:val="008C1446"/>
  </w:style>
  <w:style w:type="character" w:customStyle="1" w:styleId="WW8Num27z0">
    <w:name w:val="WW8Num27z0"/>
    <w:rsid w:val="008C1446"/>
  </w:style>
  <w:style w:type="character" w:customStyle="1" w:styleId="WW8Num27z1">
    <w:name w:val="WW8Num27z1"/>
    <w:rsid w:val="008C1446"/>
  </w:style>
  <w:style w:type="character" w:customStyle="1" w:styleId="WW8Num27z2">
    <w:name w:val="WW8Num27z2"/>
    <w:rsid w:val="008C1446"/>
  </w:style>
  <w:style w:type="character" w:customStyle="1" w:styleId="WW8Num27z3">
    <w:name w:val="WW8Num27z3"/>
    <w:rsid w:val="008C1446"/>
  </w:style>
  <w:style w:type="character" w:customStyle="1" w:styleId="WW8Num27z4">
    <w:name w:val="WW8Num27z4"/>
    <w:rsid w:val="008C1446"/>
  </w:style>
  <w:style w:type="character" w:customStyle="1" w:styleId="WW8Num27z5">
    <w:name w:val="WW8Num27z5"/>
    <w:rsid w:val="008C1446"/>
  </w:style>
  <w:style w:type="character" w:customStyle="1" w:styleId="WW8Num27z6">
    <w:name w:val="WW8Num27z6"/>
    <w:rsid w:val="008C1446"/>
  </w:style>
  <w:style w:type="character" w:customStyle="1" w:styleId="WW8Num27z7">
    <w:name w:val="WW8Num27z7"/>
    <w:rsid w:val="008C1446"/>
  </w:style>
  <w:style w:type="character" w:customStyle="1" w:styleId="WW8Num27z8">
    <w:name w:val="WW8Num27z8"/>
    <w:rsid w:val="008C1446"/>
  </w:style>
  <w:style w:type="character" w:customStyle="1" w:styleId="WW8Num28z0">
    <w:name w:val="WW8Num28z0"/>
    <w:rsid w:val="008C1446"/>
    <w:rPr>
      <w:rFonts w:ascii="Symbol" w:hAnsi="Symbol" w:cs="Symbol"/>
    </w:rPr>
  </w:style>
  <w:style w:type="character" w:customStyle="1" w:styleId="WW8Num28z1">
    <w:name w:val="WW8Num28z1"/>
    <w:rsid w:val="008C1446"/>
  </w:style>
  <w:style w:type="character" w:customStyle="1" w:styleId="WW8Num28z2">
    <w:name w:val="WW8Num28z2"/>
    <w:rsid w:val="008C1446"/>
    <w:rPr>
      <w:rFonts w:ascii="Wingdings" w:hAnsi="Wingdings" w:cs="Wingdings"/>
    </w:rPr>
  </w:style>
  <w:style w:type="character" w:customStyle="1" w:styleId="WW8Num28z4">
    <w:name w:val="WW8Num28z4"/>
    <w:rsid w:val="008C1446"/>
    <w:rPr>
      <w:rFonts w:ascii="Courier New" w:hAnsi="Courier New" w:cs="Courier New"/>
    </w:rPr>
  </w:style>
  <w:style w:type="character" w:customStyle="1" w:styleId="WW8Num29z0">
    <w:name w:val="WW8Num29z0"/>
    <w:rsid w:val="008C1446"/>
  </w:style>
  <w:style w:type="character" w:customStyle="1" w:styleId="WW8Num29z1">
    <w:name w:val="WW8Num29z1"/>
    <w:rsid w:val="008C1446"/>
  </w:style>
  <w:style w:type="character" w:customStyle="1" w:styleId="WW8Num29z2">
    <w:name w:val="WW8Num29z2"/>
    <w:rsid w:val="008C1446"/>
  </w:style>
  <w:style w:type="character" w:customStyle="1" w:styleId="WW8Num29z3">
    <w:name w:val="WW8Num29z3"/>
    <w:rsid w:val="008C1446"/>
  </w:style>
  <w:style w:type="character" w:customStyle="1" w:styleId="WW8Num29z4">
    <w:name w:val="WW8Num29z4"/>
    <w:rsid w:val="008C1446"/>
  </w:style>
  <w:style w:type="character" w:customStyle="1" w:styleId="WW8Num29z5">
    <w:name w:val="WW8Num29z5"/>
    <w:rsid w:val="008C1446"/>
  </w:style>
  <w:style w:type="character" w:customStyle="1" w:styleId="WW8Num29z6">
    <w:name w:val="WW8Num29z6"/>
    <w:rsid w:val="008C1446"/>
  </w:style>
  <w:style w:type="character" w:customStyle="1" w:styleId="WW8Num29z7">
    <w:name w:val="WW8Num29z7"/>
    <w:rsid w:val="008C1446"/>
  </w:style>
  <w:style w:type="character" w:customStyle="1" w:styleId="WW8Num29z8">
    <w:name w:val="WW8Num29z8"/>
    <w:rsid w:val="008C1446"/>
  </w:style>
  <w:style w:type="character" w:customStyle="1" w:styleId="WW8Num30z0">
    <w:name w:val="WW8Num30z0"/>
    <w:rsid w:val="008C1446"/>
    <w:rPr>
      <w:rFonts w:ascii="Arial" w:eastAsia="Times New Roman" w:hAnsi="Arial" w:cs="Arial"/>
      <w:color w:val="4F81BD"/>
      <w:sz w:val="20"/>
      <w:szCs w:val="20"/>
    </w:rPr>
  </w:style>
  <w:style w:type="character" w:customStyle="1" w:styleId="WW8Num30z1">
    <w:name w:val="WW8Num30z1"/>
    <w:rsid w:val="008C1446"/>
    <w:rPr>
      <w:rFonts w:ascii="Courier New" w:hAnsi="Courier New" w:cs="Courier New"/>
    </w:rPr>
  </w:style>
  <w:style w:type="character" w:customStyle="1" w:styleId="WW8Num30z2">
    <w:name w:val="WW8Num30z2"/>
    <w:rsid w:val="008C1446"/>
    <w:rPr>
      <w:rFonts w:ascii="Wingdings" w:hAnsi="Wingdings" w:cs="Wingdings"/>
    </w:rPr>
  </w:style>
  <w:style w:type="character" w:customStyle="1" w:styleId="WW8Num30z3">
    <w:name w:val="WW8Num30z3"/>
    <w:rsid w:val="008C1446"/>
    <w:rPr>
      <w:rFonts w:ascii="Symbol" w:hAnsi="Symbol" w:cs="Symbol"/>
    </w:rPr>
  </w:style>
  <w:style w:type="character" w:customStyle="1" w:styleId="WW8Num31z0">
    <w:name w:val="WW8Num31z0"/>
    <w:rsid w:val="008C1446"/>
    <w:rPr>
      <w:rFonts w:ascii="Arial" w:hAnsi="Arial" w:cs="Arial"/>
      <w:sz w:val="20"/>
      <w:szCs w:val="20"/>
    </w:rPr>
  </w:style>
  <w:style w:type="character" w:customStyle="1" w:styleId="WW8Num31z1">
    <w:name w:val="WW8Num31z1"/>
    <w:rsid w:val="008C1446"/>
    <w:rPr>
      <w:rFonts w:ascii="Arial" w:hAnsi="Arial" w:cs="Arial"/>
      <w:sz w:val="20"/>
      <w:szCs w:val="20"/>
    </w:rPr>
  </w:style>
  <w:style w:type="character" w:customStyle="1" w:styleId="WW8Num31z2">
    <w:name w:val="WW8Num31z2"/>
    <w:rsid w:val="008C1446"/>
    <w:rPr>
      <w:rFonts w:ascii="Arial" w:hAnsi="Arial" w:cs="Arial"/>
      <w:color w:val="0070C0"/>
      <w:sz w:val="20"/>
      <w:szCs w:val="20"/>
    </w:rPr>
  </w:style>
  <w:style w:type="character" w:customStyle="1" w:styleId="WW8Num31z3">
    <w:name w:val="WW8Num31z3"/>
    <w:rsid w:val="008C1446"/>
  </w:style>
  <w:style w:type="character" w:customStyle="1" w:styleId="WW8Num31z4">
    <w:name w:val="WW8Num31z4"/>
    <w:rsid w:val="008C1446"/>
  </w:style>
  <w:style w:type="character" w:customStyle="1" w:styleId="WW8Num31z5">
    <w:name w:val="WW8Num31z5"/>
    <w:rsid w:val="008C1446"/>
  </w:style>
  <w:style w:type="character" w:customStyle="1" w:styleId="WW8Num31z6">
    <w:name w:val="WW8Num31z6"/>
    <w:rsid w:val="008C1446"/>
  </w:style>
  <w:style w:type="character" w:customStyle="1" w:styleId="WW8Num31z7">
    <w:name w:val="WW8Num31z7"/>
    <w:rsid w:val="008C1446"/>
  </w:style>
  <w:style w:type="character" w:customStyle="1" w:styleId="WW8Num31z8">
    <w:name w:val="WW8Num31z8"/>
    <w:rsid w:val="008C1446"/>
  </w:style>
  <w:style w:type="character" w:customStyle="1" w:styleId="WW8Num32z0">
    <w:name w:val="WW8Num32z0"/>
    <w:rsid w:val="008C1446"/>
    <w:rPr>
      <w:rFonts w:ascii="Arial" w:eastAsia="Times New Roman" w:hAnsi="Arial" w:cs="Arial"/>
    </w:rPr>
  </w:style>
  <w:style w:type="character" w:customStyle="1" w:styleId="WW8Num32z1">
    <w:name w:val="WW8Num32z1"/>
    <w:rsid w:val="008C1446"/>
    <w:rPr>
      <w:rFonts w:ascii="Courier New" w:hAnsi="Courier New" w:cs="Courier New"/>
    </w:rPr>
  </w:style>
  <w:style w:type="character" w:customStyle="1" w:styleId="WW8Num32z2">
    <w:name w:val="WW8Num32z2"/>
    <w:rsid w:val="008C1446"/>
    <w:rPr>
      <w:rFonts w:ascii="Wingdings" w:hAnsi="Wingdings" w:cs="Wingdings"/>
    </w:rPr>
  </w:style>
  <w:style w:type="character" w:customStyle="1" w:styleId="WW8Num32z3">
    <w:name w:val="WW8Num32z3"/>
    <w:rsid w:val="008C1446"/>
    <w:rPr>
      <w:rFonts w:ascii="Symbol" w:hAnsi="Symbol" w:cs="Symbol"/>
    </w:rPr>
  </w:style>
  <w:style w:type="character" w:customStyle="1" w:styleId="WW8Num33z0">
    <w:name w:val="WW8Num33z0"/>
    <w:rsid w:val="008C1446"/>
    <w:rPr>
      <w:rFonts w:ascii="Arial" w:eastAsia="Times New Roman" w:hAnsi="Arial" w:cs="Arial"/>
    </w:rPr>
  </w:style>
  <w:style w:type="character" w:customStyle="1" w:styleId="WW8Num33z1">
    <w:name w:val="WW8Num33z1"/>
    <w:rsid w:val="008C1446"/>
    <w:rPr>
      <w:rFonts w:ascii="Courier New" w:hAnsi="Courier New" w:cs="Courier New"/>
    </w:rPr>
  </w:style>
  <w:style w:type="character" w:customStyle="1" w:styleId="WW8Num33z2">
    <w:name w:val="WW8Num33z2"/>
    <w:rsid w:val="008C1446"/>
    <w:rPr>
      <w:rFonts w:ascii="Wingdings" w:hAnsi="Wingdings" w:cs="Wingdings"/>
    </w:rPr>
  </w:style>
  <w:style w:type="character" w:customStyle="1" w:styleId="WW8Num33z3">
    <w:name w:val="WW8Num33z3"/>
    <w:rsid w:val="008C1446"/>
    <w:rPr>
      <w:rFonts w:ascii="Symbol" w:hAnsi="Symbol" w:cs="Symbol"/>
    </w:rPr>
  </w:style>
  <w:style w:type="character" w:customStyle="1" w:styleId="WW8Num34z0">
    <w:name w:val="WW8Num34z0"/>
    <w:rsid w:val="008C1446"/>
  </w:style>
  <w:style w:type="character" w:customStyle="1" w:styleId="WW8Num34z1">
    <w:name w:val="WW8Num34z1"/>
    <w:rsid w:val="008C1446"/>
  </w:style>
  <w:style w:type="character" w:customStyle="1" w:styleId="WW8Num34z2">
    <w:name w:val="WW8Num34z2"/>
    <w:rsid w:val="008C1446"/>
  </w:style>
  <w:style w:type="character" w:customStyle="1" w:styleId="WW8Num34z3">
    <w:name w:val="WW8Num34z3"/>
    <w:rsid w:val="008C1446"/>
  </w:style>
  <w:style w:type="character" w:customStyle="1" w:styleId="WW8Num34z4">
    <w:name w:val="WW8Num34z4"/>
    <w:rsid w:val="008C1446"/>
  </w:style>
  <w:style w:type="character" w:customStyle="1" w:styleId="WW8Num34z5">
    <w:name w:val="WW8Num34z5"/>
    <w:rsid w:val="008C1446"/>
  </w:style>
  <w:style w:type="character" w:customStyle="1" w:styleId="WW8Num34z6">
    <w:name w:val="WW8Num34z6"/>
    <w:rsid w:val="008C1446"/>
  </w:style>
  <w:style w:type="character" w:customStyle="1" w:styleId="WW8Num34z7">
    <w:name w:val="WW8Num34z7"/>
    <w:rsid w:val="008C1446"/>
  </w:style>
  <w:style w:type="character" w:customStyle="1" w:styleId="WW8Num34z8">
    <w:name w:val="WW8Num34z8"/>
    <w:rsid w:val="008C1446"/>
  </w:style>
  <w:style w:type="character" w:customStyle="1" w:styleId="WW8Num35z0">
    <w:name w:val="WW8Num35z0"/>
    <w:rsid w:val="008C1446"/>
    <w:rPr>
      <w:rFonts w:ascii="Arial" w:hAnsi="Arial" w:cs="Arial"/>
      <w:b/>
      <w:i/>
      <w:sz w:val="20"/>
      <w:szCs w:val="20"/>
    </w:rPr>
  </w:style>
  <w:style w:type="character" w:customStyle="1" w:styleId="WW8Num35z1">
    <w:name w:val="WW8Num35z1"/>
    <w:rsid w:val="008C1446"/>
    <w:rPr>
      <w:rFonts w:ascii="Arial" w:hAnsi="Arial" w:cs="Arial"/>
      <w:sz w:val="20"/>
      <w:szCs w:val="20"/>
    </w:rPr>
  </w:style>
  <w:style w:type="character" w:customStyle="1" w:styleId="WW8Num35z2">
    <w:name w:val="WW8Num35z2"/>
    <w:rsid w:val="008C1446"/>
  </w:style>
  <w:style w:type="character" w:customStyle="1" w:styleId="WW8Num35z3">
    <w:name w:val="WW8Num35z3"/>
    <w:rsid w:val="008C1446"/>
  </w:style>
  <w:style w:type="character" w:customStyle="1" w:styleId="WW8Num35z4">
    <w:name w:val="WW8Num35z4"/>
    <w:rsid w:val="008C1446"/>
  </w:style>
  <w:style w:type="character" w:customStyle="1" w:styleId="WW8Num35z5">
    <w:name w:val="WW8Num35z5"/>
    <w:rsid w:val="008C1446"/>
  </w:style>
  <w:style w:type="character" w:customStyle="1" w:styleId="WW8Num35z6">
    <w:name w:val="WW8Num35z6"/>
    <w:rsid w:val="008C1446"/>
  </w:style>
  <w:style w:type="character" w:customStyle="1" w:styleId="WW8Num35z7">
    <w:name w:val="WW8Num35z7"/>
    <w:rsid w:val="008C1446"/>
  </w:style>
  <w:style w:type="character" w:customStyle="1" w:styleId="WW8Num35z8">
    <w:name w:val="WW8Num35z8"/>
    <w:rsid w:val="008C1446"/>
  </w:style>
  <w:style w:type="character" w:customStyle="1" w:styleId="WW8Num36z0">
    <w:name w:val="WW8Num36z0"/>
    <w:rsid w:val="008C1446"/>
  </w:style>
  <w:style w:type="character" w:customStyle="1" w:styleId="WW8Num36z1">
    <w:name w:val="WW8Num36z1"/>
    <w:rsid w:val="008C1446"/>
  </w:style>
  <w:style w:type="character" w:customStyle="1" w:styleId="WW8Num36z2">
    <w:name w:val="WW8Num36z2"/>
    <w:rsid w:val="008C1446"/>
  </w:style>
  <w:style w:type="character" w:customStyle="1" w:styleId="WW8Num36z3">
    <w:name w:val="WW8Num36z3"/>
    <w:rsid w:val="008C1446"/>
  </w:style>
  <w:style w:type="character" w:customStyle="1" w:styleId="WW8Num36z4">
    <w:name w:val="WW8Num36z4"/>
    <w:rsid w:val="008C1446"/>
  </w:style>
  <w:style w:type="character" w:customStyle="1" w:styleId="WW8Num36z5">
    <w:name w:val="WW8Num36z5"/>
    <w:rsid w:val="008C1446"/>
  </w:style>
  <w:style w:type="character" w:customStyle="1" w:styleId="WW8Num36z6">
    <w:name w:val="WW8Num36z6"/>
    <w:rsid w:val="008C1446"/>
  </w:style>
  <w:style w:type="character" w:customStyle="1" w:styleId="WW8Num36z7">
    <w:name w:val="WW8Num36z7"/>
    <w:rsid w:val="008C1446"/>
  </w:style>
  <w:style w:type="character" w:customStyle="1" w:styleId="WW8Num36z8">
    <w:name w:val="WW8Num36z8"/>
    <w:rsid w:val="008C1446"/>
  </w:style>
  <w:style w:type="character" w:customStyle="1" w:styleId="WW8Num37z0">
    <w:name w:val="WW8Num37z0"/>
    <w:rsid w:val="008C1446"/>
  </w:style>
  <w:style w:type="character" w:customStyle="1" w:styleId="WW8Num37z1">
    <w:name w:val="WW8Num37z1"/>
    <w:rsid w:val="008C1446"/>
  </w:style>
  <w:style w:type="character" w:customStyle="1" w:styleId="WW8Num37z2">
    <w:name w:val="WW8Num37z2"/>
    <w:rsid w:val="008C1446"/>
  </w:style>
  <w:style w:type="character" w:customStyle="1" w:styleId="WW8Num37z3">
    <w:name w:val="WW8Num37z3"/>
    <w:rsid w:val="008C1446"/>
    <w:rPr>
      <w:rFonts w:ascii="Symbol" w:hAnsi="Symbol" w:cs="Symbol"/>
    </w:rPr>
  </w:style>
  <w:style w:type="character" w:customStyle="1" w:styleId="WW8Num37z4">
    <w:name w:val="WW8Num37z4"/>
    <w:rsid w:val="008C1446"/>
    <w:rPr>
      <w:rFonts w:ascii="Courier New" w:hAnsi="Courier New" w:cs="Courier New"/>
    </w:rPr>
  </w:style>
  <w:style w:type="character" w:customStyle="1" w:styleId="WW8Num37z5">
    <w:name w:val="WW8Num37z5"/>
    <w:rsid w:val="008C1446"/>
    <w:rPr>
      <w:rFonts w:ascii="Wingdings" w:hAnsi="Wingdings" w:cs="Wingdings"/>
    </w:rPr>
  </w:style>
  <w:style w:type="character" w:customStyle="1" w:styleId="WW8Num38z0">
    <w:name w:val="WW8Num38z0"/>
    <w:rsid w:val="008C1446"/>
  </w:style>
  <w:style w:type="character" w:customStyle="1" w:styleId="WW8Num38z1">
    <w:name w:val="WW8Num38z1"/>
    <w:rsid w:val="008C1446"/>
  </w:style>
  <w:style w:type="character" w:customStyle="1" w:styleId="WW8Num38z2">
    <w:name w:val="WW8Num38z2"/>
    <w:rsid w:val="008C1446"/>
  </w:style>
  <w:style w:type="character" w:customStyle="1" w:styleId="WW8Num38z3">
    <w:name w:val="WW8Num38z3"/>
    <w:rsid w:val="008C1446"/>
  </w:style>
  <w:style w:type="character" w:customStyle="1" w:styleId="WW8Num38z4">
    <w:name w:val="WW8Num38z4"/>
    <w:rsid w:val="008C1446"/>
  </w:style>
  <w:style w:type="character" w:customStyle="1" w:styleId="WW8Num38z5">
    <w:name w:val="WW8Num38z5"/>
    <w:rsid w:val="008C1446"/>
  </w:style>
  <w:style w:type="character" w:customStyle="1" w:styleId="WW8Num38z6">
    <w:name w:val="WW8Num38z6"/>
    <w:rsid w:val="008C1446"/>
  </w:style>
  <w:style w:type="character" w:customStyle="1" w:styleId="WW8Num38z7">
    <w:name w:val="WW8Num38z7"/>
    <w:rsid w:val="008C1446"/>
  </w:style>
  <w:style w:type="character" w:customStyle="1" w:styleId="WW8Num38z8">
    <w:name w:val="WW8Num38z8"/>
    <w:rsid w:val="008C1446"/>
  </w:style>
  <w:style w:type="character" w:customStyle="1" w:styleId="WW8Num39z0">
    <w:name w:val="WW8Num39z0"/>
    <w:rsid w:val="008C1446"/>
    <w:rPr>
      <w:rFonts w:ascii="Arial" w:hAnsi="Arial" w:cs="Arial"/>
      <w:color w:val="4F81BD"/>
      <w:sz w:val="20"/>
      <w:szCs w:val="20"/>
    </w:rPr>
  </w:style>
  <w:style w:type="character" w:customStyle="1" w:styleId="WW8Num39z1">
    <w:name w:val="WW8Num39z1"/>
    <w:rsid w:val="008C1446"/>
  </w:style>
  <w:style w:type="character" w:customStyle="1" w:styleId="WW8Num39z2">
    <w:name w:val="WW8Num39z2"/>
    <w:rsid w:val="008C1446"/>
  </w:style>
  <w:style w:type="character" w:customStyle="1" w:styleId="WW8Num39z3">
    <w:name w:val="WW8Num39z3"/>
    <w:rsid w:val="008C1446"/>
  </w:style>
  <w:style w:type="character" w:customStyle="1" w:styleId="WW8Num39z4">
    <w:name w:val="WW8Num39z4"/>
    <w:rsid w:val="008C1446"/>
  </w:style>
  <w:style w:type="character" w:customStyle="1" w:styleId="WW8Num39z5">
    <w:name w:val="WW8Num39z5"/>
    <w:rsid w:val="008C1446"/>
  </w:style>
  <w:style w:type="character" w:customStyle="1" w:styleId="WW8Num39z6">
    <w:name w:val="WW8Num39z6"/>
    <w:rsid w:val="008C1446"/>
  </w:style>
  <w:style w:type="character" w:customStyle="1" w:styleId="WW8Num39z7">
    <w:name w:val="WW8Num39z7"/>
    <w:rsid w:val="008C1446"/>
  </w:style>
  <w:style w:type="character" w:customStyle="1" w:styleId="WW8Num39z8">
    <w:name w:val="WW8Num39z8"/>
    <w:rsid w:val="008C1446"/>
  </w:style>
  <w:style w:type="character" w:customStyle="1" w:styleId="WW8Num40z0">
    <w:name w:val="WW8Num40z0"/>
    <w:rsid w:val="008C1446"/>
  </w:style>
  <w:style w:type="character" w:customStyle="1" w:styleId="WW8Num40z1">
    <w:name w:val="WW8Num40z1"/>
    <w:rsid w:val="008C1446"/>
  </w:style>
  <w:style w:type="character" w:customStyle="1" w:styleId="WW8Num40z2">
    <w:name w:val="WW8Num40z2"/>
    <w:rsid w:val="008C1446"/>
  </w:style>
  <w:style w:type="character" w:customStyle="1" w:styleId="WW8Num40z3">
    <w:name w:val="WW8Num40z3"/>
    <w:rsid w:val="008C1446"/>
  </w:style>
  <w:style w:type="character" w:customStyle="1" w:styleId="WW8Num40z4">
    <w:name w:val="WW8Num40z4"/>
    <w:rsid w:val="008C1446"/>
  </w:style>
  <w:style w:type="character" w:customStyle="1" w:styleId="WW8Num40z5">
    <w:name w:val="WW8Num40z5"/>
    <w:rsid w:val="008C1446"/>
  </w:style>
  <w:style w:type="character" w:customStyle="1" w:styleId="WW8Num40z6">
    <w:name w:val="WW8Num40z6"/>
    <w:rsid w:val="008C1446"/>
  </w:style>
  <w:style w:type="character" w:customStyle="1" w:styleId="WW8Num40z7">
    <w:name w:val="WW8Num40z7"/>
    <w:rsid w:val="008C1446"/>
  </w:style>
  <w:style w:type="character" w:customStyle="1" w:styleId="WW8Num40z8">
    <w:name w:val="WW8Num40z8"/>
    <w:rsid w:val="008C1446"/>
  </w:style>
  <w:style w:type="character" w:customStyle="1" w:styleId="Fuentedeprrafopredeter1">
    <w:name w:val="Fuente de párrafo predeter.1"/>
    <w:rsid w:val="008C1446"/>
  </w:style>
  <w:style w:type="character" w:styleId="TecladoHTML">
    <w:name w:val="HTML Keyboard"/>
    <w:rsid w:val="008C1446"/>
    <w:rPr>
      <w:rFonts w:ascii="Arial Unicode MS" w:eastAsia="Arial Unicode MS" w:hAnsi="Arial Unicode MS" w:cs="Arial Unicode MS"/>
      <w:sz w:val="20"/>
      <w:szCs w:val="20"/>
    </w:rPr>
  </w:style>
  <w:style w:type="character" w:customStyle="1" w:styleId="TextodegloboCar">
    <w:name w:val="Texto de globo Car"/>
    <w:rsid w:val="008C1446"/>
    <w:rPr>
      <w:rFonts w:ascii="Tahoma" w:hAnsi="Tahoma" w:cs="Tahoma"/>
      <w:sz w:val="16"/>
      <w:szCs w:val="16"/>
      <w:lang w:val="ca-ES"/>
    </w:rPr>
  </w:style>
  <w:style w:type="character" w:styleId="Hipervnculo">
    <w:name w:val="Hyperlink"/>
    <w:rsid w:val="008C1446"/>
    <w:rPr>
      <w:color w:val="0000FF"/>
      <w:u w:val="single"/>
    </w:rPr>
  </w:style>
  <w:style w:type="paragraph" w:customStyle="1" w:styleId="Encapalament">
    <w:name w:val="Encapçalament"/>
    <w:basedOn w:val="Normal"/>
    <w:next w:val="Textoindependiente"/>
    <w:rsid w:val="008C1446"/>
    <w:pPr>
      <w:suppressAutoHyphens w:val="0"/>
      <w:jc w:val="center"/>
    </w:pPr>
    <w:rPr>
      <w:b/>
      <w:sz w:val="28"/>
      <w:szCs w:val="20"/>
      <w:lang w:val="es-ES_tradnl"/>
    </w:rPr>
  </w:style>
  <w:style w:type="paragraph" w:styleId="Textoindependiente">
    <w:name w:val="Body Text"/>
    <w:basedOn w:val="Normal"/>
    <w:rsid w:val="008C1446"/>
    <w:pPr>
      <w:spacing w:after="140" w:line="288" w:lineRule="auto"/>
    </w:pPr>
  </w:style>
  <w:style w:type="paragraph" w:styleId="Lista">
    <w:name w:val="List"/>
    <w:basedOn w:val="Textoindependiente"/>
    <w:rsid w:val="008C1446"/>
    <w:rPr>
      <w:rFonts w:cs="Mangal"/>
    </w:rPr>
  </w:style>
  <w:style w:type="paragraph" w:styleId="Epgrafe">
    <w:name w:val="caption"/>
    <w:basedOn w:val="Normal"/>
    <w:qFormat/>
    <w:rsid w:val="008C1446"/>
    <w:pPr>
      <w:suppressLineNumbers/>
      <w:spacing w:before="120" w:after="120"/>
    </w:pPr>
    <w:rPr>
      <w:rFonts w:cs="Mangal"/>
      <w:i/>
      <w:iCs/>
    </w:rPr>
  </w:style>
  <w:style w:type="paragraph" w:customStyle="1" w:styleId="ndex">
    <w:name w:val="Índex"/>
    <w:basedOn w:val="Normal"/>
    <w:rsid w:val="008C1446"/>
    <w:pPr>
      <w:suppressLineNumbers/>
    </w:pPr>
    <w:rPr>
      <w:rFonts w:cs="Mangal"/>
    </w:rPr>
  </w:style>
  <w:style w:type="paragraph" w:styleId="Encabezado">
    <w:name w:val="header"/>
    <w:basedOn w:val="Normal"/>
    <w:rsid w:val="008C1446"/>
    <w:pPr>
      <w:tabs>
        <w:tab w:val="center" w:pos="4153"/>
        <w:tab w:val="right" w:pos="8306"/>
      </w:tabs>
    </w:pPr>
    <w:rPr>
      <w:sz w:val="20"/>
      <w:szCs w:val="20"/>
    </w:rPr>
  </w:style>
  <w:style w:type="paragraph" w:styleId="Piedepgina">
    <w:name w:val="footer"/>
    <w:basedOn w:val="Normal"/>
    <w:rsid w:val="008C1446"/>
    <w:pPr>
      <w:tabs>
        <w:tab w:val="center" w:pos="4252"/>
        <w:tab w:val="right" w:pos="8504"/>
      </w:tabs>
    </w:pPr>
  </w:style>
  <w:style w:type="paragraph" w:styleId="Sangradetextonormal">
    <w:name w:val="Body Text Indent"/>
    <w:basedOn w:val="Normal"/>
    <w:rsid w:val="008C1446"/>
    <w:pPr>
      <w:suppressAutoHyphens w:val="0"/>
      <w:ind w:left="1440" w:hanging="732"/>
    </w:pPr>
    <w:rPr>
      <w:sz w:val="20"/>
      <w:szCs w:val="20"/>
    </w:rPr>
  </w:style>
  <w:style w:type="paragraph" w:styleId="NormalWeb">
    <w:name w:val="Normal (Web)"/>
    <w:basedOn w:val="Normal"/>
    <w:uiPriority w:val="99"/>
    <w:rsid w:val="008C1446"/>
    <w:pPr>
      <w:suppressAutoHyphens w:val="0"/>
      <w:spacing w:before="280" w:after="280"/>
    </w:pPr>
    <w:rPr>
      <w:rFonts w:ascii="Arial Unicode MS" w:eastAsia="Arial Unicode MS" w:hAnsi="Arial Unicode MS" w:cs="Arial Unicode MS"/>
      <w:lang w:val="es-ES"/>
    </w:rPr>
  </w:style>
  <w:style w:type="paragraph" w:customStyle="1" w:styleId="Sangra2detindependiente1">
    <w:name w:val="Sangría 2 de t. independiente1"/>
    <w:basedOn w:val="Normal"/>
    <w:rsid w:val="008C1446"/>
    <w:pPr>
      <w:suppressAutoHyphens w:val="0"/>
      <w:ind w:left="708"/>
      <w:jc w:val="both"/>
    </w:pPr>
    <w:rPr>
      <w:rFonts w:ascii="Arial" w:hAnsi="Arial" w:cs="Arial"/>
      <w:lang w:val="es-ES"/>
    </w:rPr>
  </w:style>
  <w:style w:type="paragraph" w:customStyle="1" w:styleId="Sangra3detindependiente1">
    <w:name w:val="Sangría 3 de t. independiente1"/>
    <w:basedOn w:val="Normal"/>
    <w:rsid w:val="008C1446"/>
    <w:pPr>
      <w:ind w:left="360"/>
      <w:jc w:val="both"/>
    </w:pPr>
    <w:rPr>
      <w:rFonts w:ascii="Arial" w:hAnsi="Arial" w:cs="Arial"/>
      <w:sz w:val="20"/>
      <w:szCs w:val="20"/>
    </w:rPr>
  </w:style>
  <w:style w:type="paragraph" w:styleId="Textodeglobo">
    <w:name w:val="Balloon Text"/>
    <w:basedOn w:val="Normal"/>
    <w:rsid w:val="008C144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C1446"/>
    <w:pPr>
      <w:suppressAutoHyphens w:val="0"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s-ES"/>
    </w:rPr>
  </w:style>
  <w:style w:type="paragraph" w:customStyle="1" w:styleId="Contingutdelataula">
    <w:name w:val="Contingut de la taula"/>
    <w:basedOn w:val="Normal"/>
    <w:rsid w:val="008C1446"/>
    <w:pPr>
      <w:suppressLineNumbers/>
    </w:pPr>
  </w:style>
  <w:style w:type="paragraph" w:customStyle="1" w:styleId="Encapalamentdelataula">
    <w:name w:val="Encapçalament de la taula"/>
    <w:basedOn w:val="Contingutdelataula"/>
    <w:rsid w:val="008C1446"/>
    <w:pPr>
      <w:jc w:val="center"/>
    </w:pPr>
    <w:rPr>
      <w:b/>
      <w:bCs/>
    </w:rPr>
  </w:style>
  <w:style w:type="paragraph" w:customStyle="1" w:styleId="western">
    <w:name w:val="western"/>
    <w:basedOn w:val="Normal"/>
    <w:rsid w:val="00935FD2"/>
    <w:pPr>
      <w:suppressAutoHyphens w:val="0"/>
      <w:spacing w:before="100" w:beforeAutospacing="1"/>
      <w:jc w:val="both"/>
    </w:pPr>
    <w:rPr>
      <w:color w:val="000000"/>
      <w:lang w:val="es-ES" w:eastAsia="es-ES"/>
    </w:rPr>
  </w:style>
  <w:style w:type="paragraph" w:customStyle="1" w:styleId="Default">
    <w:name w:val="Default"/>
    <w:rsid w:val="00451D7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909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90944"/>
    <w:rPr>
      <w:rFonts w:ascii="Courier New" w:hAnsi="Courier New" w:cs="Courier New"/>
    </w:rPr>
  </w:style>
  <w:style w:type="character" w:customStyle="1" w:styleId="kwd">
    <w:name w:val="kwd"/>
    <w:basedOn w:val="Fuentedeprrafopredeter"/>
    <w:rsid w:val="00390944"/>
  </w:style>
  <w:style w:type="character" w:customStyle="1" w:styleId="pln">
    <w:name w:val="pln"/>
    <w:basedOn w:val="Fuentedeprrafopredeter"/>
    <w:rsid w:val="00390944"/>
  </w:style>
  <w:style w:type="character" w:customStyle="1" w:styleId="str">
    <w:name w:val="str"/>
    <w:basedOn w:val="Fuentedeprrafopredeter"/>
    <w:rsid w:val="00390944"/>
  </w:style>
  <w:style w:type="character" w:customStyle="1" w:styleId="pun">
    <w:name w:val="pun"/>
    <w:basedOn w:val="Fuentedeprrafopredeter"/>
    <w:rsid w:val="00390944"/>
  </w:style>
  <w:style w:type="character" w:customStyle="1" w:styleId="lit">
    <w:name w:val="lit"/>
    <w:basedOn w:val="Fuentedeprrafopredeter"/>
    <w:rsid w:val="0039094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389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2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3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7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3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emf"/><Relationship Id="rId1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1598C5-299E-4B98-B483-DE43ECD8F8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1941</TotalTime>
  <Pages>2</Pages>
  <Words>250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</CharactersWithSpaces>
  <SharedDoc>false</SharedDoc>
  <HLinks>
    <vt:vector size="18" baseType="variant">
      <vt:variant>
        <vt:i4>1179736</vt:i4>
      </vt:variant>
      <vt:variant>
        <vt:i4>6</vt:i4>
      </vt:variant>
      <vt:variant>
        <vt:i4>0</vt:i4>
      </vt:variant>
      <vt:variant>
        <vt:i4>5</vt:i4>
      </vt:variant>
      <vt:variant>
        <vt:lpwstr>http://www.google.es/</vt:lpwstr>
      </vt:variant>
      <vt:variant>
        <vt:lpwstr/>
      </vt:variant>
      <vt:variant>
        <vt:i4>1179736</vt:i4>
      </vt:variant>
      <vt:variant>
        <vt:i4>3</vt:i4>
      </vt:variant>
      <vt:variant>
        <vt:i4>0</vt:i4>
      </vt:variant>
      <vt:variant>
        <vt:i4>5</vt:i4>
      </vt:variant>
      <vt:variant>
        <vt:lpwstr>http://www.google.es/</vt:lpwstr>
      </vt:variant>
      <vt:variant>
        <vt:lpwstr/>
      </vt:variant>
      <vt:variant>
        <vt:i4>5046366</vt:i4>
      </vt:variant>
      <vt:variant>
        <vt:i4>0</vt:i4>
      </vt:variant>
      <vt:variant>
        <vt:i4>0</vt:i4>
      </vt:variant>
      <vt:variant>
        <vt:i4>5</vt:i4>
      </vt:variant>
      <vt:variant>
        <vt:lpwstr>http://www.zara.com/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cp:keywords/>
  <dc:description/>
  <cp:lastModifiedBy>carlos</cp:lastModifiedBy>
  <cp:revision>107</cp:revision>
  <cp:lastPrinted>2010-03-11T11:01:00Z</cp:lastPrinted>
  <dcterms:created xsi:type="dcterms:W3CDTF">2015-09-15T20:31:00Z</dcterms:created>
  <dcterms:modified xsi:type="dcterms:W3CDTF">2016-05-10T10:12:00Z</dcterms:modified>
</cp:coreProperties>
</file>