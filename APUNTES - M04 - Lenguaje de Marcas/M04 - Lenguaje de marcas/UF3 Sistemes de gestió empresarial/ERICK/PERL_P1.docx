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W w:w="5000" w:type="pct"/>
        <w:tblLook w:val="0000"/>
      </w:tblPr>
      <w:tblGrid>
        <w:gridCol w:w="6508"/>
        <w:gridCol w:w="2778"/>
      </w:tblGrid>
      <w:tr w:rsidR="00BD18FC" w:rsidRPr="001F059E" w:rsidTr="00B933D4">
        <w:trPr>
          <w:trHeight w:val="427"/>
        </w:trPr>
        <w:tc>
          <w:tcPr>
            <w:tcW w:w="35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CE1"/>
            <w:vAlign w:val="center"/>
          </w:tcPr>
          <w:p w:rsidR="00BD18FC" w:rsidRPr="001F059E" w:rsidRDefault="00BD18FC" w:rsidP="004C2BC8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1F059E">
              <w:rPr>
                <w:rFonts w:ascii="Arial" w:hAnsi="Arial" w:cs="Arial"/>
                <w:b/>
                <w:sz w:val="22"/>
                <w:szCs w:val="22"/>
              </w:rPr>
              <w:t>Crèdit</w:t>
            </w:r>
            <w:r w:rsidR="00151139" w:rsidRPr="001F059E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1F059E">
              <w:rPr>
                <w:rFonts w:ascii="Arial" w:hAnsi="Arial" w:cs="Arial"/>
                <w:b/>
                <w:sz w:val="22"/>
                <w:szCs w:val="22"/>
              </w:rPr>
              <w:t>/</w:t>
            </w:r>
            <w:r w:rsidR="00151139" w:rsidRPr="001F059E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4075B9" w:rsidRPr="001F059E">
              <w:rPr>
                <w:rFonts w:ascii="Arial" w:hAnsi="Arial" w:cs="Arial"/>
                <w:b/>
                <w:sz w:val="22"/>
                <w:szCs w:val="22"/>
              </w:rPr>
              <w:t>Matèria: M4 Llenguatge de marques i sistemes de gestió de la informació</w:t>
            </w:r>
            <w:r w:rsidRPr="001F059E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14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vAlign w:val="center"/>
          </w:tcPr>
          <w:p w:rsidR="00BD18FC" w:rsidRPr="001F059E" w:rsidRDefault="00151139" w:rsidP="00CD36A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1F059E">
              <w:rPr>
                <w:rFonts w:ascii="Arial" w:hAnsi="Arial" w:cs="Arial"/>
                <w:b/>
                <w:sz w:val="22"/>
                <w:szCs w:val="22"/>
              </w:rPr>
              <w:t xml:space="preserve">Data: </w:t>
            </w:r>
            <w:r w:rsidR="00CD36AB">
              <w:rPr>
                <w:rFonts w:ascii="Arial" w:hAnsi="Arial" w:cs="Arial"/>
                <w:b/>
                <w:sz w:val="22"/>
                <w:szCs w:val="22"/>
              </w:rPr>
              <w:t>Març</w:t>
            </w:r>
            <w:r w:rsidR="000633CF" w:rsidRPr="001F059E">
              <w:rPr>
                <w:rFonts w:ascii="Arial" w:hAnsi="Arial" w:cs="Arial"/>
                <w:b/>
                <w:sz w:val="22"/>
                <w:szCs w:val="22"/>
              </w:rPr>
              <w:t xml:space="preserve"> 2016</w:t>
            </w:r>
          </w:p>
        </w:tc>
      </w:tr>
      <w:tr w:rsidR="00BD18FC" w:rsidRPr="001F059E" w:rsidTr="00B933D4">
        <w:trPr>
          <w:cantSplit/>
          <w:trHeight w:val="420"/>
        </w:trPr>
        <w:tc>
          <w:tcPr>
            <w:tcW w:w="3504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8595B" w:rsidRDefault="00BD18FC" w:rsidP="00390944">
            <w:pPr>
              <w:spacing w:before="12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1F059E">
              <w:rPr>
                <w:rFonts w:ascii="Arial" w:hAnsi="Arial" w:cs="Arial"/>
                <w:b/>
                <w:sz w:val="22"/>
                <w:szCs w:val="22"/>
              </w:rPr>
              <w:t>UF</w:t>
            </w:r>
            <w:r w:rsidR="00390944">
              <w:rPr>
                <w:rFonts w:ascii="Arial" w:hAnsi="Arial" w:cs="Arial"/>
                <w:b/>
                <w:sz w:val="22"/>
                <w:szCs w:val="22"/>
              </w:rPr>
              <w:t>3</w:t>
            </w:r>
            <w:r w:rsidR="00151139" w:rsidRPr="001F059E">
              <w:rPr>
                <w:rFonts w:ascii="Arial" w:hAnsi="Arial" w:cs="Arial"/>
                <w:b/>
                <w:sz w:val="22"/>
                <w:szCs w:val="22"/>
              </w:rPr>
              <w:t>:</w:t>
            </w:r>
            <w:r w:rsidR="00D279C2" w:rsidRPr="001F059E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390944" w:rsidRPr="00390944">
              <w:rPr>
                <w:rFonts w:ascii="Arial" w:hAnsi="Arial" w:cs="Arial"/>
                <w:b/>
                <w:sz w:val="22"/>
                <w:szCs w:val="22"/>
              </w:rPr>
              <w:t>Sistemes de gestió empresarial</w:t>
            </w:r>
          </w:p>
          <w:p w:rsidR="00545F8B" w:rsidRPr="001F059E" w:rsidRDefault="00B57523" w:rsidP="00B57523">
            <w:pPr>
              <w:spacing w:before="12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Eric Real</w:t>
            </w:r>
          </w:p>
        </w:tc>
        <w:tc>
          <w:tcPr>
            <w:tcW w:w="14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D18FC" w:rsidRPr="001F059E" w:rsidRDefault="00151139" w:rsidP="00B57523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1F059E">
              <w:rPr>
                <w:rFonts w:ascii="Arial" w:hAnsi="Arial" w:cs="Arial"/>
                <w:b/>
                <w:sz w:val="22"/>
                <w:szCs w:val="22"/>
              </w:rPr>
              <w:t xml:space="preserve">Curs i Grup: </w:t>
            </w:r>
            <w:r w:rsidR="00B57523">
              <w:rPr>
                <w:rFonts w:ascii="Arial" w:hAnsi="Arial" w:cs="Arial"/>
                <w:b/>
                <w:sz w:val="22"/>
                <w:szCs w:val="22"/>
              </w:rPr>
              <w:t>ASIX 1</w:t>
            </w:r>
          </w:p>
        </w:tc>
      </w:tr>
      <w:tr w:rsidR="00BD18FC" w:rsidRPr="001F059E" w:rsidTr="00B933D4">
        <w:trPr>
          <w:cantSplit/>
          <w:trHeight w:val="518"/>
        </w:trPr>
        <w:tc>
          <w:tcPr>
            <w:tcW w:w="3504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D18FC" w:rsidRPr="001F059E" w:rsidRDefault="00BD18FC" w:rsidP="004C2BC8">
            <w:pPr>
              <w:snapToGrid w:val="0"/>
              <w:jc w:val="both"/>
              <w:rPr>
                <w:rFonts w:ascii="Arial" w:hAnsi="Arial" w:cs="Arial"/>
                <w:color w:val="339966"/>
                <w:sz w:val="22"/>
                <w:szCs w:val="22"/>
              </w:rPr>
            </w:pPr>
          </w:p>
        </w:tc>
        <w:tc>
          <w:tcPr>
            <w:tcW w:w="14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D18FC" w:rsidRPr="001F059E" w:rsidRDefault="00BD18FC" w:rsidP="004C2BC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1F059E">
              <w:rPr>
                <w:rFonts w:ascii="Arial" w:hAnsi="Arial" w:cs="Arial"/>
                <w:b/>
                <w:sz w:val="22"/>
                <w:szCs w:val="22"/>
              </w:rPr>
              <w:t>Nota</w:t>
            </w:r>
            <w:r w:rsidRPr="001F059E">
              <w:rPr>
                <w:rFonts w:ascii="Arial" w:hAnsi="Arial" w:cs="Arial"/>
                <w:sz w:val="22"/>
                <w:szCs w:val="22"/>
              </w:rPr>
              <w:t>:</w:t>
            </w:r>
          </w:p>
        </w:tc>
      </w:tr>
    </w:tbl>
    <w:p w:rsidR="00F27432" w:rsidRPr="001F059E" w:rsidRDefault="00F27432" w:rsidP="004C2BC8">
      <w:pPr>
        <w:spacing w:line="360" w:lineRule="auto"/>
        <w:contextualSpacing/>
        <w:jc w:val="both"/>
        <w:rPr>
          <w:rFonts w:ascii="Arial" w:hAnsi="Arial" w:cs="Arial"/>
          <w:sz w:val="22"/>
          <w:szCs w:val="22"/>
        </w:rPr>
      </w:pPr>
      <w:bookmarkStart w:id="0" w:name="_PictureBullets"/>
      <w:bookmarkEnd w:id="0"/>
    </w:p>
    <w:p w:rsidR="00390944" w:rsidRDefault="00390944" w:rsidP="004C2BC8">
      <w:pPr>
        <w:spacing w:line="360" w:lineRule="auto"/>
        <w:contextualSpacing/>
        <w:jc w:val="both"/>
        <w:rPr>
          <w:rFonts w:ascii="Arial" w:hAnsi="Arial" w:cs="Arial"/>
          <w:b/>
          <w:sz w:val="22"/>
          <w:szCs w:val="22"/>
        </w:rPr>
      </w:pPr>
    </w:p>
    <w:p w:rsidR="00846B43" w:rsidRDefault="00390944" w:rsidP="004C2BC8">
      <w:pPr>
        <w:spacing w:line="360" w:lineRule="auto"/>
        <w:contextualSpacing/>
        <w:jc w:val="both"/>
        <w:rPr>
          <w:rFonts w:ascii="Arial" w:hAnsi="Arial" w:cs="Arial"/>
          <w:b/>
          <w:sz w:val="22"/>
          <w:szCs w:val="22"/>
        </w:rPr>
      </w:pPr>
      <w:r w:rsidRPr="00390944">
        <w:rPr>
          <w:rFonts w:ascii="Arial" w:hAnsi="Arial" w:cs="Arial"/>
          <w:b/>
          <w:sz w:val="22"/>
          <w:szCs w:val="22"/>
        </w:rPr>
        <w:t>Pràctica 1 Perl</w:t>
      </w:r>
      <w:r>
        <w:rPr>
          <w:rFonts w:ascii="Arial" w:hAnsi="Arial" w:cs="Arial"/>
          <w:b/>
          <w:sz w:val="22"/>
          <w:szCs w:val="22"/>
        </w:rPr>
        <w:t>: Preparació de l'entorn de treball</w:t>
      </w:r>
    </w:p>
    <w:p w:rsidR="00390944" w:rsidRDefault="00390944" w:rsidP="004C2BC8">
      <w:pPr>
        <w:spacing w:line="360" w:lineRule="auto"/>
        <w:contextualSpacing/>
        <w:jc w:val="both"/>
        <w:rPr>
          <w:rFonts w:ascii="Arial" w:hAnsi="Arial" w:cs="Arial"/>
          <w:b/>
          <w:sz w:val="22"/>
          <w:szCs w:val="22"/>
        </w:rPr>
      </w:pPr>
    </w:p>
    <w:p w:rsidR="00390944" w:rsidRDefault="00390944" w:rsidP="004C2BC8">
      <w:pPr>
        <w:spacing w:line="360" w:lineRule="auto"/>
        <w:contextualSpacing/>
        <w:jc w:val="both"/>
        <w:rPr>
          <w:rFonts w:ascii="Arial" w:hAnsi="Arial" w:cs="Arial"/>
          <w:b/>
          <w:sz w:val="22"/>
          <w:szCs w:val="22"/>
        </w:rPr>
      </w:pPr>
    </w:p>
    <w:p w:rsidR="00390944" w:rsidRDefault="00390944" w:rsidP="004C2BC8">
      <w:pPr>
        <w:spacing w:line="360" w:lineRule="auto"/>
        <w:contextualSpacing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1- Realitza la instal·lació de Perl en Windows o en Ubuntu.</w:t>
      </w:r>
    </w:p>
    <w:p w:rsidR="00390944" w:rsidRDefault="00390944" w:rsidP="004C2BC8">
      <w:pPr>
        <w:spacing w:line="360" w:lineRule="auto"/>
        <w:contextualSpacing/>
        <w:jc w:val="both"/>
        <w:rPr>
          <w:rFonts w:ascii="Arial" w:hAnsi="Arial" w:cs="Arial"/>
          <w:b/>
          <w:sz w:val="22"/>
          <w:szCs w:val="22"/>
        </w:rPr>
      </w:pPr>
    </w:p>
    <w:p w:rsidR="00390944" w:rsidRDefault="00390944" w:rsidP="004C2BC8">
      <w:pPr>
        <w:spacing w:line="360" w:lineRule="auto"/>
        <w:contextualSpacing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  <w:t>a) Documenta breument com has fet la instal·lació.</w:t>
      </w:r>
    </w:p>
    <w:p w:rsidR="00390944" w:rsidRDefault="00390944" w:rsidP="004C2BC8">
      <w:pPr>
        <w:spacing w:line="360" w:lineRule="auto"/>
        <w:contextualSpacing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  <w:t>b) Executa el següent script i mostra una captura de pantalla del resultat</w:t>
      </w:r>
    </w:p>
    <w:p w:rsidR="00390944" w:rsidRDefault="00390944" w:rsidP="004C2BC8">
      <w:pPr>
        <w:spacing w:line="360" w:lineRule="auto"/>
        <w:contextualSpacing/>
        <w:jc w:val="both"/>
        <w:rPr>
          <w:rFonts w:ascii="Arial" w:hAnsi="Arial" w:cs="Arial"/>
          <w:b/>
          <w:sz w:val="22"/>
          <w:szCs w:val="22"/>
        </w:rPr>
      </w:pPr>
    </w:p>
    <w:p w:rsidR="002A69FC" w:rsidRDefault="002A69FC" w:rsidP="002A69FC">
      <w:pPr>
        <w:pStyle w:val="HTMLconformatoprevio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0" w:color="D6D6D6"/>
        </w:pBdr>
        <w:spacing w:after="150" w:line="240" w:lineRule="atLeast"/>
        <w:ind w:left="1134" w:right="1134"/>
        <w:rPr>
          <w:rFonts w:ascii="Arial" w:hAnsi="Arial" w:cs="Arial"/>
          <w:b/>
          <w:sz w:val="22"/>
          <w:szCs w:val="22"/>
        </w:rPr>
      </w:pPr>
    </w:p>
    <w:p w:rsidR="00390944" w:rsidRPr="00390944" w:rsidRDefault="00390944" w:rsidP="002A69FC">
      <w:pPr>
        <w:pStyle w:val="HTMLconformatoprevio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0" w:color="D6D6D6"/>
        </w:pBdr>
        <w:spacing w:after="150" w:line="240" w:lineRule="atLeast"/>
        <w:ind w:left="1134" w:right="1134"/>
        <w:rPr>
          <w:rFonts w:ascii="Consolas" w:hAnsi="Consolas" w:cs="Consolas"/>
          <w:color w:val="313131"/>
          <w:sz w:val="18"/>
          <w:lang w:val="en-US"/>
        </w:rPr>
      </w:pPr>
      <w:r w:rsidRPr="00390944">
        <w:rPr>
          <w:rFonts w:ascii="Consolas" w:hAnsi="Consolas" w:cs="Consolas"/>
          <w:color w:val="000088"/>
          <w:sz w:val="18"/>
          <w:lang w:val="en-US"/>
        </w:rPr>
        <w:t>print</w:t>
      </w:r>
      <w:r w:rsidRPr="00390944">
        <w:rPr>
          <w:rFonts w:ascii="Consolas" w:hAnsi="Consolas" w:cs="Consolas"/>
          <w:color w:val="313131"/>
          <w:sz w:val="18"/>
          <w:lang w:val="en-US"/>
        </w:rPr>
        <w:t xml:space="preserve"> </w:t>
      </w:r>
      <w:r w:rsidRPr="00390944">
        <w:rPr>
          <w:rFonts w:ascii="Consolas" w:hAnsi="Consolas" w:cs="Consolas"/>
          <w:color w:val="008800"/>
          <w:sz w:val="18"/>
          <w:lang w:val="en-US"/>
        </w:rPr>
        <w:t>"Content-type:text/html\r\n\r\n"</w:t>
      </w:r>
      <w:r w:rsidRPr="00390944">
        <w:rPr>
          <w:rFonts w:ascii="Consolas" w:hAnsi="Consolas" w:cs="Consolas"/>
          <w:color w:val="666600"/>
          <w:sz w:val="18"/>
          <w:lang w:val="en-US"/>
        </w:rPr>
        <w:t>;</w:t>
      </w:r>
    </w:p>
    <w:p w:rsidR="00390944" w:rsidRPr="00390944" w:rsidRDefault="00390944" w:rsidP="002A69F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0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150" w:line="240" w:lineRule="atLeast"/>
        <w:ind w:left="1134" w:right="1134"/>
        <w:rPr>
          <w:rFonts w:ascii="Consolas" w:hAnsi="Consolas" w:cs="Consolas"/>
          <w:color w:val="313131"/>
          <w:sz w:val="18"/>
          <w:lang w:val="en-US" w:eastAsia="es-ES"/>
        </w:rPr>
      </w:pPr>
      <w:r w:rsidRPr="00390944">
        <w:rPr>
          <w:rFonts w:ascii="Consolas" w:hAnsi="Consolas" w:cs="Consolas"/>
          <w:color w:val="000088"/>
          <w:sz w:val="18"/>
          <w:lang w:val="en-US" w:eastAsia="es-ES"/>
        </w:rPr>
        <w:t>print</w:t>
      </w:r>
      <w:r w:rsidRPr="00390944">
        <w:rPr>
          <w:rFonts w:ascii="Consolas" w:hAnsi="Consolas" w:cs="Consolas"/>
          <w:color w:val="313131"/>
          <w:sz w:val="18"/>
          <w:lang w:val="en-US" w:eastAsia="es-ES"/>
        </w:rPr>
        <w:t xml:space="preserve"> </w:t>
      </w:r>
      <w:r w:rsidRPr="00390944">
        <w:rPr>
          <w:rFonts w:ascii="Consolas" w:hAnsi="Consolas" w:cs="Consolas"/>
          <w:color w:val="008800"/>
          <w:sz w:val="18"/>
          <w:lang w:val="en-US" w:eastAsia="es-ES"/>
        </w:rPr>
        <w:t>'&lt;html&gt;'</w:t>
      </w:r>
      <w:r w:rsidRPr="00390944">
        <w:rPr>
          <w:rFonts w:ascii="Consolas" w:hAnsi="Consolas" w:cs="Consolas"/>
          <w:color w:val="666600"/>
          <w:sz w:val="18"/>
          <w:lang w:val="en-US" w:eastAsia="es-ES"/>
        </w:rPr>
        <w:t>;</w:t>
      </w:r>
    </w:p>
    <w:p w:rsidR="00390944" w:rsidRPr="00390944" w:rsidRDefault="00390944" w:rsidP="002A69F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0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150" w:line="240" w:lineRule="atLeast"/>
        <w:ind w:left="1134" w:right="1134"/>
        <w:rPr>
          <w:rFonts w:ascii="Consolas" w:hAnsi="Consolas" w:cs="Consolas"/>
          <w:color w:val="313131"/>
          <w:sz w:val="18"/>
          <w:lang w:val="en-US" w:eastAsia="es-ES"/>
        </w:rPr>
      </w:pPr>
      <w:r w:rsidRPr="00390944">
        <w:rPr>
          <w:rFonts w:ascii="Consolas" w:hAnsi="Consolas" w:cs="Consolas"/>
          <w:color w:val="000088"/>
          <w:sz w:val="18"/>
          <w:lang w:val="en-US" w:eastAsia="es-ES"/>
        </w:rPr>
        <w:t>print</w:t>
      </w:r>
      <w:r w:rsidRPr="00390944">
        <w:rPr>
          <w:rFonts w:ascii="Consolas" w:hAnsi="Consolas" w:cs="Consolas"/>
          <w:color w:val="313131"/>
          <w:sz w:val="18"/>
          <w:lang w:val="en-US" w:eastAsia="es-ES"/>
        </w:rPr>
        <w:t xml:space="preserve"> </w:t>
      </w:r>
      <w:r w:rsidRPr="00390944">
        <w:rPr>
          <w:rFonts w:ascii="Consolas" w:hAnsi="Consolas" w:cs="Consolas"/>
          <w:color w:val="008800"/>
          <w:sz w:val="18"/>
          <w:lang w:val="en-US" w:eastAsia="es-ES"/>
        </w:rPr>
        <w:t>'&lt;head&gt;'</w:t>
      </w:r>
      <w:r w:rsidRPr="00390944">
        <w:rPr>
          <w:rFonts w:ascii="Consolas" w:hAnsi="Consolas" w:cs="Consolas"/>
          <w:color w:val="666600"/>
          <w:sz w:val="18"/>
          <w:lang w:val="en-US" w:eastAsia="es-ES"/>
        </w:rPr>
        <w:t>;</w:t>
      </w:r>
    </w:p>
    <w:p w:rsidR="00390944" w:rsidRPr="00390944" w:rsidRDefault="00390944" w:rsidP="002A69F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0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150" w:line="240" w:lineRule="atLeast"/>
        <w:ind w:left="1134" w:right="1134"/>
        <w:rPr>
          <w:rFonts w:ascii="Consolas" w:hAnsi="Consolas" w:cs="Consolas"/>
          <w:color w:val="313131"/>
          <w:sz w:val="18"/>
          <w:lang w:val="en-US" w:eastAsia="es-ES"/>
        </w:rPr>
      </w:pPr>
      <w:r w:rsidRPr="00390944">
        <w:rPr>
          <w:rFonts w:ascii="Consolas" w:hAnsi="Consolas" w:cs="Consolas"/>
          <w:color w:val="000088"/>
          <w:sz w:val="18"/>
          <w:lang w:val="en-US" w:eastAsia="es-ES"/>
        </w:rPr>
        <w:t>print</w:t>
      </w:r>
      <w:r w:rsidRPr="00390944">
        <w:rPr>
          <w:rFonts w:ascii="Consolas" w:hAnsi="Consolas" w:cs="Consolas"/>
          <w:color w:val="313131"/>
          <w:sz w:val="18"/>
          <w:lang w:val="en-US" w:eastAsia="es-ES"/>
        </w:rPr>
        <w:t xml:space="preserve"> </w:t>
      </w:r>
      <w:r w:rsidRPr="00390944">
        <w:rPr>
          <w:rFonts w:ascii="Consolas" w:hAnsi="Consolas" w:cs="Consolas"/>
          <w:color w:val="008800"/>
          <w:sz w:val="18"/>
          <w:lang w:val="en-US" w:eastAsia="es-ES"/>
        </w:rPr>
        <w:t>'&lt;title&gt;Hello Word - First CGI Program&lt;/title&gt;'</w:t>
      </w:r>
      <w:r w:rsidRPr="00390944">
        <w:rPr>
          <w:rFonts w:ascii="Consolas" w:hAnsi="Consolas" w:cs="Consolas"/>
          <w:color w:val="666600"/>
          <w:sz w:val="18"/>
          <w:lang w:val="en-US" w:eastAsia="es-ES"/>
        </w:rPr>
        <w:t>;</w:t>
      </w:r>
    </w:p>
    <w:p w:rsidR="00390944" w:rsidRPr="00390944" w:rsidRDefault="00390944" w:rsidP="002A69F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0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150" w:line="240" w:lineRule="atLeast"/>
        <w:ind w:left="1134" w:right="1134"/>
        <w:rPr>
          <w:rFonts w:ascii="Consolas" w:hAnsi="Consolas" w:cs="Consolas"/>
          <w:color w:val="313131"/>
          <w:sz w:val="18"/>
          <w:lang w:val="en-US" w:eastAsia="es-ES"/>
        </w:rPr>
      </w:pPr>
      <w:r w:rsidRPr="00390944">
        <w:rPr>
          <w:rFonts w:ascii="Consolas" w:hAnsi="Consolas" w:cs="Consolas"/>
          <w:color w:val="000088"/>
          <w:sz w:val="18"/>
          <w:lang w:val="en-US" w:eastAsia="es-ES"/>
        </w:rPr>
        <w:t>print</w:t>
      </w:r>
      <w:r w:rsidRPr="00390944">
        <w:rPr>
          <w:rFonts w:ascii="Consolas" w:hAnsi="Consolas" w:cs="Consolas"/>
          <w:color w:val="313131"/>
          <w:sz w:val="18"/>
          <w:lang w:val="en-US" w:eastAsia="es-ES"/>
        </w:rPr>
        <w:t xml:space="preserve"> </w:t>
      </w:r>
      <w:r w:rsidRPr="00390944">
        <w:rPr>
          <w:rFonts w:ascii="Consolas" w:hAnsi="Consolas" w:cs="Consolas"/>
          <w:color w:val="008800"/>
          <w:sz w:val="18"/>
          <w:lang w:val="en-US" w:eastAsia="es-ES"/>
        </w:rPr>
        <w:t>'&lt;/head&gt;'</w:t>
      </w:r>
      <w:r w:rsidRPr="00390944">
        <w:rPr>
          <w:rFonts w:ascii="Consolas" w:hAnsi="Consolas" w:cs="Consolas"/>
          <w:color w:val="666600"/>
          <w:sz w:val="18"/>
          <w:lang w:val="en-US" w:eastAsia="es-ES"/>
        </w:rPr>
        <w:t>;</w:t>
      </w:r>
    </w:p>
    <w:p w:rsidR="00390944" w:rsidRPr="00390944" w:rsidRDefault="00390944" w:rsidP="002A69F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0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150" w:line="240" w:lineRule="atLeast"/>
        <w:ind w:left="1134" w:right="1134"/>
        <w:rPr>
          <w:rFonts w:ascii="Consolas" w:hAnsi="Consolas" w:cs="Consolas"/>
          <w:color w:val="313131"/>
          <w:sz w:val="18"/>
          <w:lang w:val="en-US" w:eastAsia="es-ES"/>
        </w:rPr>
      </w:pPr>
      <w:r w:rsidRPr="00390944">
        <w:rPr>
          <w:rFonts w:ascii="Consolas" w:hAnsi="Consolas" w:cs="Consolas"/>
          <w:color w:val="000088"/>
          <w:sz w:val="18"/>
          <w:lang w:val="en-US" w:eastAsia="es-ES"/>
        </w:rPr>
        <w:t>print</w:t>
      </w:r>
      <w:r w:rsidRPr="00390944">
        <w:rPr>
          <w:rFonts w:ascii="Consolas" w:hAnsi="Consolas" w:cs="Consolas"/>
          <w:color w:val="313131"/>
          <w:sz w:val="18"/>
          <w:lang w:val="en-US" w:eastAsia="es-ES"/>
        </w:rPr>
        <w:t xml:space="preserve"> </w:t>
      </w:r>
      <w:r w:rsidRPr="00390944">
        <w:rPr>
          <w:rFonts w:ascii="Consolas" w:hAnsi="Consolas" w:cs="Consolas"/>
          <w:color w:val="008800"/>
          <w:sz w:val="18"/>
          <w:lang w:val="en-US" w:eastAsia="es-ES"/>
        </w:rPr>
        <w:t>'&lt;body&gt;'</w:t>
      </w:r>
      <w:r w:rsidRPr="00390944">
        <w:rPr>
          <w:rFonts w:ascii="Consolas" w:hAnsi="Consolas" w:cs="Consolas"/>
          <w:color w:val="666600"/>
          <w:sz w:val="18"/>
          <w:lang w:val="en-US" w:eastAsia="es-ES"/>
        </w:rPr>
        <w:t>;</w:t>
      </w:r>
    </w:p>
    <w:p w:rsidR="00390944" w:rsidRPr="00390944" w:rsidRDefault="00390944" w:rsidP="002A69F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0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150" w:line="240" w:lineRule="atLeast"/>
        <w:ind w:left="1134" w:right="1134"/>
        <w:rPr>
          <w:rFonts w:ascii="Consolas" w:hAnsi="Consolas" w:cs="Consolas"/>
          <w:color w:val="313131"/>
          <w:sz w:val="18"/>
          <w:lang w:val="en-US" w:eastAsia="es-ES"/>
        </w:rPr>
      </w:pPr>
      <w:r w:rsidRPr="00390944">
        <w:rPr>
          <w:rFonts w:ascii="Consolas" w:hAnsi="Consolas" w:cs="Consolas"/>
          <w:color w:val="000088"/>
          <w:sz w:val="18"/>
          <w:lang w:val="en-US" w:eastAsia="es-ES"/>
        </w:rPr>
        <w:t>print</w:t>
      </w:r>
      <w:r w:rsidRPr="00390944">
        <w:rPr>
          <w:rFonts w:ascii="Consolas" w:hAnsi="Consolas" w:cs="Consolas"/>
          <w:color w:val="313131"/>
          <w:sz w:val="18"/>
          <w:lang w:val="en-US" w:eastAsia="es-ES"/>
        </w:rPr>
        <w:t xml:space="preserve"> </w:t>
      </w:r>
      <w:r w:rsidRPr="00390944">
        <w:rPr>
          <w:rFonts w:ascii="Consolas" w:hAnsi="Consolas" w:cs="Consolas"/>
          <w:color w:val="008800"/>
          <w:sz w:val="18"/>
          <w:lang w:val="en-US" w:eastAsia="es-ES"/>
        </w:rPr>
        <w:t>'&lt;h2&gt;Hello Word! This is my first CGI program&lt;/h2&gt;'</w:t>
      </w:r>
      <w:r w:rsidRPr="00390944">
        <w:rPr>
          <w:rFonts w:ascii="Consolas" w:hAnsi="Consolas" w:cs="Consolas"/>
          <w:color w:val="666600"/>
          <w:sz w:val="18"/>
          <w:lang w:val="en-US" w:eastAsia="es-ES"/>
        </w:rPr>
        <w:t>;</w:t>
      </w:r>
    </w:p>
    <w:p w:rsidR="00390944" w:rsidRPr="00390944" w:rsidRDefault="00390944" w:rsidP="002A69F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0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150" w:line="240" w:lineRule="atLeast"/>
        <w:ind w:left="1134" w:right="1134"/>
        <w:rPr>
          <w:rFonts w:ascii="Consolas" w:hAnsi="Consolas" w:cs="Consolas"/>
          <w:color w:val="313131"/>
          <w:sz w:val="18"/>
          <w:lang w:val="en-US" w:eastAsia="es-ES"/>
        </w:rPr>
      </w:pPr>
      <w:r w:rsidRPr="00390944">
        <w:rPr>
          <w:rFonts w:ascii="Consolas" w:hAnsi="Consolas" w:cs="Consolas"/>
          <w:color w:val="000088"/>
          <w:sz w:val="18"/>
          <w:lang w:val="en-US" w:eastAsia="es-ES"/>
        </w:rPr>
        <w:t>print</w:t>
      </w:r>
      <w:r w:rsidRPr="00390944">
        <w:rPr>
          <w:rFonts w:ascii="Consolas" w:hAnsi="Consolas" w:cs="Consolas"/>
          <w:color w:val="313131"/>
          <w:sz w:val="18"/>
          <w:lang w:val="en-US" w:eastAsia="es-ES"/>
        </w:rPr>
        <w:t xml:space="preserve"> </w:t>
      </w:r>
      <w:r w:rsidRPr="00390944">
        <w:rPr>
          <w:rFonts w:ascii="Consolas" w:hAnsi="Consolas" w:cs="Consolas"/>
          <w:color w:val="008800"/>
          <w:sz w:val="18"/>
          <w:lang w:val="en-US" w:eastAsia="es-ES"/>
        </w:rPr>
        <w:t>'&lt;/body&gt;'</w:t>
      </w:r>
      <w:r w:rsidRPr="00390944">
        <w:rPr>
          <w:rFonts w:ascii="Consolas" w:hAnsi="Consolas" w:cs="Consolas"/>
          <w:color w:val="666600"/>
          <w:sz w:val="18"/>
          <w:lang w:val="en-US" w:eastAsia="es-ES"/>
        </w:rPr>
        <w:t>;</w:t>
      </w:r>
    </w:p>
    <w:p w:rsidR="00390944" w:rsidRPr="00390944" w:rsidRDefault="00390944" w:rsidP="002A69F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0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150" w:line="240" w:lineRule="atLeast"/>
        <w:ind w:left="1134" w:right="1134"/>
        <w:rPr>
          <w:rFonts w:ascii="Consolas" w:hAnsi="Consolas" w:cs="Consolas"/>
          <w:color w:val="313131"/>
          <w:sz w:val="18"/>
          <w:lang w:val="en-US" w:eastAsia="es-ES"/>
        </w:rPr>
      </w:pPr>
      <w:r w:rsidRPr="00390944">
        <w:rPr>
          <w:rFonts w:ascii="Consolas" w:hAnsi="Consolas" w:cs="Consolas"/>
          <w:color w:val="000088"/>
          <w:sz w:val="18"/>
          <w:lang w:val="en-US" w:eastAsia="es-ES"/>
        </w:rPr>
        <w:t>print</w:t>
      </w:r>
      <w:r w:rsidRPr="00390944">
        <w:rPr>
          <w:rFonts w:ascii="Consolas" w:hAnsi="Consolas" w:cs="Consolas"/>
          <w:color w:val="313131"/>
          <w:sz w:val="18"/>
          <w:lang w:val="en-US" w:eastAsia="es-ES"/>
        </w:rPr>
        <w:t xml:space="preserve"> </w:t>
      </w:r>
      <w:r w:rsidRPr="00390944">
        <w:rPr>
          <w:rFonts w:ascii="Consolas" w:hAnsi="Consolas" w:cs="Consolas"/>
          <w:color w:val="008800"/>
          <w:sz w:val="18"/>
          <w:lang w:val="en-US" w:eastAsia="es-ES"/>
        </w:rPr>
        <w:t>'&lt;/html&gt;'</w:t>
      </w:r>
      <w:r w:rsidRPr="00390944">
        <w:rPr>
          <w:rFonts w:ascii="Consolas" w:hAnsi="Consolas" w:cs="Consolas"/>
          <w:color w:val="666600"/>
          <w:sz w:val="18"/>
          <w:lang w:val="en-US" w:eastAsia="es-ES"/>
        </w:rPr>
        <w:t>;</w:t>
      </w:r>
    </w:p>
    <w:p w:rsidR="00390944" w:rsidRPr="00390944" w:rsidRDefault="00390944" w:rsidP="002A69F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0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150" w:line="240" w:lineRule="atLeast"/>
        <w:ind w:left="1134" w:right="1134"/>
        <w:rPr>
          <w:rFonts w:ascii="Consolas" w:hAnsi="Consolas" w:cs="Consolas"/>
          <w:color w:val="313131"/>
          <w:sz w:val="18"/>
          <w:lang w:val="en-US" w:eastAsia="es-ES"/>
        </w:rPr>
      </w:pPr>
    </w:p>
    <w:p w:rsidR="00390944" w:rsidRPr="00390944" w:rsidRDefault="00390944" w:rsidP="002A69F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0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150" w:line="240" w:lineRule="atLeast"/>
        <w:ind w:left="1134" w:right="1134"/>
        <w:rPr>
          <w:rFonts w:ascii="Consolas" w:hAnsi="Consolas" w:cs="Consolas"/>
          <w:color w:val="313131"/>
          <w:sz w:val="18"/>
          <w:szCs w:val="18"/>
          <w:lang w:val="es-ES" w:eastAsia="es-ES"/>
        </w:rPr>
      </w:pPr>
      <w:r w:rsidRPr="00390944">
        <w:rPr>
          <w:rFonts w:ascii="Consolas" w:hAnsi="Consolas" w:cs="Consolas"/>
          <w:color w:val="006666"/>
          <w:sz w:val="18"/>
          <w:lang w:val="es-ES" w:eastAsia="es-ES"/>
        </w:rPr>
        <w:t>1</w:t>
      </w:r>
      <w:r w:rsidRPr="00390944">
        <w:rPr>
          <w:rFonts w:ascii="Consolas" w:hAnsi="Consolas" w:cs="Consolas"/>
          <w:color w:val="666600"/>
          <w:sz w:val="18"/>
          <w:lang w:val="es-ES" w:eastAsia="es-ES"/>
        </w:rPr>
        <w:t>;</w:t>
      </w:r>
    </w:p>
    <w:p w:rsidR="00390944" w:rsidRDefault="00390944" w:rsidP="004C2BC8">
      <w:pPr>
        <w:spacing w:line="360" w:lineRule="auto"/>
        <w:contextualSpacing/>
        <w:jc w:val="both"/>
        <w:rPr>
          <w:rFonts w:ascii="Arial" w:hAnsi="Arial" w:cs="Arial"/>
          <w:b/>
          <w:sz w:val="22"/>
          <w:szCs w:val="22"/>
        </w:rPr>
      </w:pPr>
    </w:p>
    <w:p w:rsidR="00390944" w:rsidRDefault="00B57523" w:rsidP="004C2BC8">
      <w:pPr>
        <w:spacing w:line="360" w:lineRule="auto"/>
        <w:contextualSpacing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noProof/>
          <w:sz w:val="22"/>
          <w:szCs w:val="22"/>
          <w:lang w:val="es-ES" w:eastAsia="es-ES"/>
        </w:rPr>
        <w:lastRenderedPageBreak/>
        <w:drawing>
          <wp:inline distT="0" distB="0" distL="0" distR="0">
            <wp:extent cx="5759450" cy="2631440"/>
            <wp:effectExtent l="19050" t="0" r="0" b="0"/>
            <wp:docPr id="2" name="1 Imagen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AC5" w:rsidRDefault="00940AC5" w:rsidP="00940AC5">
      <w:pPr>
        <w:suppressAutoHyphens w:val="0"/>
        <w:rPr>
          <w:rFonts w:ascii="Arial" w:hAnsi="Arial" w:cs="Arial"/>
          <w:b/>
          <w:sz w:val="22"/>
          <w:szCs w:val="22"/>
        </w:rPr>
      </w:pPr>
    </w:p>
    <w:p w:rsidR="00940AC5" w:rsidRDefault="00940AC5" w:rsidP="00940AC5">
      <w:pPr>
        <w:suppressAutoHyphens w:val="0"/>
        <w:rPr>
          <w:rFonts w:ascii="Arial" w:hAnsi="Arial" w:cs="Arial"/>
          <w:b/>
          <w:sz w:val="22"/>
          <w:szCs w:val="22"/>
        </w:rPr>
      </w:pPr>
    </w:p>
    <w:p w:rsidR="00940AC5" w:rsidRDefault="00940AC5" w:rsidP="00940AC5">
      <w:pPr>
        <w:suppressAutoHyphens w:val="0"/>
        <w:rPr>
          <w:rFonts w:ascii="Arial" w:hAnsi="Arial" w:cs="Arial"/>
          <w:b/>
          <w:sz w:val="22"/>
          <w:szCs w:val="22"/>
        </w:rPr>
      </w:pPr>
    </w:p>
    <w:p w:rsidR="00390944" w:rsidRDefault="00390944" w:rsidP="00940AC5">
      <w:pPr>
        <w:suppressAutoHyphens w:val="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2- Realitza la instal·lació del servidor XAMPP.</w:t>
      </w:r>
    </w:p>
    <w:p w:rsidR="00390944" w:rsidRDefault="00390944" w:rsidP="004C2BC8">
      <w:pPr>
        <w:spacing w:line="360" w:lineRule="auto"/>
        <w:contextualSpacing/>
        <w:jc w:val="both"/>
        <w:rPr>
          <w:rFonts w:ascii="Arial" w:hAnsi="Arial" w:cs="Arial"/>
          <w:b/>
          <w:sz w:val="22"/>
          <w:szCs w:val="22"/>
        </w:rPr>
      </w:pPr>
    </w:p>
    <w:p w:rsidR="00B57523" w:rsidRDefault="00390944" w:rsidP="004C2BC8">
      <w:pPr>
        <w:spacing w:line="360" w:lineRule="auto"/>
        <w:contextualSpacing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  <w:t xml:space="preserve">a) Mostra una captura de pantalla on es vegi quina pàgina et retorna el </w:t>
      </w:r>
      <w:r>
        <w:rPr>
          <w:rFonts w:ascii="Arial" w:hAnsi="Arial" w:cs="Arial"/>
          <w:b/>
          <w:sz w:val="22"/>
          <w:szCs w:val="22"/>
        </w:rPr>
        <w:tab/>
        <w:t>navegador quan entres a localhost.</w:t>
      </w:r>
    </w:p>
    <w:p w:rsidR="00940AC5" w:rsidRDefault="00940AC5" w:rsidP="004C2BC8">
      <w:pPr>
        <w:spacing w:line="360" w:lineRule="auto"/>
        <w:contextualSpacing/>
        <w:jc w:val="both"/>
        <w:rPr>
          <w:rFonts w:ascii="Arial" w:hAnsi="Arial" w:cs="Arial"/>
          <w:b/>
          <w:sz w:val="22"/>
          <w:szCs w:val="22"/>
        </w:rPr>
      </w:pPr>
    </w:p>
    <w:p w:rsidR="00B57523" w:rsidRDefault="00B57523" w:rsidP="00B57523">
      <w:pPr>
        <w:spacing w:line="360" w:lineRule="auto"/>
        <w:contextualSpacing/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noProof/>
          <w:sz w:val="22"/>
          <w:szCs w:val="22"/>
          <w:lang w:val="es-ES" w:eastAsia="es-ES"/>
        </w:rPr>
        <w:drawing>
          <wp:inline distT="0" distB="0" distL="0" distR="0">
            <wp:extent cx="5181600" cy="3281489"/>
            <wp:effectExtent l="19050" t="0" r="0" b="0"/>
            <wp:docPr id="1" name="0 Imagen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0698" cy="3280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944" w:rsidRDefault="00390944" w:rsidP="004C2BC8">
      <w:pPr>
        <w:spacing w:line="360" w:lineRule="auto"/>
        <w:contextualSpacing/>
        <w:jc w:val="both"/>
        <w:rPr>
          <w:rFonts w:ascii="Arial" w:hAnsi="Arial" w:cs="Arial"/>
          <w:b/>
          <w:sz w:val="22"/>
          <w:szCs w:val="22"/>
        </w:rPr>
      </w:pPr>
    </w:p>
    <w:p w:rsidR="00390944" w:rsidRDefault="00390944" w:rsidP="004C2BC8">
      <w:pPr>
        <w:spacing w:line="360" w:lineRule="auto"/>
        <w:contextualSpacing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ab/>
        <w:t xml:space="preserve">b) Accedeix a phpmyadmin i crea una taula a la base de dades. Mostra una </w:t>
      </w:r>
      <w:r>
        <w:rPr>
          <w:rFonts w:ascii="Arial" w:hAnsi="Arial" w:cs="Arial"/>
          <w:b/>
          <w:sz w:val="22"/>
          <w:szCs w:val="22"/>
        </w:rPr>
        <w:tab/>
        <w:t>captura de pantalla.</w:t>
      </w:r>
      <w:r>
        <w:rPr>
          <w:rFonts w:ascii="Arial" w:hAnsi="Arial" w:cs="Arial"/>
          <w:b/>
          <w:sz w:val="22"/>
          <w:szCs w:val="22"/>
        </w:rPr>
        <w:tab/>
      </w:r>
    </w:p>
    <w:p w:rsidR="00940AC5" w:rsidRDefault="00940AC5" w:rsidP="004C2BC8">
      <w:pPr>
        <w:spacing w:line="360" w:lineRule="auto"/>
        <w:contextualSpacing/>
        <w:jc w:val="both"/>
        <w:rPr>
          <w:rFonts w:ascii="Arial" w:hAnsi="Arial" w:cs="Arial"/>
          <w:b/>
          <w:sz w:val="22"/>
          <w:szCs w:val="22"/>
        </w:rPr>
      </w:pPr>
    </w:p>
    <w:p w:rsidR="00B57523" w:rsidRDefault="00940AC5" w:rsidP="00940AC5">
      <w:pPr>
        <w:spacing w:line="360" w:lineRule="auto"/>
        <w:contextualSpacing/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noProof/>
          <w:sz w:val="22"/>
          <w:szCs w:val="22"/>
          <w:lang w:val="es-ES" w:eastAsia="es-ES"/>
        </w:rPr>
        <w:drawing>
          <wp:inline distT="0" distB="0" distL="0" distR="0">
            <wp:extent cx="5467350" cy="2810833"/>
            <wp:effectExtent l="19050" t="0" r="0" b="0"/>
            <wp:docPr id="3" name="2 Imagen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5006" cy="2809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523" w:rsidRDefault="00B57523" w:rsidP="004C2BC8">
      <w:pPr>
        <w:spacing w:line="360" w:lineRule="auto"/>
        <w:contextualSpacing/>
        <w:jc w:val="both"/>
        <w:rPr>
          <w:rFonts w:ascii="Arial" w:hAnsi="Arial" w:cs="Arial"/>
          <w:b/>
          <w:sz w:val="22"/>
          <w:szCs w:val="22"/>
        </w:rPr>
      </w:pPr>
    </w:p>
    <w:p w:rsidR="006C346C" w:rsidRDefault="006C346C" w:rsidP="004C2BC8">
      <w:pPr>
        <w:spacing w:line="360" w:lineRule="auto"/>
        <w:contextualSpacing/>
        <w:jc w:val="both"/>
        <w:rPr>
          <w:rFonts w:ascii="Arial" w:hAnsi="Arial" w:cs="Arial"/>
          <w:b/>
          <w:sz w:val="22"/>
          <w:szCs w:val="22"/>
        </w:rPr>
      </w:pPr>
    </w:p>
    <w:p w:rsidR="00390944" w:rsidRDefault="00390944" w:rsidP="004C2BC8">
      <w:pPr>
        <w:spacing w:line="360" w:lineRule="auto"/>
        <w:contextualSpacing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  <w:t xml:space="preserve">c) Executa l'script de l'exercici anterior a través del servidor XAMPP i mostra la </w:t>
      </w:r>
      <w:r>
        <w:rPr>
          <w:rFonts w:ascii="Arial" w:hAnsi="Arial" w:cs="Arial"/>
          <w:b/>
          <w:sz w:val="22"/>
          <w:szCs w:val="22"/>
        </w:rPr>
        <w:tab/>
        <w:t>captura de pantalla del resultat que et dona.</w:t>
      </w:r>
    </w:p>
    <w:p w:rsidR="00390944" w:rsidRDefault="00390944" w:rsidP="004C2BC8">
      <w:pPr>
        <w:spacing w:line="360" w:lineRule="auto"/>
        <w:contextualSpacing/>
        <w:jc w:val="both"/>
        <w:rPr>
          <w:rFonts w:ascii="Arial" w:hAnsi="Arial" w:cs="Arial"/>
          <w:b/>
          <w:sz w:val="22"/>
          <w:szCs w:val="22"/>
        </w:rPr>
      </w:pPr>
    </w:p>
    <w:p w:rsidR="00390944" w:rsidRPr="00390944" w:rsidRDefault="006C346C" w:rsidP="004C2BC8">
      <w:pPr>
        <w:spacing w:line="360" w:lineRule="auto"/>
        <w:contextualSpacing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noProof/>
          <w:sz w:val="22"/>
          <w:szCs w:val="22"/>
          <w:lang w:val="es-ES" w:eastAsia="es-ES"/>
        </w:rPr>
        <w:drawing>
          <wp:inline distT="0" distB="0" distL="0" distR="0">
            <wp:extent cx="5353798" cy="2333951"/>
            <wp:effectExtent l="19050" t="0" r="0" b="0"/>
            <wp:docPr id="4" name="3 Imagen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3798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0944" w:rsidRPr="00390944" w:rsidSect="00ED7813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825" w:right="1418" w:bottom="765" w:left="1418" w:header="426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1628" w:rsidRDefault="00F11628">
      <w:r>
        <w:separator/>
      </w:r>
    </w:p>
  </w:endnote>
  <w:endnote w:type="continuationSeparator" w:id="1">
    <w:p w:rsidR="00F11628" w:rsidRDefault="00F116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7756" w:rsidRDefault="003E7756"/>
  <w:tbl>
    <w:tblPr>
      <w:tblW w:w="9210" w:type="dxa"/>
      <w:tblCellSpacing w:w="0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05" w:type="dxa"/>
        <w:left w:w="105" w:type="dxa"/>
        <w:bottom w:w="105" w:type="dxa"/>
        <w:right w:w="105" w:type="dxa"/>
      </w:tblCellMar>
      <w:tblLook w:val="04A0"/>
    </w:tblPr>
    <w:tblGrid>
      <w:gridCol w:w="4822"/>
      <w:gridCol w:w="2907"/>
      <w:gridCol w:w="1481"/>
    </w:tblGrid>
    <w:tr w:rsidR="003E7756" w:rsidRPr="00C4397C" w:rsidTr="004075B9">
      <w:trPr>
        <w:tblCellSpacing w:w="0" w:type="dxa"/>
      </w:trPr>
      <w:tc>
        <w:tcPr>
          <w:tcW w:w="4822" w:type="dxa"/>
          <w:tcBorders>
            <w:top w:val="dotted" w:sz="2" w:space="0" w:color="BFBFBF"/>
            <w:left w:val="dotted" w:sz="2" w:space="0" w:color="BFBFBF"/>
            <w:bottom w:val="dotted" w:sz="2" w:space="0" w:color="BFBFBF"/>
            <w:right w:val="dotted" w:sz="2" w:space="0" w:color="BFBFBF"/>
          </w:tcBorders>
          <w:tcMar>
            <w:top w:w="0" w:type="dxa"/>
            <w:left w:w="0" w:type="dxa"/>
            <w:bottom w:w="0" w:type="dxa"/>
            <w:right w:w="0" w:type="dxa"/>
          </w:tcMar>
          <w:hideMark/>
        </w:tcPr>
        <w:p w:rsidR="003E7756" w:rsidRPr="00C4397C" w:rsidRDefault="004075B9" w:rsidP="004075B9">
          <w:pPr>
            <w:keepNext/>
            <w:spacing w:before="57"/>
            <w:rPr>
              <w:color w:val="000000"/>
              <w:lang w:eastAsia="es-ES"/>
            </w:rPr>
          </w:pPr>
          <w:r>
            <w:rPr>
              <w:rFonts w:ascii="Liberation Sans" w:hAnsi="Liberation Sans" w:cs="Liberation Sans"/>
              <w:i/>
              <w:iCs/>
              <w:color w:val="000000"/>
              <w:sz w:val="16"/>
              <w:szCs w:val="16"/>
              <w:lang w:eastAsia="es-ES"/>
            </w:rPr>
            <w:t>CFGS</w:t>
          </w:r>
          <w:r w:rsidR="003D5AB8">
            <w:rPr>
              <w:rFonts w:ascii="Liberation Sans" w:hAnsi="Liberation Sans" w:cs="Liberation Sans"/>
              <w:i/>
              <w:iCs/>
              <w:color w:val="000000"/>
              <w:sz w:val="16"/>
              <w:szCs w:val="16"/>
              <w:lang w:eastAsia="es-ES"/>
            </w:rPr>
            <w:t xml:space="preserve"> Desenvolupament d'Aplicacions Web Bioinformàtica</w:t>
          </w:r>
        </w:p>
      </w:tc>
      <w:tc>
        <w:tcPr>
          <w:tcW w:w="2907" w:type="dxa"/>
          <w:tcBorders>
            <w:top w:val="dotted" w:sz="2" w:space="0" w:color="BFBFBF"/>
            <w:left w:val="dotted" w:sz="2" w:space="0" w:color="BFBFBF"/>
            <w:bottom w:val="dotted" w:sz="2" w:space="0" w:color="BFBFBF"/>
            <w:right w:val="dotted" w:sz="2" w:space="0" w:color="BFBFBF"/>
          </w:tcBorders>
          <w:tcMar>
            <w:top w:w="0" w:type="dxa"/>
            <w:left w:w="0" w:type="dxa"/>
            <w:bottom w:w="0" w:type="dxa"/>
            <w:right w:w="0" w:type="dxa"/>
          </w:tcMar>
          <w:hideMark/>
        </w:tcPr>
        <w:p w:rsidR="00390944" w:rsidRPr="00390944" w:rsidRDefault="003E7756" w:rsidP="00BD18FC">
          <w:pPr>
            <w:keepNext/>
            <w:spacing w:before="57"/>
            <w:jc w:val="both"/>
            <w:rPr>
              <w:rFonts w:ascii="Liberation Sans" w:hAnsi="Liberation Sans" w:cs="Liberation Sans"/>
              <w:i/>
              <w:iCs/>
              <w:color w:val="000000"/>
              <w:sz w:val="16"/>
              <w:szCs w:val="16"/>
              <w:lang w:eastAsia="es-ES"/>
            </w:rPr>
          </w:pPr>
          <w:r w:rsidRPr="00C4397C">
            <w:rPr>
              <w:rFonts w:ascii="Liberation Sans" w:hAnsi="Liberation Sans" w:cs="Liberation Sans"/>
              <w:i/>
              <w:iCs/>
              <w:color w:val="000000"/>
              <w:sz w:val="16"/>
              <w:szCs w:val="16"/>
              <w:lang w:eastAsia="es-ES"/>
            </w:rPr>
            <w:t>UF</w:t>
          </w:r>
          <w:r w:rsidR="00390944">
            <w:rPr>
              <w:rFonts w:ascii="Liberation Sans" w:hAnsi="Liberation Sans" w:cs="Liberation Sans"/>
              <w:i/>
              <w:iCs/>
              <w:color w:val="000000"/>
              <w:sz w:val="16"/>
              <w:szCs w:val="16"/>
              <w:lang w:eastAsia="es-ES"/>
            </w:rPr>
            <w:t>3</w:t>
          </w:r>
        </w:p>
      </w:tc>
      <w:tc>
        <w:tcPr>
          <w:tcW w:w="1481" w:type="dxa"/>
          <w:tcBorders>
            <w:top w:val="dotted" w:sz="2" w:space="0" w:color="BFBFBF"/>
            <w:left w:val="dotted" w:sz="2" w:space="0" w:color="BFBFBF"/>
            <w:bottom w:val="dotted" w:sz="2" w:space="0" w:color="BFBFBF"/>
            <w:right w:val="dotted" w:sz="2" w:space="0" w:color="BFBFBF"/>
          </w:tcBorders>
          <w:tcMar>
            <w:top w:w="0" w:type="dxa"/>
            <w:left w:w="0" w:type="dxa"/>
            <w:bottom w:w="0" w:type="dxa"/>
            <w:right w:w="0" w:type="dxa"/>
          </w:tcMar>
          <w:hideMark/>
        </w:tcPr>
        <w:p w:rsidR="003E7756" w:rsidRPr="00C4397C" w:rsidRDefault="00ED7813" w:rsidP="00BD18FC">
          <w:pPr>
            <w:keepNext/>
            <w:spacing w:before="57"/>
            <w:jc w:val="both"/>
            <w:rPr>
              <w:color w:val="000000"/>
              <w:lang w:eastAsia="es-ES"/>
            </w:rPr>
          </w:pPr>
          <w:r>
            <w:rPr>
              <w:rFonts w:ascii="Liberation Sans" w:hAnsi="Liberation Sans" w:cs="Liberation Sans"/>
              <w:i/>
              <w:iCs/>
              <w:color w:val="000000"/>
              <w:sz w:val="16"/>
              <w:szCs w:val="16"/>
              <w:lang w:eastAsia="es-ES"/>
            </w:rPr>
            <w:t xml:space="preserve">Pàg. </w:t>
          </w:r>
          <w:r w:rsidR="007546CA">
            <w:rPr>
              <w:rFonts w:ascii="Liberation Sans" w:hAnsi="Liberation Sans" w:cs="Liberation Sans"/>
              <w:i/>
              <w:iCs/>
              <w:color w:val="000000"/>
              <w:sz w:val="16"/>
              <w:szCs w:val="16"/>
              <w:lang w:eastAsia="es-ES"/>
            </w:rPr>
            <w:fldChar w:fldCharType="begin"/>
          </w:r>
          <w:r>
            <w:rPr>
              <w:rFonts w:ascii="Liberation Sans" w:hAnsi="Liberation Sans" w:cs="Liberation Sans"/>
              <w:i/>
              <w:iCs/>
              <w:color w:val="000000"/>
              <w:sz w:val="16"/>
              <w:szCs w:val="16"/>
              <w:lang w:eastAsia="es-ES"/>
            </w:rPr>
            <w:instrText xml:space="preserve"> PAGE   \* MERGEFORMAT </w:instrText>
          </w:r>
          <w:r w:rsidR="007546CA">
            <w:rPr>
              <w:rFonts w:ascii="Liberation Sans" w:hAnsi="Liberation Sans" w:cs="Liberation Sans"/>
              <w:i/>
              <w:iCs/>
              <w:color w:val="000000"/>
              <w:sz w:val="16"/>
              <w:szCs w:val="16"/>
              <w:lang w:eastAsia="es-ES"/>
            </w:rPr>
            <w:fldChar w:fldCharType="separate"/>
          </w:r>
          <w:r w:rsidR="006C346C">
            <w:rPr>
              <w:rFonts w:ascii="Liberation Sans" w:hAnsi="Liberation Sans" w:cs="Liberation Sans"/>
              <w:i/>
              <w:iCs/>
              <w:noProof/>
              <w:color w:val="000000"/>
              <w:sz w:val="16"/>
              <w:szCs w:val="16"/>
              <w:lang w:eastAsia="es-ES"/>
            </w:rPr>
            <w:t>1</w:t>
          </w:r>
          <w:r w:rsidR="007546CA">
            <w:rPr>
              <w:rFonts w:ascii="Liberation Sans" w:hAnsi="Liberation Sans" w:cs="Liberation Sans"/>
              <w:i/>
              <w:iCs/>
              <w:color w:val="000000"/>
              <w:sz w:val="16"/>
              <w:szCs w:val="16"/>
              <w:lang w:eastAsia="es-ES"/>
            </w:rPr>
            <w:fldChar w:fldCharType="end"/>
          </w:r>
          <w:r>
            <w:rPr>
              <w:rFonts w:ascii="Liberation Sans" w:hAnsi="Liberation Sans" w:cs="Liberation Sans"/>
              <w:i/>
              <w:iCs/>
              <w:color w:val="000000"/>
              <w:sz w:val="16"/>
              <w:szCs w:val="16"/>
              <w:lang w:eastAsia="es-ES"/>
            </w:rPr>
            <w:t xml:space="preserve"> de </w:t>
          </w:r>
          <w:fldSimple w:instr=" NUMPAGES   \* MERGEFORMAT ">
            <w:r w:rsidR="006C346C" w:rsidRPr="006C346C">
              <w:rPr>
                <w:rFonts w:ascii="Liberation Sans" w:hAnsi="Liberation Sans" w:cs="Liberation Sans"/>
                <w:i/>
                <w:iCs/>
                <w:noProof/>
                <w:color w:val="000000"/>
                <w:sz w:val="16"/>
                <w:szCs w:val="16"/>
                <w:lang w:eastAsia="es-ES"/>
              </w:rPr>
              <w:t>3</w:t>
            </w:r>
          </w:fldSimple>
        </w:p>
      </w:tc>
    </w:tr>
    <w:tr w:rsidR="003E7756" w:rsidRPr="00C4397C" w:rsidTr="004075B9">
      <w:trPr>
        <w:tblCellSpacing w:w="0" w:type="dxa"/>
      </w:trPr>
      <w:tc>
        <w:tcPr>
          <w:tcW w:w="4822" w:type="dxa"/>
          <w:tcBorders>
            <w:top w:val="dotted" w:sz="2" w:space="0" w:color="BFBFBF"/>
            <w:left w:val="dotted" w:sz="2" w:space="0" w:color="BFBFBF"/>
            <w:bottom w:val="dotted" w:sz="2" w:space="0" w:color="BFBFBF"/>
            <w:right w:val="dotted" w:sz="2" w:space="0" w:color="BFBFBF"/>
          </w:tcBorders>
          <w:tcMar>
            <w:top w:w="0" w:type="dxa"/>
            <w:left w:w="0" w:type="dxa"/>
            <w:bottom w:w="0" w:type="dxa"/>
            <w:right w:w="0" w:type="dxa"/>
          </w:tcMar>
          <w:hideMark/>
        </w:tcPr>
        <w:p w:rsidR="003E7756" w:rsidRPr="00C4397C" w:rsidRDefault="00ED7813" w:rsidP="00BD18FC">
          <w:pPr>
            <w:keepNext/>
            <w:spacing w:before="57"/>
            <w:jc w:val="both"/>
            <w:rPr>
              <w:color w:val="000000"/>
              <w:lang w:eastAsia="es-ES"/>
            </w:rPr>
          </w:pPr>
          <w:r>
            <w:rPr>
              <w:rFonts w:ascii="Liberation Sans" w:hAnsi="Liberation Sans" w:cs="Liberation Sans"/>
              <w:i/>
              <w:iCs/>
              <w:color w:val="000000"/>
              <w:sz w:val="16"/>
              <w:szCs w:val="16"/>
              <w:lang w:eastAsia="es-ES"/>
            </w:rPr>
            <w:t>M</w:t>
          </w:r>
          <w:r w:rsidR="004075B9">
            <w:rPr>
              <w:rFonts w:ascii="Liberation Sans" w:hAnsi="Liberation Sans" w:cs="Liberation Sans"/>
              <w:i/>
              <w:iCs/>
              <w:color w:val="000000"/>
              <w:sz w:val="16"/>
              <w:szCs w:val="16"/>
              <w:lang w:eastAsia="es-ES"/>
            </w:rPr>
            <w:t xml:space="preserve">4 </w:t>
          </w:r>
          <w:r w:rsidR="004075B9" w:rsidRPr="004075B9">
            <w:rPr>
              <w:rFonts w:ascii="Liberation Sans" w:hAnsi="Liberation Sans" w:cs="Liberation Sans"/>
              <w:i/>
              <w:iCs/>
              <w:color w:val="000000"/>
              <w:sz w:val="16"/>
              <w:szCs w:val="16"/>
              <w:lang w:eastAsia="es-ES"/>
            </w:rPr>
            <w:t>Llenguatge de marques i sistemes de gestió de la informació</w:t>
          </w:r>
        </w:p>
      </w:tc>
      <w:tc>
        <w:tcPr>
          <w:tcW w:w="2907" w:type="dxa"/>
          <w:tcBorders>
            <w:top w:val="dotted" w:sz="2" w:space="0" w:color="BFBFBF"/>
            <w:left w:val="dotted" w:sz="2" w:space="0" w:color="BFBFBF"/>
            <w:bottom w:val="dotted" w:sz="2" w:space="0" w:color="BFBFBF"/>
            <w:right w:val="dotted" w:sz="2" w:space="0" w:color="BFBFBF"/>
          </w:tcBorders>
          <w:tcMar>
            <w:top w:w="0" w:type="dxa"/>
            <w:left w:w="0" w:type="dxa"/>
            <w:bottom w:w="0" w:type="dxa"/>
            <w:right w:w="0" w:type="dxa"/>
          </w:tcMar>
          <w:hideMark/>
        </w:tcPr>
        <w:p w:rsidR="003E7756" w:rsidRPr="00C4397C" w:rsidRDefault="001D0EAA" w:rsidP="00BD18FC">
          <w:pPr>
            <w:keepNext/>
            <w:spacing w:before="57"/>
            <w:jc w:val="both"/>
            <w:rPr>
              <w:color w:val="000000"/>
              <w:lang w:eastAsia="es-ES"/>
            </w:rPr>
          </w:pPr>
          <w:r>
            <w:rPr>
              <w:rFonts w:ascii="Liberation Sans" w:hAnsi="Liberation Sans" w:cs="Liberation Sans"/>
              <w:i/>
              <w:iCs/>
              <w:color w:val="000000"/>
              <w:sz w:val="16"/>
              <w:szCs w:val="16"/>
              <w:lang w:eastAsia="es-ES"/>
            </w:rPr>
            <w:t>Pràctica</w:t>
          </w:r>
        </w:p>
      </w:tc>
      <w:tc>
        <w:tcPr>
          <w:tcW w:w="1481" w:type="dxa"/>
          <w:tcBorders>
            <w:top w:val="dotted" w:sz="2" w:space="0" w:color="BFBFBF"/>
            <w:left w:val="dotted" w:sz="2" w:space="0" w:color="BFBFBF"/>
            <w:bottom w:val="dotted" w:sz="2" w:space="0" w:color="BFBFBF"/>
            <w:right w:val="dotted" w:sz="2" w:space="0" w:color="BFBFBF"/>
          </w:tcBorders>
          <w:tcMar>
            <w:top w:w="0" w:type="dxa"/>
            <w:left w:w="0" w:type="dxa"/>
            <w:bottom w:w="0" w:type="dxa"/>
            <w:right w:w="0" w:type="dxa"/>
          </w:tcMar>
          <w:hideMark/>
        </w:tcPr>
        <w:p w:rsidR="003E7756" w:rsidRPr="00C4397C" w:rsidRDefault="00390944" w:rsidP="00EA1814">
          <w:pPr>
            <w:keepNext/>
            <w:spacing w:before="57"/>
            <w:jc w:val="both"/>
            <w:rPr>
              <w:color w:val="000000"/>
              <w:lang w:eastAsia="es-ES"/>
            </w:rPr>
          </w:pPr>
          <w:r>
            <w:rPr>
              <w:rFonts w:ascii="Liberation Sans" w:hAnsi="Liberation Sans" w:cs="Liberation Sans"/>
              <w:i/>
              <w:iCs/>
              <w:color w:val="000000"/>
              <w:sz w:val="16"/>
              <w:szCs w:val="16"/>
              <w:lang w:eastAsia="es-ES"/>
            </w:rPr>
            <w:t>Abril</w:t>
          </w:r>
          <w:r w:rsidR="00EA1814">
            <w:rPr>
              <w:rFonts w:ascii="Liberation Sans" w:hAnsi="Liberation Sans" w:cs="Liberation Sans"/>
              <w:i/>
              <w:iCs/>
              <w:color w:val="000000"/>
              <w:sz w:val="16"/>
              <w:szCs w:val="16"/>
              <w:lang w:eastAsia="es-ES"/>
            </w:rPr>
            <w:t xml:space="preserve"> </w:t>
          </w:r>
          <w:r w:rsidR="003E7756" w:rsidRPr="00C4397C">
            <w:rPr>
              <w:rFonts w:ascii="Liberation Sans" w:hAnsi="Liberation Sans" w:cs="Liberation Sans"/>
              <w:i/>
              <w:iCs/>
              <w:color w:val="000000"/>
              <w:sz w:val="16"/>
              <w:szCs w:val="16"/>
              <w:lang w:eastAsia="es-ES"/>
            </w:rPr>
            <w:t>201</w:t>
          </w:r>
          <w:r w:rsidR="0048359C">
            <w:rPr>
              <w:rFonts w:ascii="Liberation Sans" w:hAnsi="Liberation Sans" w:cs="Liberation Sans"/>
              <w:i/>
              <w:iCs/>
              <w:color w:val="000000"/>
              <w:sz w:val="16"/>
              <w:szCs w:val="16"/>
              <w:lang w:eastAsia="es-ES"/>
            </w:rPr>
            <w:t>6</w:t>
          </w:r>
        </w:p>
      </w:tc>
    </w:tr>
  </w:tbl>
  <w:p w:rsidR="003E7756" w:rsidRDefault="003E7756">
    <w:pPr>
      <w:pStyle w:val="Piedepgina"/>
    </w:pPr>
  </w:p>
  <w:p w:rsidR="003E7756" w:rsidRDefault="003E7756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7756" w:rsidRDefault="003E7756"/>
  <w:tbl>
    <w:tblPr>
      <w:tblW w:w="9210" w:type="dxa"/>
      <w:tblCellSpacing w:w="0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05" w:type="dxa"/>
        <w:left w:w="105" w:type="dxa"/>
        <w:bottom w:w="105" w:type="dxa"/>
        <w:right w:w="105" w:type="dxa"/>
      </w:tblCellMar>
      <w:tblLook w:val="04A0"/>
    </w:tblPr>
    <w:tblGrid>
      <w:gridCol w:w="3849"/>
      <w:gridCol w:w="3880"/>
      <w:gridCol w:w="1481"/>
    </w:tblGrid>
    <w:tr w:rsidR="003E7756" w:rsidRPr="00C4397C" w:rsidTr="003E7756">
      <w:trPr>
        <w:tblCellSpacing w:w="0" w:type="dxa"/>
      </w:trPr>
      <w:tc>
        <w:tcPr>
          <w:tcW w:w="3849" w:type="dxa"/>
          <w:tcBorders>
            <w:top w:val="dotted" w:sz="2" w:space="0" w:color="BFBFBF"/>
            <w:left w:val="dotted" w:sz="2" w:space="0" w:color="BFBFBF"/>
            <w:bottom w:val="dotted" w:sz="2" w:space="0" w:color="BFBFBF"/>
            <w:right w:val="dotted" w:sz="2" w:space="0" w:color="BFBFBF"/>
          </w:tcBorders>
          <w:tcMar>
            <w:top w:w="0" w:type="dxa"/>
            <w:left w:w="0" w:type="dxa"/>
            <w:bottom w:w="0" w:type="dxa"/>
            <w:right w:w="0" w:type="dxa"/>
          </w:tcMar>
          <w:hideMark/>
        </w:tcPr>
        <w:p w:rsidR="003E7756" w:rsidRPr="00C4397C" w:rsidRDefault="003E7756" w:rsidP="003E7756">
          <w:pPr>
            <w:keepNext/>
            <w:spacing w:before="57"/>
            <w:jc w:val="both"/>
            <w:rPr>
              <w:color w:val="000000"/>
              <w:lang w:eastAsia="es-ES"/>
            </w:rPr>
          </w:pPr>
          <w:r w:rsidRPr="00C4397C">
            <w:rPr>
              <w:rFonts w:ascii="Liberation Sans" w:hAnsi="Liberation Sans" w:cs="Liberation Sans"/>
              <w:i/>
              <w:iCs/>
              <w:color w:val="000000"/>
              <w:sz w:val="16"/>
              <w:szCs w:val="16"/>
              <w:lang w:eastAsia="es-ES"/>
            </w:rPr>
            <w:t>CFGM Sistemes microinformàtics i xarxes</w:t>
          </w:r>
        </w:p>
      </w:tc>
      <w:tc>
        <w:tcPr>
          <w:tcW w:w="3880" w:type="dxa"/>
          <w:tcBorders>
            <w:top w:val="dotted" w:sz="2" w:space="0" w:color="BFBFBF"/>
            <w:left w:val="dotted" w:sz="2" w:space="0" w:color="BFBFBF"/>
            <w:bottom w:val="dotted" w:sz="2" w:space="0" w:color="BFBFBF"/>
            <w:right w:val="dotted" w:sz="2" w:space="0" w:color="BFBFBF"/>
          </w:tcBorders>
          <w:tcMar>
            <w:top w:w="0" w:type="dxa"/>
            <w:left w:w="0" w:type="dxa"/>
            <w:bottom w:w="0" w:type="dxa"/>
            <w:right w:w="0" w:type="dxa"/>
          </w:tcMar>
          <w:hideMark/>
        </w:tcPr>
        <w:p w:rsidR="003E7756" w:rsidRPr="00C4397C" w:rsidRDefault="00FF6571" w:rsidP="003E7756">
          <w:pPr>
            <w:keepNext/>
            <w:spacing w:before="57"/>
            <w:jc w:val="both"/>
            <w:rPr>
              <w:color w:val="000000"/>
              <w:lang w:eastAsia="es-ES"/>
            </w:rPr>
          </w:pPr>
          <w:r>
            <w:rPr>
              <w:rFonts w:ascii="Liberation Sans" w:hAnsi="Liberation Sans" w:cs="Liberation Sans"/>
              <w:i/>
              <w:iCs/>
              <w:color w:val="000000"/>
              <w:sz w:val="16"/>
              <w:szCs w:val="16"/>
              <w:lang w:eastAsia="es-ES"/>
            </w:rPr>
            <w:t>Activitat inicial</w:t>
          </w:r>
        </w:p>
      </w:tc>
      <w:tc>
        <w:tcPr>
          <w:tcW w:w="1481" w:type="dxa"/>
          <w:tcBorders>
            <w:top w:val="dotted" w:sz="2" w:space="0" w:color="BFBFBF"/>
            <w:left w:val="dotted" w:sz="2" w:space="0" w:color="BFBFBF"/>
            <w:bottom w:val="dotted" w:sz="2" w:space="0" w:color="BFBFBF"/>
            <w:right w:val="dotted" w:sz="2" w:space="0" w:color="BFBFBF"/>
          </w:tcBorders>
          <w:tcMar>
            <w:top w:w="0" w:type="dxa"/>
            <w:left w:w="0" w:type="dxa"/>
            <w:bottom w:w="0" w:type="dxa"/>
            <w:right w:w="0" w:type="dxa"/>
          </w:tcMar>
          <w:hideMark/>
        </w:tcPr>
        <w:p w:rsidR="003E7756" w:rsidRPr="00C4397C" w:rsidRDefault="00ED7813" w:rsidP="003E7756">
          <w:pPr>
            <w:keepNext/>
            <w:spacing w:before="57"/>
            <w:jc w:val="both"/>
            <w:rPr>
              <w:color w:val="000000"/>
              <w:lang w:eastAsia="es-ES"/>
            </w:rPr>
          </w:pPr>
          <w:r>
            <w:rPr>
              <w:rFonts w:ascii="Liberation Sans" w:hAnsi="Liberation Sans" w:cs="Liberation Sans"/>
              <w:i/>
              <w:iCs/>
              <w:color w:val="000000"/>
              <w:sz w:val="16"/>
              <w:szCs w:val="16"/>
              <w:lang w:eastAsia="es-ES"/>
            </w:rPr>
            <w:t xml:space="preserve">Pàg. </w:t>
          </w:r>
          <w:r w:rsidR="007546CA">
            <w:rPr>
              <w:rFonts w:ascii="Liberation Sans" w:hAnsi="Liberation Sans" w:cs="Liberation Sans"/>
              <w:i/>
              <w:iCs/>
              <w:color w:val="000000"/>
              <w:sz w:val="16"/>
              <w:szCs w:val="16"/>
              <w:lang w:eastAsia="es-ES"/>
            </w:rPr>
            <w:fldChar w:fldCharType="begin"/>
          </w:r>
          <w:r>
            <w:rPr>
              <w:rFonts w:ascii="Liberation Sans" w:hAnsi="Liberation Sans" w:cs="Liberation Sans"/>
              <w:i/>
              <w:iCs/>
              <w:color w:val="000000"/>
              <w:sz w:val="16"/>
              <w:szCs w:val="16"/>
              <w:lang w:eastAsia="es-ES"/>
            </w:rPr>
            <w:instrText xml:space="preserve"> PAGE   \* MERGEFORMAT </w:instrText>
          </w:r>
          <w:r w:rsidR="007546CA">
            <w:rPr>
              <w:rFonts w:ascii="Liberation Sans" w:hAnsi="Liberation Sans" w:cs="Liberation Sans"/>
              <w:i/>
              <w:iCs/>
              <w:color w:val="000000"/>
              <w:sz w:val="16"/>
              <w:szCs w:val="16"/>
              <w:lang w:eastAsia="es-ES"/>
            </w:rPr>
            <w:fldChar w:fldCharType="separate"/>
          </w:r>
          <w:r>
            <w:rPr>
              <w:rFonts w:ascii="Liberation Sans" w:hAnsi="Liberation Sans" w:cs="Liberation Sans"/>
              <w:i/>
              <w:iCs/>
              <w:noProof/>
              <w:color w:val="000000"/>
              <w:sz w:val="16"/>
              <w:szCs w:val="16"/>
              <w:lang w:eastAsia="es-ES"/>
            </w:rPr>
            <w:t>1</w:t>
          </w:r>
          <w:r w:rsidR="007546CA">
            <w:rPr>
              <w:rFonts w:ascii="Liberation Sans" w:hAnsi="Liberation Sans" w:cs="Liberation Sans"/>
              <w:i/>
              <w:iCs/>
              <w:color w:val="000000"/>
              <w:sz w:val="16"/>
              <w:szCs w:val="16"/>
              <w:lang w:eastAsia="es-ES"/>
            </w:rPr>
            <w:fldChar w:fldCharType="end"/>
          </w:r>
          <w:r>
            <w:rPr>
              <w:rFonts w:ascii="Liberation Sans" w:hAnsi="Liberation Sans" w:cs="Liberation Sans"/>
              <w:i/>
              <w:iCs/>
              <w:color w:val="000000"/>
              <w:sz w:val="16"/>
              <w:szCs w:val="16"/>
              <w:lang w:eastAsia="es-ES"/>
            </w:rPr>
            <w:t xml:space="preserve"> de </w:t>
          </w:r>
          <w:fldSimple w:instr=" NUMPAGES   \* MERGEFORMAT ">
            <w:r>
              <w:rPr>
                <w:rFonts w:ascii="Liberation Sans" w:hAnsi="Liberation Sans" w:cs="Liberation Sans"/>
                <w:i/>
                <w:iCs/>
                <w:noProof/>
                <w:color w:val="000000"/>
                <w:sz w:val="16"/>
                <w:szCs w:val="16"/>
                <w:lang w:eastAsia="es-ES"/>
              </w:rPr>
              <w:t>6</w:t>
            </w:r>
          </w:fldSimple>
        </w:p>
      </w:tc>
    </w:tr>
    <w:tr w:rsidR="003E7756" w:rsidRPr="00C4397C" w:rsidTr="003E7756">
      <w:trPr>
        <w:tblCellSpacing w:w="0" w:type="dxa"/>
      </w:trPr>
      <w:tc>
        <w:tcPr>
          <w:tcW w:w="3849" w:type="dxa"/>
          <w:tcBorders>
            <w:top w:val="dotted" w:sz="2" w:space="0" w:color="BFBFBF"/>
            <w:left w:val="dotted" w:sz="2" w:space="0" w:color="BFBFBF"/>
            <w:bottom w:val="dotted" w:sz="2" w:space="0" w:color="BFBFBF"/>
            <w:right w:val="dotted" w:sz="2" w:space="0" w:color="BFBFBF"/>
          </w:tcBorders>
          <w:tcMar>
            <w:top w:w="0" w:type="dxa"/>
            <w:left w:w="0" w:type="dxa"/>
            <w:bottom w:w="0" w:type="dxa"/>
            <w:right w:w="0" w:type="dxa"/>
          </w:tcMar>
          <w:hideMark/>
        </w:tcPr>
        <w:p w:rsidR="003E7756" w:rsidRPr="00C4397C" w:rsidRDefault="003E7756" w:rsidP="003E7756">
          <w:pPr>
            <w:keepNext/>
            <w:spacing w:before="57"/>
            <w:jc w:val="both"/>
            <w:rPr>
              <w:color w:val="000000"/>
              <w:lang w:eastAsia="es-ES"/>
            </w:rPr>
          </w:pPr>
          <w:r w:rsidRPr="00C4397C">
            <w:rPr>
              <w:rFonts w:ascii="Liberation Sans" w:hAnsi="Liberation Sans" w:cs="Liberation Sans"/>
              <w:i/>
              <w:iCs/>
              <w:color w:val="000000"/>
              <w:sz w:val="16"/>
              <w:szCs w:val="16"/>
              <w:lang w:eastAsia="es-ES"/>
            </w:rPr>
            <w:t>MP-05 Xarxes Locals</w:t>
          </w:r>
        </w:p>
      </w:tc>
      <w:tc>
        <w:tcPr>
          <w:tcW w:w="3880" w:type="dxa"/>
          <w:tcBorders>
            <w:top w:val="dotted" w:sz="2" w:space="0" w:color="BFBFBF"/>
            <w:left w:val="dotted" w:sz="2" w:space="0" w:color="BFBFBF"/>
            <w:bottom w:val="dotted" w:sz="2" w:space="0" w:color="BFBFBF"/>
            <w:right w:val="dotted" w:sz="2" w:space="0" w:color="BFBFBF"/>
          </w:tcBorders>
          <w:tcMar>
            <w:top w:w="0" w:type="dxa"/>
            <w:left w:w="0" w:type="dxa"/>
            <w:bottom w:w="0" w:type="dxa"/>
            <w:right w:w="0" w:type="dxa"/>
          </w:tcMar>
          <w:hideMark/>
        </w:tcPr>
        <w:p w:rsidR="003E7756" w:rsidRPr="00C4397C" w:rsidRDefault="003E7756" w:rsidP="003E7756">
          <w:pPr>
            <w:keepNext/>
            <w:spacing w:before="57"/>
            <w:jc w:val="both"/>
            <w:rPr>
              <w:color w:val="000000"/>
              <w:lang w:eastAsia="es-ES"/>
            </w:rPr>
          </w:pPr>
        </w:p>
      </w:tc>
      <w:tc>
        <w:tcPr>
          <w:tcW w:w="1481" w:type="dxa"/>
          <w:tcBorders>
            <w:top w:val="dotted" w:sz="2" w:space="0" w:color="BFBFBF"/>
            <w:left w:val="dotted" w:sz="2" w:space="0" w:color="BFBFBF"/>
            <w:bottom w:val="dotted" w:sz="2" w:space="0" w:color="BFBFBF"/>
            <w:right w:val="dotted" w:sz="2" w:space="0" w:color="BFBFBF"/>
          </w:tcBorders>
          <w:tcMar>
            <w:top w:w="0" w:type="dxa"/>
            <w:left w:w="0" w:type="dxa"/>
            <w:bottom w:w="0" w:type="dxa"/>
            <w:right w:w="0" w:type="dxa"/>
          </w:tcMar>
          <w:hideMark/>
        </w:tcPr>
        <w:p w:rsidR="003E7756" w:rsidRPr="00C4397C" w:rsidRDefault="00FF6571" w:rsidP="003E7756">
          <w:pPr>
            <w:keepNext/>
            <w:spacing w:before="57"/>
            <w:jc w:val="both"/>
            <w:rPr>
              <w:color w:val="000000"/>
              <w:lang w:eastAsia="es-ES"/>
            </w:rPr>
          </w:pPr>
          <w:r>
            <w:rPr>
              <w:rFonts w:ascii="Liberation Sans" w:hAnsi="Liberation Sans" w:cs="Liberation Sans"/>
              <w:i/>
              <w:iCs/>
              <w:color w:val="000000"/>
              <w:sz w:val="16"/>
              <w:szCs w:val="16"/>
              <w:lang w:eastAsia="es-ES"/>
            </w:rPr>
            <w:t>setembre 2015</w:t>
          </w:r>
        </w:p>
      </w:tc>
    </w:tr>
  </w:tbl>
  <w:p w:rsidR="003E7756" w:rsidRDefault="003E7756">
    <w:pPr>
      <w:pStyle w:val="Piedepgina"/>
    </w:pPr>
  </w:p>
  <w:p w:rsidR="003E7756" w:rsidRDefault="003E7756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1628" w:rsidRDefault="00F11628">
      <w:r>
        <w:separator/>
      </w:r>
    </w:p>
  </w:footnote>
  <w:footnote w:type="continuationSeparator" w:id="1">
    <w:p w:rsidR="00F11628" w:rsidRDefault="00F1162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7813" w:rsidRPr="000E326D" w:rsidRDefault="000D2795" w:rsidP="00ED7813">
    <w:pPr>
      <w:keepNext/>
      <w:spacing w:before="57" w:line="238" w:lineRule="atLeast"/>
      <w:jc w:val="both"/>
      <w:rPr>
        <w:color w:val="000000"/>
        <w:lang w:eastAsia="es-ES"/>
      </w:rPr>
    </w:pPr>
    <w:r w:rsidRPr="000E326D">
      <w:rPr>
        <w:rFonts w:ascii="Liberation Sans" w:hAnsi="Liberation Sans" w:cs="Liberation Sans"/>
        <w:noProof/>
        <w:color w:val="000000"/>
        <w:lang w:val="es-ES" w:eastAsia="es-ES"/>
      </w:rPr>
      <w:drawing>
        <wp:anchor distT="0" distB="0" distL="114300" distR="114300" simplePos="0" relativeHeight="251665408" behindDoc="1" locked="0" layoutInCell="1" allowOverlap="1">
          <wp:simplePos x="0" y="0"/>
          <wp:positionH relativeFrom="margin">
            <wp:align>right</wp:align>
          </wp:positionH>
          <wp:positionV relativeFrom="paragraph">
            <wp:posOffset>45720</wp:posOffset>
          </wp:positionV>
          <wp:extent cx="638175" cy="628650"/>
          <wp:effectExtent l="0" t="0" r="9525" b="0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8175" cy="6286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Liberation Sans" w:hAnsi="Liberation Sans" w:cs="Liberation Sans"/>
        <w:noProof/>
        <w:color w:val="000000"/>
        <w:lang w:val="es-ES" w:eastAsia="es-ES"/>
      </w:rPr>
      <w:drawing>
        <wp:anchor distT="0" distB="0" distL="114300" distR="114300" simplePos="0" relativeHeight="251666432" behindDoc="1" locked="0" layoutInCell="1" allowOverlap="1">
          <wp:simplePos x="0" y="0"/>
          <wp:positionH relativeFrom="leftMargin">
            <wp:posOffset>452755</wp:posOffset>
          </wp:positionH>
          <wp:positionV relativeFrom="page">
            <wp:posOffset>314325</wp:posOffset>
          </wp:positionV>
          <wp:extent cx="361950" cy="409575"/>
          <wp:effectExtent l="0" t="0" r="0" b="9525"/>
          <wp:wrapNone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1950" cy="409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ED7813" w:rsidRPr="000E326D">
      <w:rPr>
        <w:rFonts w:ascii="Liberation Sans" w:hAnsi="Liberation Sans" w:cs="Liberation Sans"/>
        <w:color w:val="000000"/>
        <w:lang w:eastAsia="es-ES"/>
      </w:rPr>
      <w:t xml:space="preserve">Generalitat de Catalunya                              </w:t>
    </w:r>
  </w:p>
  <w:p w:rsidR="00ED7813" w:rsidRPr="000E326D" w:rsidRDefault="00ED7813" w:rsidP="00ED7813">
    <w:pPr>
      <w:keepNext/>
      <w:spacing w:before="57" w:line="238" w:lineRule="atLeast"/>
      <w:jc w:val="both"/>
      <w:rPr>
        <w:color w:val="000000"/>
        <w:lang w:eastAsia="es-ES"/>
      </w:rPr>
    </w:pPr>
    <w:r w:rsidRPr="000E326D">
      <w:rPr>
        <w:rFonts w:ascii="Liberation Sans" w:hAnsi="Liberation Sans" w:cs="Liberation Sans"/>
        <w:color w:val="000000"/>
        <w:lang w:eastAsia="es-ES"/>
      </w:rPr>
      <w:t>Departament d’Ensenyament</w:t>
    </w:r>
  </w:p>
  <w:p w:rsidR="00ED7813" w:rsidRPr="000E326D" w:rsidRDefault="00ED7813" w:rsidP="00ED7813">
    <w:pPr>
      <w:keepNext/>
      <w:spacing w:before="57" w:line="238" w:lineRule="atLeast"/>
      <w:jc w:val="both"/>
      <w:rPr>
        <w:color w:val="000000"/>
        <w:lang w:eastAsia="es-ES"/>
      </w:rPr>
    </w:pPr>
    <w:r w:rsidRPr="000E326D">
      <w:rPr>
        <w:rFonts w:ascii="Liberation Sans" w:hAnsi="Liberation Sans" w:cs="Liberation Sans"/>
        <w:b/>
        <w:bCs/>
        <w:color w:val="000000"/>
        <w:lang w:eastAsia="es-ES"/>
      </w:rPr>
      <w:t>Institut d’Educació Secundària Provençana</w:t>
    </w:r>
  </w:p>
  <w:tbl>
    <w:tblPr>
      <w:tblW w:w="5000" w:type="pct"/>
      <w:tblCellSpacing w:w="0" w:type="dxa"/>
      <w:tblCellMar>
        <w:top w:w="105" w:type="dxa"/>
        <w:left w:w="105" w:type="dxa"/>
        <w:bottom w:w="105" w:type="dxa"/>
        <w:right w:w="105" w:type="dxa"/>
      </w:tblCellMar>
      <w:tblLook w:val="04A0"/>
    </w:tblPr>
    <w:tblGrid>
      <w:gridCol w:w="4867"/>
      <w:gridCol w:w="4203"/>
    </w:tblGrid>
    <w:tr w:rsidR="00ED7813" w:rsidRPr="000E326D" w:rsidTr="00B933D4">
      <w:trPr>
        <w:tblCellSpacing w:w="0" w:type="dxa"/>
      </w:trPr>
      <w:tc>
        <w:tcPr>
          <w:tcW w:w="2683" w:type="pct"/>
          <w:tcBorders>
            <w:top w:val="nil"/>
            <w:left w:val="nil"/>
            <w:bottom w:val="nil"/>
            <w:right w:val="nil"/>
          </w:tcBorders>
          <w:tcMar>
            <w:top w:w="0" w:type="dxa"/>
            <w:left w:w="0" w:type="dxa"/>
            <w:bottom w:w="0" w:type="dxa"/>
            <w:right w:w="0" w:type="dxa"/>
          </w:tcMar>
          <w:hideMark/>
        </w:tcPr>
        <w:p w:rsidR="00ED7813" w:rsidRPr="000E326D" w:rsidRDefault="00ED7813" w:rsidP="00ED7813">
          <w:pPr>
            <w:keepNext/>
            <w:spacing w:before="57"/>
            <w:jc w:val="both"/>
            <w:rPr>
              <w:color w:val="000000"/>
              <w:lang w:eastAsia="es-ES"/>
            </w:rPr>
          </w:pPr>
          <w:r w:rsidRPr="000E326D">
            <w:rPr>
              <w:rFonts w:ascii="Liberation Sans" w:hAnsi="Liberation Sans" w:cs="Liberation Sans"/>
              <w:color w:val="000000"/>
              <w:sz w:val="14"/>
              <w:szCs w:val="14"/>
              <w:lang w:eastAsia="es-ES"/>
            </w:rPr>
            <w:t>Carrer de Sant Pius X, 8</w:t>
          </w:r>
        </w:p>
        <w:p w:rsidR="00ED7813" w:rsidRPr="000E326D" w:rsidRDefault="00ED7813" w:rsidP="00ED7813">
          <w:pPr>
            <w:keepNext/>
            <w:spacing w:before="57"/>
            <w:jc w:val="both"/>
            <w:rPr>
              <w:color w:val="000000"/>
              <w:lang w:eastAsia="es-ES"/>
            </w:rPr>
          </w:pPr>
          <w:r w:rsidRPr="000E326D">
            <w:rPr>
              <w:rFonts w:ascii="Liberation Sans" w:hAnsi="Liberation Sans" w:cs="Liberation Sans"/>
              <w:color w:val="000000"/>
              <w:sz w:val="14"/>
              <w:szCs w:val="14"/>
              <w:lang w:eastAsia="es-ES"/>
            </w:rPr>
            <w:t>08901 L’Hospitalet de Llobregat</w:t>
          </w:r>
        </w:p>
        <w:p w:rsidR="00ED7813" w:rsidRPr="000E326D" w:rsidRDefault="00ED7813" w:rsidP="00ED7813">
          <w:pPr>
            <w:keepNext/>
            <w:spacing w:before="57"/>
            <w:jc w:val="both"/>
            <w:rPr>
              <w:color w:val="000000"/>
              <w:lang w:eastAsia="es-ES"/>
            </w:rPr>
          </w:pPr>
          <w:r w:rsidRPr="000E326D">
            <w:rPr>
              <w:rFonts w:ascii="Liberation Sans" w:hAnsi="Liberation Sans" w:cs="Liberation Sans"/>
              <w:color w:val="000000"/>
              <w:sz w:val="14"/>
              <w:szCs w:val="14"/>
              <w:lang w:eastAsia="es-ES"/>
            </w:rPr>
            <w:t>Tel. 93 338 25 53 Fax 93 337 57 35</w:t>
          </w:r>
        </w:p>
      </w:tc>
      <w:tc>
        <w:tcPr>
          <w:tcW w:w="2317" w:type="pct"/>
          <w:tcBorders>
            <w:top w:val="nil"/>
            <w:left w:val="nil"/>
            <w:bottom w:val="nil"/>
            <w:right w:val="nil"/>
          </w:tcBorders>
          <w:tcMar>
            <w:top w:w="0" w:type="dxa"/>
            <w:left w:w="0" w:type="dxa"/>
            <w:bottom w:w="0" w:type="dxa"/>
            <w:right w:w="0" w:type="dxa"/>
          </w:tcMar>
          <w:hideMark/>
        </w:tcPr>
        <w:p w:rsidR="00ED7813" w:rsidRPr="000E326D" w:rsidRDefault="00ED7813" w:rsidP="00ED7813">
          <w:pPr>
            <w:keepNext/>
            <w:spacing w:before="57"/>
            <w:jc w:val="both"/>
            <w:rPr>
              <w:color w:val="000000"/>
              <w:lang w:eastAsia="es-ES"/>
            </w:rPr>
          </w:pPr>
        </w:p>
        <w:p w:rsidR="00ED7813" w:rsidRPr="000E326D" w:rsidRDefault="00ED7813" w:rsidP="00ED7813">
          <w:pPr>
            <w:keepNext/>
            <w:spacing w:before="57"/>
            <w:jc w:val="right"/>
            <w:rPr>
              <w:color w:val="000000"/>
              <w:lang w:eastAsia="es-ES"/>
            </w:rPr>
          </w:pPr>
          <w:r w:rsidRPr="000E326D">
            <w:rPr>
              <w:rFonts w:ascii="Liberation Sans" w:hAnsi="Liberation Sans" w:cs="Liberation Sans"/>
              <w:color w:val="000000"/>
              <w:sz w:val="14"/>
              <w:szCs w:val="14"/>
              <w:lang w:eastAsia="es-ES"/>
            </w:rPr>
            <w:t>e-mail: a8019401@xtec.cat</w:t>
          </w:r>
        </w:p>
        <w:p w:rsidR="00ED7813" w:rsidRPr="000E326D" w:rsidRDefault="00ED7813" w:rsidP="00ED7813">
          <w:pPr>
            <w:keepNext/>
            <w:spacing w:before="57"/>
            <w:jc w:val="both"/>
            <w:rPr>
              <w:color w:val="000000"/>
              <w:lang w:eastAsia="es-ES"/>
            </w:rPr>
          </w:pPr>
        </w:p>
      </w:tc>
    </w:tr>
  </w:tbl>
  <w:p w:rsidR="003E7756" w:rsidRPr="000E326D" w:rsidRDefault="003E7756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7756" w:rsidRPr="00065CF2" w:rsidRDefault="00FF6571" w:rsidP="00BD18FC">
    <w:pPr>
      <w:keepNext/>
      <w:spacing w:before="57" w:line="238" w:lineRule="atLeast"/>
      <w:jc w:val="both"/>
      <w:rPr>
        <w:color w:val="000000"/>
        <w:lang w:eastAsia="es-ES"/>
      </w:rPr>
    </w:pPr>
    <w:r>
      <w:rPr>
        <w:rFonts w:ascii="Liberation Sans" w:hAnsi="Liberation Sans" w:cs="Liberation Sans"/>
        <w:noProof/>
        <w:color w:val="000000"/>
        <w:lang w:val="es-ES" w:eastAsia="es-ES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-422910</wp:posOffset>
          </wp:positionH>
          <wp:positionV relativeFrom="paragraph">
            <wp:posOffset>-21590</wp:posOffset>
          </wp:positionV>
          <wp:extent cx="352425" cy="402590"/>
          <wp:effectExtent l="0" t="0" r="9525" b="0"/>
          <wp:wrapNone/>
          <wp:docPr id="8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2425" cy="4025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Liberation Sans" w:hAnsi="Liberation Sans" w:cs="Liberation Sans"/>
        <w:noProof/>
        <w:color w:val="000000"/>
        <w:lang w:val="es-ES" w:eastAsia="es-ES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5244465</wp:posOffset>
          </wp:positionH>
          <wp:positionV relativeFrom="paragraph">
            <wp:posOffset>-78105</wp:posOffset>
          </wp:positionV>
          <wp:extent cx="638175" cy="628650"/>
          <wp:effectExtent l="0" t="0" r="9525" b="0"/>
          <wp:wrapNone/>
          <wp:docPr id="9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0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8175" cy="6286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3E7756" w:rsidRPr="00065CF2">
      <w:rPr>
        <w:rFonts w:ascii="Liberation Sans" w:hAnsi="Liberation Sans" w:cs="Liberation Sans"/>
        <w:color w:val="000000"/>
        <w:lang w:eastAsia="es-ES"/>
      </w:rPr>
      <w:t>G</w:t>
    </w:r>
    <w:r w:rsidR="007546CA">
      <w:rPr>
        <w:noProof/>
        <w:color w:val="000000"/>
        <w:lang w:val="es-ES" w:eastAsia="es-ES"/>
      </w:rPr>
      <w:pict>
        <v:rect id="AutoShape 3" o:spid="_x0000_s4097" style="position:absolute;left:0;text-align:left;margin-left:0;margin-top:0;width:41.25pt;height:45pt;z-index:251659264;visibility:visible;mso-position-horizontal:left;mso-position-horizontal-relative:text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" o:allowoverlap="f" filled="f" stroked="f">
          <o:lock v:ext="edit" aspectratio="t"/>
          <w10:wrap type="square"/>
        </v:rect>
      </w:pict>
    </w:r>
    <w:r w:rsidR="003E7756" w:rsidRPr="00065CF2">
      <w:rPr>
        <w:rFonts w:ascii="Liberation Sans" w:hAnsi="Liberation Sans" w:cs="Liberation Sans"/>
        <w:color w:val="000000"/>
        <w:lang w:eastAsia="es-ES"/>
      </w:rPr>
      <w:t>eneralitat de Catalunya</w:t>
    </w:r>
    <w:r w:rsidR="003E7756">
      <w:rPr>
        <w:rFonts w:ascii="Liberation Sans" w:hAnsi="Liberation Sans" w:cs="Liberation Sans"/>
        <w:color w:val="000000"/>
        <w:lang w:eastAsia="es-ES"/>
      </w:rPr>
      <w:t xml:space="preserve">                              </w:t>
    </w:r>
  </w:p>
  <w:p w:rsidR="003E7756" w:rsidRPr="00065CF2" w:rsidRDefault="003E7756" w:rsidP="00BD18FC">
    <w:pPr>
      <w:keepNext/>
      <w:spacing w:before="57" w:line="238" w:lineRule="atLeast"/>
      <w:jc w:val="both"/>
      <w:rPr>
        <w:color w:val="000000"/>
        <w:lang w:eastAsia="es-ES"/>
      </w:rPr>
    </w:pPr>
    <w:r w:rsidRPr="00065CF2">
      <w:rPr>
        <w:rFonts w:ascii="Liberation Sans" w:hAnsi="Liberation Sans" w:cs="Liberation Sans"/>
        <w:color w:val="000000"/>
        <w:lang w:eastAsia="es-ES"/>
      </w:rPr>
      <w:t>Departament d’Ensenyament</w:t>
    </w:r>
  </w:p>
  <w:p w:rsidR="003E7756" w:rsidRPr="00065CF2" w:rsidRDefault="003E7756" w:rsidP="00BD18FC">
    <w:pPr>
      <w:keepNext/>
      <w:spacing w:before="57" w:line="238" w:lineRule="atLeast"/>
      <w:jc w:val="both"/>
      <w:rPr>
        <w:color w:val="000000"/>
        <w:lang w:eastAsia="es-ES"/>
      </w:rPr>
    </w:pPr>
    <w:r w:rsidRPr="00065CF2">
      <w:rPr>
        <w:rFonts w:ascii="Liberation Sans" w:hAnsi="Liberation Sans" w:cs="Liberation Sans"/>
        <w:b/>
        <w:bCs/>
        <w:color w:val="000000"/>
        <w:lang w:eastAsia="es-ES"/>
      </w:rPr>
      <w:t>Institut d’Educació Secundària Provençana</w:t>
    </w:r>
  </w:p>
  <w:tbl>
    <w:tblPr>
      <w:tblW w:w="9210" w:type="dxa"/>
      <w:tblCellSpacing w:w="0" w:type="dxa"/>
      <w:tblCellMar>
        <w:top w:w="105" w:type="dxa"/>
        <w:left w:w="105" w:type="dxa"/>
        <w:bottom w:w="105" w:type="dxa"/>
        <w:right w:w="105" w:type="dxa"/>
      </w:tblCellMar>
      <w:tblLook w:val="04A0"/>
    </w:tblPr>
    <w:tblGrid>
      <w:gridCol w:w="4942"/>
      <w:gridCol w:w="4268"/>
    </w:tblGrid>
    <w:tr w:rsidR="003E7756" w:rsidRPr="00065CF2" w:rsidTr="00BD18FC">
      <w:trPr>
        <w:tblCellSpacing w:w="0" w:type="dxa"/>
      </w:trPr>
      <w:tc>
        <w:tcPr>
          <w:tcW w:w="4942" w:type="dxa"/>
          <w:tcBorders>
            <w:top w:val="nil"/>
            <w:left w:val="nil"/>
            <w:bottom w:val="nil"/>
            <w:right w:val="nil"/>
          </w:tcBorders>
          <w:tcMar>
            <w:top w:w="0" w:type="dxa"/>
            <w:left w:w="0" w:type="dxa"/>
            <w:bottom w:w="0" w:type="dxa"/>
            <w:right w:w="0" w:type="dxa"/>
          </w:tcMar>
          <w:hideMark/>
        </w:tcPr>
        <w:p w:rsidR="003E7756" w:rsidRPr="00065CF2" w:rsidRDefault="003E7756" w:rsidP="00BD18FC">
          <w:pPr>
            <w:keepNext/>
            <w:spacing w:before="57"/>
            <w:jc w:val="both"/>
            <w:rPr>
              <w:color w:val="000000"/>
              <w:lang w:eastAsia="es-ES"/>
            </w:rPr>
          </w:pPr>
          <w:r w:rsidRPr="00065CF2">
            <w:rPr>
              <w:rFonts w:ascii="Liberation Sans" w:hAnsi="Liberation Sans" w:cs="Liberation Sans"/>
              <w:color w:val="000000"/>
              <w:sz w:val="14"/>
              <w:szCs w:val="14"/>
              <w:lang w:eastAsia="es-ES"/>
            </w:rPr>
            <w:t>Carrer de Sant Pius X, 8</w:t>
          </w:r>
        </w:p>
        <w:p w:rsidR="003E7756" w:rsidRPr="00065CF2" w:rsidRDefault="003E7756" w:rsidP="00BD18FC">
          <w:pPr>
            <w:keepNext/>
            <w:spacing w:before="57"/>
            <w:jc w:val="both"/>
            <w:rPr>
              <w:color w:val="000000"/>
              <w:lang w:eastAsia="es-ES"/>
            </w:rPr>
          </w:pPr>
          <w:r w:rsidRPr="00065CF2">
            <w:rPr>
              <w:rFonts w:ascii="Liberation Sans" w:hAnsi="Liberation Sans" w:cs="Liberation Sans"/>
              <w:color w:val="000000"/>
              <w:sz w:val="14"/>
              <w:szCs w:val="14"/>
              <w:lang w:eastAsia="es-ES"/>
            </w:rPr>
            <w:t>08901 L’Hospitalet de Llobregat</w:t>
          </w:r>
        </w:p>
        <w:p w:rsidR="003E7756" w:rsidRPr="00065CF2" w:rsidRDefault="003E7756" w:rsidP="00BD18FC">
          <w:pPr>
            <w:keepNext/>
            <w:spacing w:before="57"/>
            <w:jc w:val="both"/>
            <w:rPr>
              <w:color w:val="000000"/>
              <w:lang w:eastAsia="es-ES"/>
            </w:rPr>
          </w:pPr>
          <w:r w:rsidRPr="00065CF2">
            <w:rPr>
              <w:rFonts w:ascii="Liberation Sans" w:hAnsi="Liberation Sans" w:cs="Liberation Sans"/>
              <w:color w:val="000000"/>
              <w:sz w:val="14"/>
              <w:szCs w:val="14"/>
              <w:lang w:eastAsia="es-ES"/>
            </w:rPr>
            <w:t>Tel. 93 338 25 53 Fax 93 337 57 35</w:t>
          </w:r>
        </w:p>
      </w:tc>
      <w:tc>
        <w:tcPr>
          <w:tcW w:w="4268" w:type="dxa"/>
          <w:tcBorders>
            <w:top w:val="nil"/>
            <w:left w:val="nil"/>
            <w:bottom w:val="nil"/>
            <w:right w:val="nil"/>
          </w:tcBorders>
          <w:tcMar>
            <w:top w:w="0" w:type="dxa"/>
            <w:left w:w="0" w:type="dxa"/>
            <w:bottom w:w="0" w:type="dxa"/>
            <w:right w:w="0" w:type="dxa"/>
          </w:tcMar>
          <w:hideMark/>
        </w:tcPr>
        <w:p w:rsidR="003E7756" w:rsidRPr="00065CF2" w:rsidRDefault="003E7756" w:rsidP="00BD18FC">
          <w:pPr>
            <w:keepNext/>
            <w:spacing w:before="57"/>
            <w:jc w:val="both"/>
            <w:rPr>
              <w:color w:val="000000"/>
              <w:lang w:eastAsia="es-ES"/>
            </w:rPr>
          </w:pPr>
        </w:p>
        <w:p w:rsidR="003E7756" w:rsidRPr="00065CF2" w:rsidRDefault="003E7756" w:rsidP="00BD18FC">
          <w:pPr>
            <w:keepNext/>
            <w:spacing w:before="57"/>
            <w:jc w:val="right"/>
            <w:rPr>
              <w:color w:val="000000"/>
              <w:lang w:eastAsia="es-ES"/>
            </w:rPr>
          </w:pPr>
          <w:r w:rsidRPr="00065CF2">
            <w:rPr>
              <w:rFonts w:ascii="Liberation Sans" w:hAnsi="Liberation Sans" w:cs="Liberation Sans"/>
              <w:color w:val="000000"/>
              <w:sz w:val="14"/>
              <w:szCs w:val="14"/>
              <w:lang w:eastAsia="es-ES"/>
            </w:rPr>
            <w:t>e-mail: a8019401@xtec.cat</w:t>
          </w:r>
        </w:p>
        <w:p w:rsidR="003E7756" w:rsidRPr="00065CF2" w:rsidRDefault="003E7756" w:rsidP="00BD18FC">
          <w:pPr>
            <w:keepNext/>
            <w:spacing w:before="57"/>
            <w:jc w:val="both"/>
            <w:rPr>
              <w:color w:val="000000"/>
              <w:lang w:eastAsia="es-ES"/>
            </w:rPr>
          </w:pPr>
        </w:p>
      </w:tc>
    </w:tr>
  </w:tbl>
  <w:p w:rsidR="003E7756" w:rsidRDefault="003E7756" w:rsidP="0018595B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B170CD9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00000002"/>
    <w:multiLevelType w:val="multilevel"/>
    <w:tmpl w:val="00000002"/>
    <w:name w:val="WW8Num1"/>
    <w:lvl w:ilvl="0">
      <w:numFmt w:val="bullet"/>
      <w:lvlText w:val="-"/>
      <w:lvlJc w:val="left"/>
      <w:pPr>
        <w:tabs>
          <w:tab w:val="num" w:pos="0"/>
        </w:tabs>
        <w:ind w:left="600" w:hanging="360"/>
      </w:pPr>
      <w:rPr>
        <w:rFonts w:ascii="Calibri" w:hAnsi="Calibri" w:cs="Times New Roman"/>
        <w:color w:val="1F497D"/>
        <w:lang w:val="en-U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320" w:hanging="360"/>
      </w:pPr>
      <w:rPr>
        <w:rFonts w:ascii="Courier New" w:hAnsi="Courier New" w:cs="Courier New"/>
        <w:color w:val="1F497D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04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76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480" w:hanging="360"/>
      </w:pPr>
      <w:rPr>
        <w:rFonts w:ascii="Courier New" w:hAnsi="Courier New" w:cs="Courier New"/>
        <w:color w:val="1F497D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20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92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640" w:hanging="360"/>
      </w:pPr>
      <w:rPr>
        <w:rFonts w:ascii="Courier New" w:hAnsi="Courier New" w:cs="Courier New"/>
        <w:color w:val="1F497D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360" w:hanging="360"/>
      </w:pPr>
      <w:rPr>
        <w:rFonts w:ascii="Wingdings" w:hAnsi="Wingdings" w:cs="Wingdings"/>
      </w:rPr>
    </w:lvl>
  </w:abstractNum>
  <w:abstractNum w:abstractNumId="3">
    <w:nsid w:val="00000003"/>
    <w:multiLevelType w:val="singleLevel"/>
    <w:tmpl w:val="00000003"/>
    <w:name w:val="WW8Num12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hAnsi="Arial" w:cs="Arial"/>
      </w:rPr>
    </w:lvl>
  </w:abstractNum>
  <w:abstractNum w:abstractNumId="4">
    <w:nsid w:val="00000004"/>
    <w:multiLevelType w:val="multilevel"/>
    <w:tmpl w:val="00000004"/>
    <w:name w:val="WW8Num15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cs="Arial"/>
        <w:color w:val="0000FF"/>
        <w:sz w:val="20"/>
        <w:szCs w:val="20"/>
        <w:lang w:eastAsia="es-E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  <w:color w:val="0000FF"/>
        <w:sz w:val="20"/>
        <w:szCs w:val="20"/>
        <w:lang w:eastAsia="es-ES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  <w:color w:val="0000FF"/>
        <w:sz w:val="20"/>
        <w:szCs w:val="20"/>
        <w:lang w:eastAsia="es-E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  <w:color w:val="0000FF"/>
        <w:sz w:val="20"/>
        <w:szCs w:val="20"/>
        <w:lang w:eastAsia="es-E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</w:rPr>
    </w:lvl>
  </w:abstractNum>
  <w:abstractNum w:abstractNumId="5">
    <w:nsid w:val="00000005"/>
    <w:multiLevelType w:val="multilevel"/>
    <w:tmpl w:val="00000005"/>
    <w:name w:val="WW8Num2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b/>
        <w:i/>
        <w:sz w:val="20"/>
        <w:szCs w:val="2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>
    <w:nsid w:val="00000006"/>
    <w:multiLevelType w:val="singleLevel"/>
    <w:tmpl w:val="00000006"/>
    <w:name w:val="WW8Num30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Arial" w:hAnsi="Arial" w:cs="Arial"/>
        <w:color w:val="4F81BD"/>
        <w:sz w:val="20"/>
        <w:szCs w:val="20"/>
      </w:rPr>
    </w:lvl>
  </w:abstractNum>
  <w:abstractNum w:abstractNumId="7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lowerLetter"/>
      <w:lvlText w:val="%2)"/>
      <w:lvlJc w:val="left"/>
      <w:pPr>
        <w:tabs>
          <w:tab w:val="num" w:pos="644"/>
        </w:tabs>
        <w:ind w:left="644" w:hanging="360"/>
      </w:pPr>
      <w:rPr>
        <w:rFonts w:ascii="Arial" w:hAnsi="Arial" w:cs="Arial"/>
        <w:sz w:val="20"/>
        <w:szCs w:val="2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ascii="Arial" w:hAnsi="Arial" w:cs="Arial"/>
        <w:color w:val="0070C0"/>
        <w:sz w:val="20"/>
        <w:szCs w:val="20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>
    <w:nsid w:val="00000008"/>
    <w:multiLevelType w:val="multilevel"/>
    <w:tmpl w:val="00000008"/>
    <w:name w:val="WW8Num35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 w:cs="Arial"/>
        <w:b/>
        <w:i/>
        <w:sz w:val="20"/>
        <w:szCs w:val="2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ascii="Arial" w:hAnsi="Arial" w:cs="Arial"/>
        <w:sz w:val="20"/>
        <w:szCs w:val="2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>
    <w:nsid w:val="00000009"/>
    <w:multiLevelType w:val="singleLevel"/>
    <w:tmpl w:val="00000009"/>
    <w:name w:val="WW8Num39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>
        <w:rFonts w:ascii="Arial" w:hAnsi="Arial" w:cs="Arial"/>
        <w:color w:val="4F81BD"/>
        <w:sz w:val="20"/>
        <w:szCs w:val="20"/>
      </w:rPr>
    </w:lvl>
  </w:abstractNum>
  <w:abstractNum w:abstractNumId="10">
    <w:nsid w:val="04380A9D"/>
    <w:multiLevelType w:val="hybridMultilevel"/>
    <w:tmpl w:val="B78277A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076965EA"/>
    <w:multiLevelType w:val="multilevel"/>
    <w:tmpl w:val="02F82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0815310D"/>
    <w:multiLevelType w:val="hybridMultilevel"/>
    <w:tmpl w:val="FC14153C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0F2F2D7D"/>
    <w:multiLevelType w:val="multilevel"/>
    <w:tmpl w:val="87180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059699B"/>
    <w:multiLevelType w:val="multilevel"/>
    <w:tmpl w:val="0C0A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5">
    <w:nsid w:val="13DC1B2B"/>
    <w:multiLevelType w:val="multilevel"/>
    <w:tmpl w:val="1090A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15B030F6"/>
    <w:multiLevelType w:val="hybridMultilevel"/>
    <w:tmpl w:val="3932AE0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15D3019C"/>
    <w:multiLevelType w:val="hybridMultilevel"/>
    <w:tmpl w:val="F182B20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17537693"/>
    <w:multiLevelType w:val="multilevel"/>
    <w:tmpl w:val="73CE0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18651406"/>
    <w:multiLevelType w:val="multilevel"/>
    <w:tmpl w:val="DFC89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1B040BED"/>
    <w:multiLevelType w:val="multilevel"/>
    <w:tmpl w:val="8F40205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1EA56A70"/>
    <w:multiLevelType w:val="multilevel"/>
    <w:tmpl w:val="3B127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20047822"/>
    <w:multiLevelType w:val="multilevel"/>
    <w:tmpl w:val="EB34F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248E25DA"/>
    <w:multiLevelType w:val="multilevel"/>
    <w:tmpl w:val="97BEE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2A4713B7"/>
    <w:multiLevelType w:val="multilevel"/>
    <w:tmpl w:val="EB4C6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32CD2707"/>
    <w:multiLevelType w:val="multilevel"/>
    <w:tmpl w:val="EC5E5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360B73B2"/>
    <w:multiLevelType w:val="hybridMultilevel"/>
    <w:tmpl w:val="9F2E4D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6CB504C"/>
    <w:multiLevelType w:val="multilevel"/>
    <w:tmpl w:val="74068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381F3DB0"/>
    <w:multiLevelType w:val="multilevel"/>
    <w:tmpl w:val="756AC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38B11AE0"/>
    <w:multiLevelType w:val="multilevel"/>
    <w:tmpl w:val="81AAC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404D011D"/>
    <w:multiLevelType w:val="multilevel"/>
    <w:tmpl w:val="B8E48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40653640"/>
    <w:multiLevelType w:val="hybridMultilevel"/>
    <w:tmpl w:val="E0E8DA5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43780BB2"/>
    <w:multiLevelType w:val="multilevel"/>
    <w:tmpl w:val="9B2C5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4426284C"/>
    <w:multiLevelType w:val="hybridMultilevel"/>
    <w:tmpl w:val="276E222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4FCE57C3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lowerLetter"/>
      <w:lvlText w:val="%2)"/>
      <w:lvlJc w:val="left"/>
      <w:pPr>
        <w:tabs>
          <w:tab w:val="num" w:pos="644"/>
        </w:tabs>
        <w:ind w:left="644" w:hanging="360"/>
      </w:pPr>
      <w:rPr>
        <w:rFonts w:ascii="Arial" w:hAnsi="Arial" w:cs="Arial"/>
        <w:sz w:val="20"/>
        <w:szCs w:val="2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ascii="Arial" w:hAnsi="Arial" w:cs="Arial"/>
        <w:color w:val="0070C0"/>
        <w:sz w:val="20"/>
        <w:szCs w:val="20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5">
    <w:nsid w:val="55515EAC"/>
    <w:multiLevelType w:val="hybridMultilevel"/>
    <w:tmpl w:val="E4BEF272"/>
    <w:lvl w:ilvl="0" w:tplc="5ED0BC0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E4D69D6"/>
    <w:multiLevelType w:val="multilevel"/>
    <w:tmpl w:val="194E1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18B5CFC"/>
    <w:multiLevelType w:val="hybridMultilevel"/>
    <w:tmpl w:val="94AC307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705A7BB6"/>
    <w:multiLevelType w:val="hybridMultilevel"/>
    <w:tmpl w:val="A21CADE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70B239C2"/>
    <w:multiLevelType w:val="hybridMultilevel"/>
    <w:tmpl w:val="1FFEB2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1AB7BE5"/>
    <w:multiLevelType w:val="multilevel"/>
    <w:tmpl w:val="B142C2E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1FF112A"/>
    <w:multiLevelType w:val="hybridMultilevel"/>
    <w:tmpl w:val="727C7A2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>
    <w:nsid w:val="7429288C"/>
    <w:multiLevelType w:val="multilevel"/>
    <w:tmpl w:val="69CAF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D075278"/>
    <w:multiLevelType w:val="multilevel"/>
    <w:tmpl w:val="0284E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DE04C41"/>
    <w:multiLevelType w:val="hybridMultilevel"/>
    <w:tmpl w:val="6366D9A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>
    <w:nsid w:val="7ED57A85"/>
    <w:multiLevelType w:val="hybridMultilevel"/>
    <w:tmpl w:val="024EAB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6"/>
  </w:num>
  <w:num w:numId="11">
    <w:abstractNumId w:val="18"/>
  </w:num>
  <w:num w:numId="12">
    <w:abstractNumId w:val="20"/>
  </w:num>
  <w:num w:numId="13">
    <w:abstractNumId w:val="40"/>
  </w:num>
  <w:num w:numId="14">
    <w:abstractNumId w:val="43"/>
  </w:num>
  <w:num w:numId="15">
    <w:abstractNumId w:val="25"/>
  </w:num>
  <w:num w:numId="16">
    <w:abstractNumId w:val="30"/>
  </w:num>
  <w:num w:numId="17">
    <w:abstractNumId w:val="13"/>
  </w:num>
  <w:num w:numId="18">
    <w:abstractNumId w:val="27"/>
  </w:num>
  <w:num w:numId="19">
    <w:abstractNumId w:val="24"/>
  </w:num>
  <w:num w:numId="20">
    <w:abstractNumId w:val="28"/>
  </w:num>
  <w:num w:numId="21">
    <w:abstractNumId w:val="39"/>
  </w:num>
  <w:num w:numId="22">
    <w:abstractNumId w:val="11"/>
  </w:num>
  <w:num w:numId="23">
    <w:abstractNumId w:val="21"/>
  </w:num>
  <w:num w:numId="24">
    <w:abstractNumId w:val="19"/>
  </w:num>
  <w:num w:numId="25">
    <w:abstractNumId w:val="36"/>
  </w:num>
  <w:num w:numId="26">
    <w:abstractNumId w:val="23"/>
  </w:num>
  <w:num w:numId="27">
    <w:abstractNumId w:val="15"/>
  </w:num>
  <w:num w:numId="28">
    <w:abstractNumId w:val="32"/>
  </w:num>
  <w:num w:numId="29">
    <w:abstractNumId w:val="22"/>
  </w:num>
  <w:num w:numId="30">
    <w:abstractNumId w:val="42"/>
  </w:num>
  <w:num w:numId="31">
    <w:abstractNumId w:val="29"/>
  </w:num>
  <w:num w:numId="32">
    <w:abstractNumId w:val="14"/>
  </w:num>
  <w:num w:numId="33">
    <w:abstractNumId w:val="34"/>
  </w:num>
  <w:num w:numId="34">
    <w:abstractNumId w:val="0"/>
  </w:num>
  <w:num w:numId="35">
    <w:abstractNumId w:val="12"/>
  </w:num>
  <w:num w:numId="36">
    <w:abstractNumId w:val="45"/>
  </w:num>
  <w:num w:numId="37">
    <w:abstractNumId w:val="41"/>
  </w:num>
  <w:num w:numId="38">
    <w:abstractNumId w:val="31"/>
  </w:num>
  <w:num w:numId="39">
    <w:abstractNumId w:val="38"/>
  </w:num>
  <w:num w:numId="40">
    <w:abstractNumId w:val="37"/>
  </w:num>
  <w:num w:numId="41">
    <w:abstractNumId w:val="10"/>
  </w:num>
  <w:num w:numId="42">
    <w:abstractNumId w:val="33"/>
  </w:num>
  <w:num w:numId="43">
    <w:abstractNumId w:val="17"/>
  </w:num>
  <w:num w:numId="44">
    <w:abstractNumId w:val="35"/>
  </w:num>
  <w:num w:numId="45">
    <w:abstractNumId w:val="26"/>
  </w:num>
  <w:num w:numId="46">
    <w:abstractNumId w:val="4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11266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604F3F"/>
    <w:rsid w:val="000045E4"/>
    <w:rsid w:val="00007FF3"/>
    <w:rsid w:val="000340BD"/>
    <w:rsid w:val="00036E8E"/>
    <w:rsid w:val="000633CF"/>
    <w:rsid w:val="000D2795"/>
    <w:rsid w:val="000E2B27"/>
    <w:rsid w:val="000E326D"/>
    <w:rsid w:val="00110992"/>
    <w:rsid w:val="001150BC"/>
    <w:rsid w:val="001211B1"/>
    <w:rsid w:val="00141BF2"/>
    <w:rsid w:val="00151139"/>
    <w:rsid w:val="00161221"/>
    <w:rsid w:val="0017320B"/>
    <w:rsid w:val="0018595B"/>
    <w:rsid w:val="001946EC"/>
    <w:rsid w:val="001A6396"/>
    <w:rsid w:val="001B49ED"/>
    <w:rsid w:val="001C3703"/>
    <w:rsid w:val="001C4F13"/>
    <w:rsid w:val="001D0EAA"/>
    <w:rsid w:val="001D1AA3"/>
    <w:rsid w:val="001E382A"/>
    <w:rsid w:val="001F059E"/>
    <w:rsid w:val="00211DFF"/>
    <w:rsid w:val="0023108A"/>
    <w:rsid w:val="00241D87"/>
    <w:rsid w:val="002632FF"/>
    <w:rsid w:val="002676E3"/>
    <w:rsid w:val="002A55CC"/>
    <w:rsid w:val="002A69FC"/>
    <w:rsid w:val="002C4584"/>
    <w:rsid w:val="002C6DA1"/>
    <w:rsid w:val="002C74F1"/>
    <w:rsid w:val="002D0BD0"/>
    <w:rsid w:val="00302AFD"/>
    <w:rsid w:val="0031335C"/>
    <w:rsid w:val="00325575"/>
    <w:rsid w:val="00325676"/>
    <w:rsid w:val="00335567"/>
    <w:rsid w:val="00383EA8"/>
    <w:rsid w:val="00390944"/>
    <w:rsid w:val="00394085"/>
    <w:rsid w:val="003D5AB8"/>
    <w:rsid w:val="003E7756"/>
    <w:rsid w:val="003F2646"/>
    <w:rsid w:val="003F7D74"/>
    <w:rsid w:val="0040313B"/>
    <w:rsid w:val="004037F9"/>
    <w:rsid w:val="004053E1"/>
    <w:rsid w:val="004075B9"/>
    <w:rsid w:val="004201FC"/>
    <w:rsid w:val="00451D78"/>
    <w:rsid w:val="00463CF4"/>
    <w:rsid w:val="0048359C"/>
    <w:rsid w:val="004C2BC8"/>
    <w:rsid w:val="004D3D63"/>
    <w:rsid w:val="004F3E53"/>
    <w:rsid w:val="004F73BB"/>
    <w:rsid w:val="00500B4F"/>
    <w:rsid w:val="00532FA4"/>
    <w:rsid w:val="00545F8B"/>
    <w:rsid w:val="00554866"/>
    <w:rsid w:val="00567D5A"/>
    <w:rsid w:val="00583930"/>
    <w:rsid w:val="005940FB"/>
    <w:rsid w:val="005B6C94"/>
    <w:rsid w:val="00604F3F"/>
    <w:rsid w:val="00622466"/>
    <w:rsid w:val="006335CB"/>
    <w:rsid w:val="006432C8"/>
    <w:rsid w:val="006434BF"/>
    <w:rsid w:val="00672339"/>
    <w:rsid w:val="00697B65"/>
    <w:rsid w:val="006A64B3"/>
    <w:rsid w:val="006A7162"/>
    <w:rsid w:val="006C346C"/>
    <w:rsid w:val="006D5D93"/>
    <w:rsid w:val="00715EF1"/>
    <w:rsid w:val="0072221D"/>
    <w:rsid w:val="00735D06"/>
    <w:rsid w:val="007370BD"/>
    <w:rsid w:val="007546CA"/>
    <w:rsid w:val="0076667E"/>
    <w:rsid w:val="00766AC3"/>
    <w:rsid w:val="00786B6B"/>
    <w:rsid w:val="00797EE3"/>
    <w:rsid w:val="007C773A"/>
    <w:rsid w:val="007C7B3A"/>
    <w:rsid w:val="007E2002"/>
    <w:rsid w:val="00825C57"/>
    <w:rsid w:val="00832B19"/>
    <w:rsid w:val="00834053"/>
    <w:rsid w:val="008347D8"/>
    <w:rsid w:val="00846B43"/>
    <w:rsid w:val="0088311E"/>
    <w:rsid w:val="00884771"/>
    <w:rsid w:val="00892F27"/>
    <w:rsid w:val="00894A23"/>
    <w:rsid w:val="008C1446"/>
    <w:rsid w:val="008D42A9"/>
    <w:rsid w:val="008E3027"/>
    <w:rsid w:val="008F7080"/>
    <w:rsid w:val="00901898"/>
    <w:rsid w:val="0090374B"/>
    <w:rsid w:val="0092313F"/>
    <w:rsid w:val="0092520B"/>
    <w:rsid w:val="00935FD2"/>
    <w:rsid w:val="00937B88"/>
    <w:rsid w:val="00940949"/>
    <w:rsid w:val="00940AC5"/>
    <w:rsid w:val="0097493E"/>
    <w:rsid w:val="0099796A"/>
    <w:rsid w:val="009A2A01"/>
    <w:rsid w:val="009C7D27"/>
    <w:rsid w:val="00A13DB3"/>
    <w:rsid w:val="00A2040C"/>
    <w:rsid w:val="00A266E3"/>
    <w:rsid w:val="00A57ED6"/>
    <w:rsid w:val="00A83B96"/>
    <w:rsid w:val="00A967B2"/>
    <w:rsid w:val="00AA29D6"/>
    <w:rsid w:val="00AE0490"/>
    <w:rsid w:val="00AF49E1"/>
    <w:rsid w:val="00B260E5"/>
    <w:rsid w:val="00B364B7"/>
    <w:rsid w:val="00B3722B"/>
    <w:rsid w:val="00B4251B"/>
    <w:rsid w:val="00B57523"/>
    <w:rsid w:val="00B65CB5"/>
    <w:rsid w:val="00B725F0"/>
    <w:rsid w:val="00B82F54"/>
    <w:rsid w:val="00B8534C"/>
    <w:rsid w:val="00B933D4"/>
    <w:rsid w:val="00B96068"/>
    <w:rsid w:val="00B966DD"/>
    <w:rsid w:val="00BC0E6E"/>
    <w:rsid w:val="00BD18FC"/>
    <w:rsid w:val="00BD4435"/>
    <w:rsid w:val="00BF59C5"/>
    <w:rsid w:val="00C11BE0"/>
    <w:rsid w:val="00C170A7"/>
    <w:rsid w:val="00C72881"/>
    <w:rsid w:val="00CA5735"/>
    <w:rsid w:val="00CC74EC"/>
    <w:rsid w:val="00CD1AC9"/>
    <w:rsid w:val="00CD36AB"/>
    <w:rsid w:val="00D279C2"/>
    <w:rsid w:val="00D541B2"/>
    <w:rsid w:val="00D625EE"/>
    <w:rsid w:val="00D63309"/>
    <w:rsid w:val="00D7708F"/>
    <w:rsid w:val="00DA4DB4"/>
    <w:rsid w:val="00E1750E"/>
    <w:rsid w:val="00E22479"/>
    <w:rsid w:val="00E449AA"/>
    <w:rsid w:val="00E463F2"/>
    <w:rsid w:val="00E656A6"/>
    <w:rsid w:val="00EA1814"/>
    <w:rsid w:val="00EA2F27"/>
    <w:rsid w:val="00ED7813"/>
    <w:rsid w:val="00F068F6"/>
    <w:rsid w:val="00F11628"/>
    <w:rsid w:val="00F124CB"/>
    <w:rsid w:val="00F27432"/>
    <w:rsid w:val="00F45C03"/>
    <w:rsid w:val="00F61A7B"/>
    <w:rsid w:val="00FA39D0"/>
    <w:rsid w:val="00FB5297"/>
    <w:rsid w:val="00FC0128"/>
    <w:rsid w:val="00FC04D3"/>
    <w:rsid w:val="00FC3FF8"/>
    <w:rsid w:val="00FC7C67"/>
    <w:rsid w:val="00FD177E"/>
    <w:rsid w:val="00FE5B5E"/>
    <w:rsid w:val="00FF518C"/>
    <w:rsid w:val="00FF65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1446"/>
    <w:pPr>
      <w:suppressAutoHyphens/>
    </w:pPr>
    <w:rPr>
      <w:sz w:val="24"/>
      <w:szCs w:val="24"/>
      <w:lang w:val="ca-ES" w:eastAsia="zh-CN"/>
    </w:rPr>
  </w:style>
  <w:style w:type="paragraph" w:styleId="Ttulo1">
    <w:name w:val="heading 1"/>
    <w:basedOn w:val="Normal"/>
    <w:next w:val="Normal"/>
    <w:qFormat/>
    <w:rsid w:val="008C1446"/>
    <w:pPr>
      <w:keepNext/>
      <w:numPr>
        <w:numId w:val="1"/>
      </w:numPr>
      <w:jc w:val="both"/>
      <w:outlineLvl w:val="0"/>
    </w:pPr>
    <w:rPr>
      <w:rFonts w:ascii="Arial" w:hAnsi="Arial" w:cs="Arial"/>
      <w:b/>
      <w:i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8C1446"/>
    <w:rPr>
      <w:rFonts w:ascii="Calibri" w:eastAsia="Calibri" w:hAnsi="Calibri" w:cs="Times New Roman"/>
      <w:color w:val="1F497D"/>
      <w:lang w:val="en-US"/>
    </w:rPr>
  </w:style>
  <w:style w:type="character" w:customStyle="1" w:styleId="WW8Num1z1">
    <w:name w:val="WW8Num1z1"/>
    <w:rsid w:val="008C1446"/>
    <w:rPr>
      <w:rFonts w:ascii="Courier New" w:hAnsi="Courier New" w:cs="Courier New"/>
      <w:color w:val="1F497D"/>
    </w:rPr>
  </w:style>
  <w:style w:type="character" w:customStyle="1" w:styleId="WW8Num1z2">
    <w:name w:val="WW8Num1z2"/>
    <w:rsid w:val="008C1446"/>
    <w:rPr>
      <w:rFonts w:ascii="Wingdings" w:hAnsi="Wingdings" w:cs="Wingdings"/>
    </w:rPr>
  </w:style>
  <w:style w:type="character" w:customStyle="1" w:styleId="WW8Num1z3">
    <w:name w:val="WW8Num1z3"/>
    <w:rsid w:val="008C1446"/>
    <w:rPr>
      <w:rFonts w:ascii="Symbol" w:hAnsi="Symbol" w:cs="Symbol"/>
    </w:rPr>
  </w:style>
  <w:style w:type="character" w:customStyle="1" w:styleId="WW8Num2z0">
    <w:name w:val="WW8Num2z0"/>
    <w:rsid w:val="008C1446"/>
  </w:style>
  <w:style w:type="character" w:customStyle="1" w:styleId="WW8Num2z1">
    <w:name w:val="WW8Num2z1"/>
    <w:rsid w:val="008C1446"/>
  </w:style>
  <w:style w:type="character" w:customStyle="1" w:styleId="WW8Num2z2">
    <w:name w:val="WW8Num2z2"/>
    <w:rsid w:val="008C1446"/>
  </w:style>
  <w:style w:type="character" w:customStyle="1" w:styleId="WW8Num2z3">
    <w:name w:val="WW8Num2z3"/>
    <w:rsid w:val="008C1446"/>
  </w:style>
  <w:style w:type="character" w:customStyle="1" w:styleId="WW8Num2z4">
    <w:name w:val="WW8Num2z4"/>
    <w:rsid w:val="008C1446"/>
  </w:style>
  <w:style w:type="character" w:customStyle="1" w:styleId="WW8Num2z5">
    <w:name w:val="WW8Num2z5"/>
    <w:rsid w:val="008C1446"/>
  </w:style>
  <w:style w:type="character" w:customStyle="1" w:styleId="WW8Num2z6">
    <w:name w:val="WW8Num2z6"/>
    <w:rsid w:val="008C1446"/>
  </w:style>
  <w:style w:type="character" w:customStyle="1" w:styleId="WW8Num2z7">
    <w:name w:val="WW8Num2z7"/>
    <w:rsid w:val="008C1446"/>
  </w:style>
  <w:style w:type="character" w:customStyle="1" w:styleId="WW8Num2z8">
    <w:name w:val="WW8Num2z8"/>
    <w:rsid w:val="008C1446"/>
  </w:style>
  <w:style w:type="character" w:customStyle="1" w:styleId="WW8Num3z0">
    <w:name w:val="WW8Num3z0"/>
    <w:rsid w:val="008C1446"/>
  </w:style>
  <w:style w:type="character" w:customStyle="1" w:styleId="WW8Num3z1">
    <w:name w:val="WW8Num3z1"/>
    <w:rsid w:val="008C1446"/>
  </w:style>
  <w:style w:type="character" w:customStyle="1" w:styleId="WW8Num3z2">
    <w:name w:val="WW8Num3z2"/>
    <w:rsid w:val="008C1446"/>
  </w:style>
  <w:style w:type="character" w:customStyle="1" w:styleId="WW8Num3z3">
    <w:name w:val="WW8Num3z3"/>
    <w:rsid w:val="008C1446"/>
    <w:rPr>
      <w:rFonts w:ascii="Arial" w:eastAsia="Times New Roman" w:hAnsi="Arial" w:cs="Arial"/>
    </w:rPr>
  </w:style>
  <w:style w:type="character" w:customStyle="1" w:styleId="WW8Num3z4">
    <w:name w:val="WW8Num3z4"/>
    <w:rsid w:val="008C1446"/>
  </w:style>
  <w:style w:type="character" w:customStyle="1" w:styleId="WW8Num3z5">
    <w:name w:val="WW8Num3z5"/>
    <w:rsid w:val="008C1446"/>
  </w:style>
  <w:style w:type="character" w:customStyle="1" w:styleId="WW8Num3z6">
    <w:name w:val="WW8Num3z6"/>
    <w:rsid w:val="008C1446"/>
  </w:style>
  <w:style w:type="character" w:customStyle="1" w:styleId="WW8Num3z7">
    <w:name w:val="WW8Num3z7"/>
    <w:rsid w:val="008C1446"/>
  </w:style>
  <w:style w:type="character" w:customStyle="1" w:styleId="WW8Num3z8">
    <w:name w:val="WW8Num3z8"/>
    <w:rsid w:val="008C1446"/>
  </w:style>
  <w:style w:type="character" w:customStyle="1" w:styleId="WW8Num4z0">
    <w:name w:val="WW8Num4z0"/>
    <w:rsid w:val="008C1446"/>
  </w:style>
  <w:style w:type="character" w:customStyle="1" w:styleId="WW8Num4z1">
    <w:name w:val="WW8Num4z1"/>
    <w:rsid w:val="008C1446"/>
  </w:style>
  <w:style w:type="character" w:customStyle="1" w:styleId="WW8Num4z2">
    <w:name w:val="WW8Num4z2"/>
    <w:rsid w:val="008C1446"/>
  </w:style>
  <w:style w:type="character" w:customStyle="1" w:styleId="WW8Num4z3">
    <w:name w:val="WW8Num4z3"/>
    <w:rsid w:val="008C1446"/>
  </w:style>
  <w:style w:type="character" w:customStyle="1" w:styleId="WW8Num4z4">
    <w:name w:val="WW8Num4z4"/>
    <w:rsid w:val="008C1446"/>
  </w:style>
  <w:style w:type="character" w:customStyle="1" w:styleId="WW8Num4z5">
    <w:name w:val="WW8Num4z5"/>
    <w:rsid w:val="008C1446"/>
  </w:style>
  <w:style w:type="character" w:customStyle="1" w:styleId="WW8Num4z6">
    <w:name w:val="WW8Num4z6"/>
    <w:rsid w:val="008C1446"/>
  </w:style>
  <w:style w:type="character" w:customStyle="1" w:styleId="WW8Num4z7">
    <w:name w:val="WW8Num4z7"/>
    <w:rsid w:val="008C1446"/>
  </w:style>
  <w:style w:type="character" w:customStyle="1" w:styleId="WW8Num4z8">
    <w:name w:val="WW8Num4z8"/>
    <w:rsid w:val="008C1446"/>
  </w:style>
  <w:style w:type="character" w:customStyle="1" w:styleId="WW8Num5z0">
    <w:name w:val="WW8Num5z0"/>
    <w:rsid w:val="008C1446"/>
  </w:style>
  <w:style w:type="character" w:customStyle="1" w:styleId="WW8Num5z1">
    <w:name w:val="WW8Num5z1"/>
    <w:rsid w:val="008C1446"/>
  </w:style>
  <w:style w:type="character" w:customStyle="1" w:styleId="WW8Num5z2">
    <w:name w:val="WW8Num5z2"/>
    <w:rsid w:val="008C1446"/>
  </w:style>
  <w:style w:type="character" w:customStyle="1" w:styleId="WW8Num5z3">
    <w:name w:val="WW8Num5z3"/>
    <w:rsid w:val="008C1446"/>
  </w:style>
  <w:style w:type="character" w:customStyle="1" w:styleId="WW8Num5z4">
    <w:name w:val="WW8Num5z4"/>
    <w:rsid w:val="008C1446"/>
  </w:style>
  <w:style w:type="character" w:customStyle="1" w:styleId="WW8Num5z5">
    <w:name w:val="WW8Num5z5"/>
    <w:rsid w:val="008C1446"/>
  </w:style>
  <w:style w:type="character" w:customStyle="1" w:styleId="WW8Num5z6">
    <w:name w:val="WW8Num5z6"/>
    <w:rsid w:val="008C1446"/>
  </w:style>
  <w:style w:type="character" w:customStyle="1" w:styleId="WW8Num5z7">
    <w:name w:val="WW8Num5z7"/>
    <w:rsid w:val="008C1446"/>
  </w:style>
  <w:style w:type="character" w:customStyle="1" w:styleId="WW8Num5z8">
    <w:name w:val="WW8Num5z8"/>
    <w:rsid w:val="008C1446"/>
  </w:style>
  <w:style w:type="character" w:customStyle="1" w:styleId="WW8Num6z0">
    <w:name w:val="WW8Num6z0"/>
    <w:rsid w:val="008C1446"/>
  </w:style>
  <w:style w:type="character" w:customStyle="1" w:styleId="WW8Num6z1">
    <w:name w:val="WW8Num6z1"/>
    <w:rsid w:val="008C1446"/>
  </w:style>
  <w:style w:type="character" w:customStyle="1" w:styleId="WW8Num6z2">
    <w:name w:val="WW8Num6z2"/>
    <w:rsid w:val="008C1446"/>
  </w:style>
  <w:style w:type="character" w:customStyle="1" w:styleId="WW8Num6z3">
    <w:name w:val="WW8Num6z3"/>
    <w:rsid w:val="008C1446"/>
  </w:style>
  <w:style w:type="character" w:customStyle="1" w:styleId="WW8Num6z4">
    <w:name w:val="WW8Num6z4"/>
    <w:rsid w:val="008C1446"/>
  </w:style>
  <w:style w:type="character" w:customStyle="1" w:styleId="WW8Num6z5">
    <w:name w:val="WW8Num6z5"/>
    <w:rsid w:val="008C1446"/>
  </w:style>
  <w:style w:type="character" w:customStyle="1" w:styleId="WW8Num6z6">
    <w:name w:val="WW8Num6z6"/>
    <w:rsid w:val="008C1446"/>
  </w:style>
  <w:style w:type="character" w:customStyle="1" w:styleId="WW8Num6z7">
    <w:name w:val="WW8Num6z7"/>
    <w:rsid w:val="008C1446"/>
  </w:style>
  <w:style w:type="character" w:customStyle="1" w:styleId="WW8Num6z8">
    <w:name w:val="WW8Num6z8"/>
    <w:rsid w:val="008C1446"/>
  </w:style>
  <w:style w:type="character" w:customStyle="1" w:styleId="WW8Num7z0">
    <w:name w:val="WW8Num7z0"/>
    <w:rsid w:val="008C1446"/>
  </w:style>
  <w:style w:type="character" w:customStyle="1" w:styleId="WW8Num7z1">
    <w:name w:val="WW8Num7z1"/>
    <w:rsid w:val="008C1446"/>
  </w:style>
  <w:style w:type="character" w:customStyle="1" w:styleId="WW8Num7z2">
    <w:name w:val="WW8Num7z2"/>
    <w:rsid w:val="008C1446"/>
  </w:style>
  <w:style w:type="character" w:customStyle="1" w:styleId="WW8Num7z3">
    <w:name w:val="WW8Num7z3"/>
    <w:rsid w:val="008C1446"/>
    <w:rPr>
      <w:rFonts w:ascii="Symbol" w:hAnsi="Symbol" w:cs="Symbol"/>
    </w:rPr>
  </w:style>
  <w:style w:type="character" w:customStyle="1" w:styleId="WW8Num7z4">
    <w:name w:val="WW8Num7z4"/>
    <w:rsid w:val="008C1446"/>
    <w:rPr>
      <w:rFonts w:ascii="Courier New" w:hAnsi="Courier New" w:cs="Courier New"/>
    </w:rPr>
  </w:style>
  <w:style w:type="character" w:customStyle="1" w:styleId="WW8Num7z5">
    <w:name w:val="WW8Num7z5"/>
    <w:rsid w:val="008C1446"/>
    <w:rPr>
      <w:rFonts w:ascii="Wingdings" w:hAnsi="Wingdings" w:cs="Wingdings"/>
    </w:rPr>
  </w:style>
  <w:style w:type="character" w:customStyle="1" w:styleId="WW8Num8z0">
    <w:name w:val="WW8Num8z0"/>
    <w:rsid w:val="008C1446"/>
  </w:style>
  <w:style w:type="character" w:customStyle="1" w:styleId="WW8Num8z1">
    <w:name w:val="WW8Num8z1"/>
    <w:rsid w:val="008C1446"/>
  </w:style>
  <w:style w:type="character" w:customStyle="1" w:styleId="WW8Num8z2">
    <w:name w:val="WW8Num8z2"/>
    <w:rsid w:val="008C1446"/>
  </w:style>
  <w:style w:type="character" w:customStyle="1" w:styleId="WW8Num8z3">
    <w:name w:val="WW8Num8z3"/>
    <w:rsid w:val="008C1446"/>
  </w:style>
  <w:style w:type="character" w:customStyle="1" w:styleId="WW8Num8z4">
    <w:name w:val="WW8Num8z4"/>
    <w:rsid w:val="008C1446"/>
  </w:style>
  <w:style w:type="character" w:customStyle="1" w:styleId="WW8Num8z5">
    <w:name w:val="WW8Num8z5"/>
    <w:rsid w:val="008C1446"/>
  </w:style>
  <w:style w:type="character" w:customStyle="1" w:styleId="WW8Num8z6">
    <w:name w:val="WW8Num8z6"/>
    <w:rsid w:val="008C1446"/>
  </w:style>
  <w:style w:type="character" w:customStyle="1" w:styleId="WW8Num8z7">
    <w:name w:val="WW8Num8z7"/>
    <w:rsid w:val="008C1446"/>
  </w:style>
  <w:style w:type="character" w:customStyle="1" w:styleId="WW8Num8z8">
    <w:name w:val="WW8Num8z8"/>
    <w:rsid w:val="008C1446"/>
  </w:style>
  <w:style w:type="character" w:customStyle="1" w:styleId="WW8Num9z0">
    <w:name w:val="WW8Num9z0"/>
    <w:rsid w:val="008C1446"/>
  </w:style>
  <w:style w:type="character" w:customStyle="1" w:styleId="WW8Num9z1">
    <w:name w:val="WW8Num9z1"/>
    <w:rsid w:val="008C1446"/>
  </w:style>
  <w:style w:type="character" w:customStyle="1" w:styleId="WW8Num9z2">
    <w:name w:val="WW8Num9z2"/>
    <w:rsid w:val="008C1446"/>
  </w:style>
  <w:style w:type="character" w:customStyle="1" w:styleId="WW8Num9z3">
    <w:name w:val="WW8Num9z3"/>
    <w:rsid w:val="008C1446"/>
  </w:style>
  <w:style w:type="character" w:customStyle="1" w:styleId="WW8Num9z4">
    <w:name w:val="WW8Num9z4"/>
    <w:rsid w:val="008C1446"/>
  </w:style>
  <w:style w:type="character" w:customStyle="1" w:styleId="WW8Num9z5">
    <w:name w:val="WW8Num9z5"/>
    <w:rsid w:val="008C1446"/>
  </w:style>
  <w:style w:type="character" w:customStyle="1" w:styleId="WW8Num9z6">
    <w:name w:val="WW8Num9z6"/>
    <w:rsid w:val="008C1446"/>
  </w:style>
  <w:style w:type="character" w:customStyle="1" w:styleId="WW8Num9z7">
    <w:name w:val="WW8Num9z7"/>
    <w:rsid w:val="008C1446"/>
  </w:style>
  <w:style w:type="character" w:customStyle="1" w:styleId="WW8Num9z8">
    <w:name w:val="WW8Num9z8"/>
    <w:rsid w:val="008C1446"/>
  </w:style>
  <w:style w:type="character" w:customStyle="1" w:styleId="WW8Num10z0">
    <w:name w:val="WW8Num10z0"/>
    <w:rsid w:val="008C1446"/>
  </w:style>
  <w:style w:type="character" w:customStyle="1" w:styleId="WW8Num10z1">
    <w:name w:val="WW8Num10z1"/>
    <w:rsid w:val="008C1446"/>
  </w:style>
  <w:style w:type="character" w:customStyle="1" w:styleId="WW8Num10z2">
    <w:name w:val="WW8Num10z2"/>
    <w:rsid w:val="008C1446"/>
  </w:style>
  <w:style w:type="character" w:customStyle="1" w:styleId="WW8Num10z3">
    <w:name w:val="WW8Num10z3"/>
    <w:rsid w:val="008C1446"/>
  </w:style>
  <w:style w:type="character" w:customStyle="1" w:styleId="WW8Num10z4">
    <w:name w:val="WW8Num10z4"/>
    <w:rsid w:val="008C1446"/>
  </w:style>
  <w:style w:type="character" w:customStyle="1" w:styleId="WW8Num10z5">
    <w:name w:val="WW8Num10z5"/>
    <w:rsid w:val="008C1446"/>
  </w:style>
  <w:style w:type="character" w:customStyle="1" w:styleId="WW8Num10z6">
    <w:name w:val="WW8Num10z6"/>
    <w:rsid w:val="008C1446"/>
  </w:style>
  <w:style w:type="character" w:customStyle="1" w:styleId="WW8Num10z7">
    <w:name w:val="WW8Num10z7"/>
    <w:rsid w:val="008C1446"/>
  </w:style>
  <w:style w:type="character" w:customStyle="1" w:styleId="WW8Num10z8">
    <w:name w:val="WW8Num10z8"/>
    <w:rsid w:val="008C1446"/>
  </w:style>
  <w:style w:type="character" w:customStyle="1" w:styleId="WW8Num11z0">
    <w:name w:val="WW8Num11z0"/>
    <w:rsid w:val="008C1446"/>
  </w:style>
  <w:style w:type="character" w:customStyle="1" w:styleId="WW8Num11z1">
    <w:name w:val="WW8Num11z1"/>
    <w:rsid w:val="008C1446"/>
  </w:style>
  <w:style w:type="character" w:customStyle="1" w:styleId="WW8Num11z2">
    <w:name w:val="WW8Num11z2"/>
    <w:rsid w:val="008C1446"/>
  </w:style>
  <w:style w:type="character" w:customStyle="1" w:styleId="WW8Num11z3">
    <w:name w:val="WW8Num11z3"/>
    <w:rsid w:val="008C1446"/>
  </w:style>
  <w:style w:type="character" w:customStyle="1" w:styleId="WW8Num11z4">
    <w:name w:val="WW8Num11z4"/>
    <w:rsid w:val="008C1446"/>
  </w:style>
  <w:style w:type="character" w:customStyle="1" w:styleId="WW8Num11z5">
    <w:name w:val="WW8Num11z5"/>
    <w:rsid w:val="008C1446"/>
  </w:style>
  <w:style w:type="character" w:customStyle="1" w:styleId="WW8Num11z6">
    <w:name w:val="WW8Num11z6"/>
    <w:rsid w:val="008C1446"/>
  </w:style>
  <w:style w:type="character" w:customStyle="1" w:styleId="WW8Num11z7">
    <w:name w:val="WW8Num11z7"/>
    <w:rsid w:val="008C1446"/>
  </w:style>
  <w:style w:type="character" w:customStyle="1" w:styleId="WW8Num11z8">
    <w:name w:val="WW8Num11z8"/>
    <w:rsid w:val="008C1446"/>
  </w:style>
  <w:style w:type="character" w:customStyle="1" w:styleId="WW8Num12z0">
    <w:name w:val="WW8Num12z0"/>
    <w:rsid w:val="008C1446"/>
    <w:rPr>
      <w:rFonts w:ascii="Arial" w:eastAsia="Times New Roman" w:hAnsi="Arial" w:cs="Arial"/>
    </w:rPr>
  </w:style>
  <w:style w:type="character" w:customStyle="1" w:styleId="WW8Num12z1">
    <w:name w:val="WW8Num12z1"/>
    <w:rsid w:val="008C1446"/>
    <w:rPr>
      <w:rFonts w:ascii="Courier New" w:hAnsi="Courier New" w:cs="Courier New"/>
    </w:rPr>
  </w:style>
  <w:style w:type="character" w:customStyle="1" w:styleId="WW8Num12z2">
    <w:name w:val="WW8Num12z2"/>
    <w:rsid w:val="008C1446"/>
    <w:rPr>
      <w:rFonts w:ascii="Wingdings" w:hAnsi="Wingdings" w:cs="Wingdings"/>
    </w:rPr>
  </w:style>
  <w:style w:type="character" w:customStyle="1" w:styleId="WW8Num12z3">
    <w:name w:val="WW8Num12z3"/>
    <w:rsid w:val="008C1446"/>
    <w:rPr>
      <w:rFonts w:ascii="Symbol" w:hAnsi="Symbol" w:cs="Symbol"/>
    </w:rPr>
  </w:style>
  <w:style w:type="character" w:customStyle="1" w:styleId="WW8Num13z0">
    <w:name w:val="WW8Num13z0"/>
    <w:rsid w:val="008C1446"/>
  </w:style>
  <w:style w:type="character" w:customStyle="1" w:styleId="WW8Num13z1">
    <w:name w:val="WW8Num13z1"/>
    <w:rsid w:val="008C1446"/>
  </w:style>
  <w:style w:type="character" w:customStyle="1" w:styleId="WW8Num13z2">
    <w:name w:val="WW8Num13z2"/>
    <w:rsid w:val="008C1446"/>
  </w:style>
  <w:style w:type="character" w:customStyle="1" w:styleId="WW8Num13z3">
    <w:name w:val="WW8Num13z3"/>
    <w:rsid w:val="008C1446"/>
  </w:style>
  <w:style w:type="character" w:customStyle="1" w:styleId="WW8Num13z4">
    <w:name w:val="WW8Num13z4"/>
    <w:rsid w:val="008C1446"/>
  </w:style>
  <w:style w:type="character" w:customStyle="1" w:styleId="WW8Num13z5">
    <w:name w:val="WW8Num13z5"/>
    <w:rsid w:val="008C1446"/>
  </w:style>
  <w:style w:type="character" w:customStyle="1" w:styleId="WW8Num13z6">
    <w:name w:val="WW8Num13z6"/>
    <w:rsid w:val="008C1446"/>
  </w:style>
  <w:style w:type="character" w:customStyle="1" w:styleId="WW8Num13z7">
    <w:name w:val="WW8Num13z7"/>
    <w:rsid w:val="008C1446"/>
  </w:style>
  <w:style w:type="character" w:customStyle="1" w:styleId="WW8Num13z8">
    <w:name w:val="WW8Num13z8"/>
    <w:rsid w:val="008C1446"/>
  </w:style>
  <w:style w:type="character" w:customStyle="1" w:styleId="WW8Num14z0">
    <w:name w:val="WW8Num14z0"/>
    <w:rsid w:val="008C1446"/>
  </w:style>
  <w:style w:type="character" w:customStyle="1" w:styleId="WW8Num14z1">
    <w:name w:val="WW8Num14z1"/>
    <w:rsid w:val="008C1446"/>
  </w:style>
  <w:style w:type="character" w:customStyle="1" w:styleId="WW8Num14z2">
    <w:name w:val="WW8Num14z2"/>
    <w:rsid w:val="008C1446"/>
  </w:style>
  <w:style w:type="character" w:customStyle="1" w:styleId="WW8Num14z3">
    <w:name w:val="WW8Num14z3"/>
    <w:rsid w:val="008C1446"/>
  </w:style>
  <w:style w:type="character" w:customStyle="1" w:styleId="WW8Num14z4">
    <w:name w:val="WW8Num14z4"/>
    <w:rsid w:val="008C1446"/>
  </w:style>
  <w:style w:type="character" w:customStyle="1" w:styleId="WW8Num14z5">
    <w:name w:val="WW8Num14z5"/>
    <w:rsid w:val="008C1446"/>
  </w:style>
  <w:style w:type="character" w:customStyle="1" w:styleId="WW8Num14z6">
    <w:name w:val="WW8Num14z6"/>
    <w:rsid w:val="008C1446"/>
  </w:style>
  <w:style w:type="character" w:customStyle="1" w:styleId="WW8Num14z7">
    <w:name w:val="WW8Num14z7"/>
    <w:rsid w:val="008C1446"/>
  </w:style>
  <w:style w:type="character" w:customStyle="1" w:styleId="WW8Num14z8">
    <w:name w:val="WW8Num14z8"/>
    <w:rsid w:val="008C1446"/>
  </w:style>
  <w:style w:type="character" w:customStyle="1" w:styleId="WW8Num15z0">
    <w:name w:val="WW8Num15z0"/>
    <w:rsid w:val="008C1446"/>
    <w:rPr>
      <w:rFonts w:ascii="Arial" w:eastAsia="Times New Roman" w:hAnsi="Arial" w:cs="Arial"/>
      <w:color w:val="0000FF"/>
      <w:sz w:val="20"/>
      <w:szCs w:val="20"/>
      <w:lang w:eastAsia="es-ES"/>
    </w:rPr>
  </w:style>
  <w:style w:type="character" w:customStyle="1" w:styleId="WW8Num15z1">
    <w:name w:val="WW8Num15z1"/>
    <w:rsid w:val="008C1446"/>
    <w:rPr>
      <w:rFonts w:ascii="Courier New" w:hAnsi="Courier New" w:cs="Courier New"/>
      <w:color w:val="0000FF"/>
      <w:sz w:val="20"/>
      <w:szCs w:val="20"/>
      <w:lang w:eastAsia="es-ES"/>
    </w:rPr>
  </w:style>
  <w:style w:type="character" w:customStyle="1" w:styleId="WW8Num15z2">
    <w:name w:val="WW8Num15z2"/>
    <w:rsid w:val="008C1446"/>
    <w:rPr>
      <w:rFonts w:ascii="Wingdings" w:hAnsi="Wingdings" w:cs="Wingdings"/>
    </w:rPr>
  </w:style>
  <w:style w:type="character" w:customStyle="1" w:styleId="WW8Num15z3">
    <w:name w:val="WW8Num15z3"/>
    <w:rsid w:val="008C1446"/>
    <w:rPr>
      <w:rFonts w:ascii="Symbol" w:hAnsi="Symbol" w:cs="Symbol"/>
    </w:rPr>
  </w:style>
  <w:style w:type="character" w:customStyle="1" w:styleId="WW8Num16z0">
    <w:name w:val="WW8Num16z0"/>
    <w:rsid w:val="008C1446"/>
  </w:style>
  <w:style w:type="character" w:customStyle="1" w:styleId="WW8Num16z1">
    <w:name w:val="WW8Num16z1"/>
    <w:rsid w:val="008C1446"/>
  </w:style>
  <w:style w:type="character" w:customStyle="1" w:styleId="WW8Num16z2">
    <w:name w:val="WW8Num16z2"/>
    <w:rsid w:val="008C1446"/>
  </w:style>
  <w:style w:type="character" w:customStyle="1" w:styleId="WW8Num16z3">
    <w:name w:val="WW8Num16z3"/>
    <w:rsid w:val="008C1446"/>
  </w:style>
  <w:style w:type="character" w:customStyle="1" w:styleId="WW8Num16z4">
    <w:name w:val="WW8Num16z4"/>
    <w:rsid w:val="008C1446"/>
  </w:style>
  <w:style w:type="character" w:customStyle="1" w:styleId="WW8Num16z5">
    <w:name w:val="WW8Num16z5"/>
    <w:rsid w:val="008C1446"/>
  </w:style>
  <w:style w:type="character" w:customStyle="1" w:styleId="WW8Num16z6">
    <w:name w:val="WW8Num16z6"/>
    <w:rsid w:val="008C1446"/>
  </w:style>
  <w:style w:type="character" w:customStyle="1" w:styleId="WW8Num16z7">
    <w:name w:val="WW8Num16z7"/>
    <w:rsid w:val="008C1446"/>
  </w:style>
  <w:style w:type="character" w:customStyle="1" w:styleId="WW8Num16z8">
    <w:name w:val="WW8Num16z8"/>
    <w:rsid w:val="008C1446"/>
  </w:style>
  <w:style w:type="character" w:customStyle="1" w:styleId="WW8Num17z0">
    <w:name w:val="WW8Num17z0"/>
    <w:rsid w:val="008C1446"/>
  </w:style>
  <w:style w:type="character" w:customStyle="1" w:styleId="WW8Num17z1">
    <w:name w:val="WW8Num17z1"/>
    <w:rsid w:val="008C1446"/>
  </w:style>
  <w:style w:type="character" w:customStyle="1" w:styleId="WW8Num17z2">
    <w:name w:val="WW8Num17z2"/>
    <w:rsid w:val="008C1446"/>
  </w:style>
  <w:style w:type="character" w:customStyle="1" w:styleId="WW8Num17z3">
    <w:name w:val="WW8Num17z3"/>
    <w:rsid w:val="008C1446"/>
  </w:style>
  <w:style w:type="character" w:customStyle="1" w:styleId="WW8Num17z4">
    <w:name w:val="WW8Num17z4"/>
    <w:rsid w:val="008C1446"/>
  </w:style>
  <w:style w:type="character" w:customStyle="1" w:styleId="WW8Num17z5">
    <w:name w:val="WW8Num17z5"/>
    <w:rsid w:val="008C1446"/>
  </w:style>
  <w:style w:type="character" w:customStyle="1" w:styleId="WW8Num17z6">
    <w:name w:val="WW8Num17z6"/>
    <w:rsid w:val="008C1446"/>
  </w:style>
  <w:style w:type="character" w:customStyle="1" w:styleId="WW8Num17z7">
    <w:name w:val="WW8Num17z7"/>
    <w:rsid w:val="008C1446"/>
  </w:style>
  <w:style w:type="character" w:customStyle="1" w:styleId="WW8Num17z8">
    <w:name w:val="WW8Num17z8"/>
    <w:rsid w:val="008C1446"/>
  </w:style>
  <w:style w:type="character" w:customStyle="1" w:styleId="WW8Num18z0">
    <w:name w:val="WW8Num18z0"/>
    <w:rsid w:val="008C1446"/>
  </w:style>
  <w:style w:type="character" w:customStyle="1" w:styleId="WW8Num18z1">
    <w:name w:val="WW8Num18z1"/>
    <w:rsid w:val="008C1446"/>
  </w:style>
  <w:style w:type="character" w:customStyle="1" w:styleId="WW8Num18z2">
    <w:name w:val="WW8Num18z2"/>
    <w:rsid w:val="008C1446"/>
  </w:style>
  <w:style w:type="character" w:customStyle="1" w:styleId="WW8Num18z3">
    <w:name w:val="WW8Num18z3"/>
    <w:rsid w:val="008C1446"/>
  </w:style>
  <w:style w:type="character" w:customStyle="1" w:styleId="WW8Num18z4">
    <w:name w:val="WW8Num18z4"/>
    <w:rsid w:val="008C1446"/>
  </w:style>
  <w:style w:type="character" w:customStyle="1" w:styleId="WW8Num18z5">
    <w:name w:val="WW8Num18z5"/>
    <w:rsid w:val="008C1446"/>
  </w:style>
  <w:style w:type="character" w:customStyle="1" w:styleId="WW8Num18z6">
    <w:name w:val="WW8Num18z6"/>
    <w:rsid w:val="008C1446"/>
  </w:style>
  <w:style w:type="character" w:customStyle="1" w:styleId="WW8Num18z7">
    <w:name w:val="WW8Num18z7"/>
    <w:rsid w:val="008C1446"/>
  </w:style>
  <w:style w:type="character" w:customStyle="1" w:styleId="WW8Num18z8">
    <w:name w:val="WW8Num18z8"/>
    <w:rsid w:val="008C1446"/>
  </w:style>
  <w:style w:type="character" w:customStyle="1" w:styleId="WW8Num19z0">
    <w:name w:val="WW8Num19z0"/>
    <w:rsid w:val="008C1446"/>
  </w:style>
  <w:style w:type="character" w:customStyle="1" w:styleId="WW8Num19z1">
    <w:name w:val="WW8Num19z1"/>
    <w:rsid w:val="008C1446"/>
    <w:rPr>
      <w:rFonts w:ascii="Symbol" w:hAnsi="Symbol" w:cs="Symbol"/>
    </w:rPr>
  </w:style>
  <w:style w:type="character" w:customStyle="1" w:styleId="WW8Num19z2">
    <w:name w:val="WW8Num19z2"/>
    <w:rsid w:val="008C1446"/>
  </w:style>
  <w:style w:type="character" w:customStyle="1" w:styleId="WW8Num19z3">
    <w:name w:val="WW8Num19z3"/>
    <w:rsid w:val="008C1446"/>
  </w:style>
  <w:style w:type="character" w:customStyle="1" w:styleId="WW8Num19z4">
    <w:name w:val="WW8Num19z4"/>
    <w:rsid w:val="008C1446"/>
  </w:style>
  <w:style w:type="character" w:customStyle="1" w:styleId="WW8Num19z5">
    <w:name w:val="WW8Num19z5"/>
    <w:rsid w:val="008C1446"/>
  </w:style>
  <w:style w:type="character" w:customStyle="1" w:styleId="WW8Num19z6">
    <w:name w:val="WW8Num19z6"/>
    <w:rsid w:val="008C1446"/>
  </w:style>
  <w:style w:type="character" w:customStyle="1" w:styleId="WW8Num19z7">
    <w:name w:val="WW8Num19z7"/>
    <w:rsid w:val="008C1446"/>
  </w:style>
  <w:style w:type="character" w:customStyle="1" w:styleId="WW8Num19z8">
    <w:name w:val="WW8Num19z8"/>
    <w:rsid w:val="008C1446"/>
  </w:style>
  <w:style w:type="character" w:customStyle="1" w:styleId="WW8Num20z0">
    <w:name w:val="WW8Num20z0"/>
    <w:rsid w:val="008C1446"/>
  </w:style>
  <w:style w:type="character" w:customStyle="1" w:styleId="WW8Num20z1">
    <w:name w:val="WW8Num20z1"/>
    <w:rsid w:val="008C1446"/>
  </w:style>
  <w:style w:type="character" w:customStyle="1" w:styleId="WW8Num20z2">
    <w:name w:val="WW8Num20z2"/>
    <w:rsid w:val="008C1446"/>
  </w:style>
  <w:style w:type="character" w:customStyle="1" w:styleId="WW8Num20z3">
    <w:name w:val="WW8Num20z3"/>
    <w:rsid w:val="008C1446"/>
  </w:style>
  <w:style w:type="character" w:customStyle="1" w:styleId="WW8Num20z4">
    <w:name w:val="WW8Num20z4"/>
    <w:rsid w:val="008C1446"/>
  </w:style>
  <w:style w:type="character" w:customStyle="1" w:styleId="WW8Num20z5">
    <w:name w:val="WW8Num20z5"/>
    <w:rsid w:val="008C1446"/>
  </w:style>
  <w:style w:type="character" w:customStyle="1" w:styleId="WW8Num20z6">
    <w:name w:val="WW8Num20z6"/>
    <w:rsid w:val="008C1446"/>
  </w:style>
  <w:style w:type="character" w:customStyle="1" w:styleId="WW8Num20z7">
    <w:name w:val="WW8Num20z7"/>
    <w:rsid w:val="008C1446"/>
  </w:style>
  <w:style w:type="character" w:customStyle="1" w:styleId="WW8Num20z8">
    <w:name w:val="WW8Num20z8"/>
    <w:rsid w:val="008C1446"/>
  </w:style>
  <w:style w:type="character" w:customStyle="1" w:styleId="WW8Num21z0">
    <w:name w:val="WW8Num21z0"/>
    <w:rsid w:val="008C1446"/>
  </w:style>
  <w:style w:type="character" w:customStyle="1" w:styleId="WW8Num21z1">
    <w:name w:val="WW8Num21z1"/>
    <w:rsid w:val="008C1446"/>
  </w:style>
  <w:style w:type="character" w:customStyle="1" w:styleId="WW8Num21z2">
    <w:name w:val="WW8Num21z2"/>
    <w:rsid w:val="008C1446"/>
  </w:style>
  <w:style w:type="character" w:customStyle="1" w:styleId="WW8Num21z3">
    <w:name w:val="WW8Num21z3"/>
    <w:rsid w:val="008C1446"/>
    <w:rPr>
      <w:rFonts w:ascii="Arial" w:eastAsia="Times New Roman" w:hAnsi="Arial" w:cs="Arial"/>
    </w:rPr>
  </w:style>
  <w:style w:type="character" w:customStyle="1" w:styleId="WW8Num21z4">
    <w:name w:val="WW8Num21z4"/>
    <w:rsid w:val="008C1446"/>
  </w:style>
  <w:style w:type="character" w:customStyle="1" w:styleId="WW8Num21z5">
    <w:name w:val="WW8Num21z5"/>
    <w:rsid w:val="008C1446"/>
  </w:style>
  <w:style w:type="character" w:customStyle="1" w:styleId="WW8Num21z6">
    <w:name w:val="WW8Num21z6"/>
    <w:rsid w:val="008C1446"/>
  </w:style>
  <w:style w:type="character" w:customStyle="1" w:styleId="WW8Num21z7">
    <w:name w:val="WW8Num21z7"/>
    <w:rsid w:val="008C1446"/>
  </w:style>
  <w:style w:type="character" w:customStyle="1" w:styleId="WW8Num21z8">
    <w:name w:val="WW8Num21z8"/>
    <w:rsid w:val="008C1446"/>
  </w:style>
  <w:style w:type="character" w:customStyle="1" w:styleId="WW8Num22z0">
    <w:name w:val="WW8Num22z0"/>
    <w:rsid w:val="008C1446"/>
  </w:style>
  <w:style w:type="character" w:customStyle="1" w:styleId="WW8Num22z1">
    <w:name w:val="WW8Num22z1"/>
    <w:rsid w:val="008C1446"/>
    <w:rPr>
      <w:rFonts w:ascii="Symbol" w:hAnsi="Symbol" w:cs="Symbol"/>
    </w:rPr>
  </w:style>
  <w:style w:type="character" w:customStyle="1" w:styleId="WW8Num22z2">
    <w:name w:val="WW8Num22z2"/>
    <w:rsid w:val="008C1446"/>
  </w:style>
  <w:style w:type="character" w:customStyle="1" w:styleId="WW8Num22z3">
    <w:name w:val="WW8Num22z3"/>
    <w:rsid w:val="008C1446"/>
  </w:style>
  <w:style w:type="character" w:customStyle="1" w:styleId="WW8Num22z4">
    <w:name w:val="WW8Num22z4"/>
    <w:rsid w:val="008C1446"/>
  </w:style>
  <w:style w:type="character" w:customStyle="1" w:styleId="WW8Num22z5">
    <w:name w:val="WW8Num22z5"/>
    <w:rsid w:val="008C1446"/>
  </w:style>
  <w:style w:type="character" w:customStyle="1" w:styleId="WW8Num22z6">
    <w:name w:val="WW8Num22z6"/>
    <w:rsid w:val="008C1446"/>
  </w:style>
  <w:style w:type="character" w:customStyle="1" w:styleId="WW8Num22z7">
    <w:name w:val="WW8Num22z7"/>
    <w:rsid w:val="008C1446"/>
  </w:style>
  <w:style w:type="character" w:customStyle="1" w:styleId="WW8Num22z8">
    <w:name w:val="WW8Num22z8"/>
    <w:rsid w:val="008C1446"/>
  </w:style>
  <w:style w:type="character" w:customStyle="1" w:styleId="WW8Num23z0">
    <w:name w:val="WW8Num23z0"/>
    <w:rsid w:val="008C1446"/>
    <w:rPr>
      <w:rFonts w:ascii="Arial" w:hAnsi="Arial" w:cs="Arial"/>
      <w:b/>
      <w:i/>
      <w:sz w:val="20"/>
      <w:szCs w:val="20"/>
    </w:rPr>
  </w:style>
  <w:style w:type="character" w:customStyle="1" w:styleId="WW8Num23z1">
    <w:name w:val="WW8Num23z1"/>
    <w:rsid w:val="008C1446"/>
  </w:style>
  <w:style w:type="character" w:customStyle="1" w:styleId="WW8Num23z2">
    <w:name w:val="WW8Num23z2"/>
    <w:rsid w:val="008C1446"/>
  </w:style>
  <w:style w:type="character" w:customStyle="1" w:styleId="WW8Num23z3">
    <w:name w:val="WW8Num23z3"/>
    <w:rsid w:val="008C1446"/>
  </w:style>
  <w:style w:type="character" w:customStyle="1" w:styleId="WW8Num23z4">
    <w:name w:val="WW8Num23z4"/>
    <w:rsid w:val="008C1446"/>
  </w:style>
  <w:style w:type="character" w:customStyle="1" w:styleId="WW8Num23z5">
    <w:name w:val="WW8Num23z5"/>
    <w:rsid w:val="008C1446"/>
  </w:style>
  <w:style w:type="character" w:customStyle="1" w:styleId="WW8Num23z6">
    <w:name w:val="WW8Num23z6"/>
    <w:rsid w:val="008C1446"/>
  </w:style>
  <w:style w:type="character" w:customStyle="1" w:styleId="WW8Num23z7">
    <w:name w:val="WW8Num23z7"/>
    <w:rsid w:val="008C1446"/>
  </w:style>
  <w:style w:type="character" w:customStyle="1" w:styleId="WW8Num23z8">
    <w:name w:val="WW8Num23z8"/>
    <w:rsid w:val="008C1446"/>
  </w:style>
  <w:style w:type="character" w:customStyle="1" w:styleId="WW8Num24z0">
    <w:name w:val="WW8Num24z0"/>
    <w:rsid w:val="008C1446"/>
  </w:style>
  <w:style w:type="character" w:customStyle="1" w:styleId="WW8Num24z1">
    <w:name w:val="WW8Num24z1"/>
    <w:rsid w:val="008C1446"/>
  </w:style>
  <w:style w:type="character" w:customStyle="1" w:styleId="WW8Num24z2">
    <w:name w:val="WW8Num24z2"/>
    <w:rsid w:val="008C1446"/>
  </w:style>
  <w:style w:type="character" w:customStyle="1" w:styleId="WW8Num24z3">
    <w:name w:val="WW8Num24z3"/>
    <w:rsid w:val="008C1446"/>
  </w:style>
  <w:style w:type="character" w:customStyle="1" w:styleId="WW8Num24z4">
    <w:name w:val="WW8Num24z4"/>
    <w:rsid w:val="008C1446"/>
  </w:style>
  <w:style w:type="character" w:customStyle="1" w:styleId="WW8Num24z5">
    <w:name w:val="WW8Num24z5"/>
    <w:rsid w:val="008C1446"/>
  </w:style>
  <w:style w:type="character" w:customStyle="1" w:styleId="WW8Num24z6">
    <w:name w:val="WW8Num24z6"/>
    <w:rsid w:val="008C1446"/>
  </w:style>
  <w:style w:type="character" w:customStyle="1" w:styleId="WW8Num24z7">
    <w:name w:val="WW8Num24z7"/>
    <w:rsid w:val="008C1446"/>
  </w:style>
  <w:style w:type="character" w:customStyle="1" w:styleId="WW8Num24z8">
    <w:name w:val="WW8Num24z8"/>
    <w:rsid w:val="008C1446"/>
  </w:style>
  <w:style w:type="character" w:customStyle="1" w:styleId="WW8Num25z0">
    <w:name w:val="WW8Num25z0"/>
    <w:rsid w:val="008C1446"/>
  </w:style>
  <w:style w:type="character" w:customStyle="1" w:styleId="WW8Num25z1">
    <w:name w:val="WW8Num25z1"/>
    <w:rsid w:val="008C1446"/>
  </w:style>
  <w:style w:type="character" w:customStyle="1" w:styleId="WW8Num25z2">
    <w:name w:val="WW8Num25z2"/>
    <w:rsid w:val="008C1446"/>
  </w:style>
  <w:style w:type="character" w:customStyle="1" w:styleId="WW8Num25z3">
    <w:name w:val="WW8Num25z3"/>
    <w:rsid w:val="008C1446"/>
  </w:style>
  <w:style w:type="character" w:customStyle="1" w:styleId="WW8Num25z4">
    <w:name w:val="WW8Num25z4"/>
    <w:rsid w:val="008C1446"/>
  </w:style>
  <w:style w:type="character" w:customStyle="1" w:styleId="WW8Num25z5">
    <w:name w:val="WW8Num25z5"/>
    <w:rsid w:val="008C1446"/>
  </w:style>
  <w:style w:type="character" w:customStyle="1" w:styleId="WW8Num25z6">
    <w:name w:val="WW8Num25z6"/>
    <w:rsid w:val="008C1446"/>
  </w:style>
  <w:style w:type="character" w:customStyle="1" w:styleId="WW8Num25z7">
    <w:name w:val="WW8Num25z7"/>
    <w:rsid w:val="008C1446"/>
  </w:style>
  <w:style w:type="character" w:customStyle="1" w:styleId="WW8Num25z8">
    <w:name w:val="WW8Num25z8"/>
    <w:rsid w:val="008C1446"/>
  </w:style>
  <w:style w:type="character" w:customStyle="1" w:styleId="WW8Num26z0">
    <w:name w:val="WW8Num26z0"/>
    <w:rsid w:val="008C1446"/>
  </w:style>
  <w:style w:type="character" w:customStyle="1" w:styleId="WW8Num26z1">
    <w:name w:val="WW8Num26z1"/>
    <w:rsid w:val="008C1446"/>
  </w:style>
  <w:style w:type="character" w:customStyle="1" w:styleId="WW8Num26z2">
    <w:name w:val="WW8Num26z2"/>
    <w:rsid w:val="008C1446"/>
  </w:style>
  <w:style w:type="character" w:customStyle="1" w:styleId="WW8Num26z3">
    <w:name w:val="WW8Num26z3"/>
    <w:rsid w:val="008C1446"/>
  </w:style>
  <w:style w:type="character" w:customStyle="1" w:styleId="WW8Num26z4">
    <w:name w:val="WW8Num26z4"/>
    <w:rsid w:val="008C1446"/>
  </w:style>
  <w:style w:type="character" w:customStyle="1" w:styleId="WW8Num26z5">
    <w:name w:val="WW8Num26z5"/>
    <w:rsid w:val="008C1446"/>
  </w:style>
  <w:style w:type="character" w:customStyle="1" w:styleId="WW8Num26z6">
    <w:name w:val="WW8Num26z6"/>
    <w:rsid w:val="008C1446"/>
  </w:style>
  <w:style w:type="character" w:customStyle="1" w:styleId="WW8Num26z7">
    <w:name w:val="WW8Num26z7"/>
    <w:rsid w:val="008C1446"/>
  </w:style>
  <w:style w:type="character" w:customStyle="1" w:styleId="WW8Num26z8">
    <w:name w:val="WW8Num26z8"/>
    <w:rsid w:val="008C1446"/>
  </w:style>
  <w:style w:type="character" w:customStyle="1" w:styleId="WW8Num27z0">
    <w:name w:val="WW8Num27z0"/>
    <w:rsid w:val="008C1446"/>
  </w:style>
  <w:style w:type="character" w:customStyle="1" w:styleId="WW8Num27z1">
    <w:name w:val="WW8Num27z1"/>
    <w:rsid w:val="008C1446"/>
  </w:style>
  <w:style w:type="character" w:customStyle="1" w:styleId="WW8Num27z2">
    <w:name w:val="WW8Num27z2"/>
    <w:rsid w:val="008C1446"/>
  </w:style>
  <w:style w:type="character" w:customStyle="1" w:styleId="WW8Num27z3">
    <w:name w:val="WW8Num27z3"/>
    <w:rsid w:val="008C1446"/>
  </w:style>
  <w:style w:type="character" w:customStyle="1" w:styleId="WW8Num27z4">
    <w:name w:val="WW8Num27z4"/>
    <w:rsid w:val="008C1446"/>
  </w:style>
  <w:style w:type="character" w:customStyle="1" w:styleId="WW8Num27z5">
    <w:name w:val="WW8Num27z5"/>
    <w:rsid w:val="008C1446"/>
  </w:style>
  <w:style w:type="character" w:customStyle="1" w:styleId="WW8Num27z6">
    <w:name w:val="WW8Num27z6"/>
    <w:rsid w:val="008C1446"/>
  </w:style>
  <w:style w:type="character" w:customStyle="1" w:styleId="WW8Num27z7">
    <w:name w:val="WW8Num27z7"/>
    <w:rsid w:val="008C1446"/>
  </w:style>
  <w:style w:type="character" w:customStyle="1" w:styleId="WW8Num27z8">
    <w:name w:val="WW8Num27z8"/>
    <w:rsid w:val="008C1446"/>
  </w:style>
  <w:style w:type="character" w:customStyle="1" w:styleId="WW8Num28z0">
    <w:name w:val="WW8Num28z0"/>
    <w:rsid w:val="008C1446"/>
    <w:rPr>
      <w:rFonts w:ascii="Symbol" w:hAnsi="Symbol" w:cs="Symbol"/>
    </w:rPr>
  </w:style>
  <w:style w:type="character" w:customStyle="1" w:styleId="WW8Num28z1">
    <w:name w:val="WW8Num28z1"/>
    <w:rsid w:val="008C1446"/>
  </w:style>
  <w:style w:type="character" w:customStyle="1" w:styleId="WW8Num28z2">
    <w:name w:val="WW8Num28z2"/>
    <w:rsid w:val="008C1446"/>
    <w:rPr>
      <w:rFonts w:ascii="Wingdings" w:hAnsi="Wingdings" w:cs="Wingdings"/>
    </w:rPr>
  </w:style>
  <w:style w:type="character" w:customStyle="1" w:styleId="WW8Num28z4">
    <w:name w:val="WW8Num28z4"/>
    <w:rsid w:val="008C1446"/>
    <w:rPr>
      <w:rFonts w:ascii="Courier New" w:hAnsi="Courier New" w:cs="Courier New"/>
    </w:rPr>
  </w:style>
  <w:style w:type="character" w:customStyle="1" w:styleId="WW8Num29z0">
    <w:name w:val="WW8Num29z0"/>
    <w:rsid w:val="008C1446"/>
  </w:style>
  <w:style w:type="character" w:customStyle="1" w:styleId="WW8Num29z1">
    <w:name w:val="WW8Num29z1"/>
    <w:rsid w:val="008C1446"/>
  </w:style>
  <w:style w:type="character" w:customStyle="1" w:styleId="WW8Num29z2">
    <w:name w:val="WW8Num29z2"/>
    <w:rsid w:val="008C1446"/>
  </w:style>
  <w:style w:type="character" w:customStyle="1" w:styleId="WW8Num29z3">
    <w:name w:val="WW8Num29z3"/>
    <w:rsid w:val="008C1446"/>
  </w:style>
  <w:style w:type="character" w:customStyle="1" w:styleId="WW8Num29z4">
    <w:name w:val="WW8Num29z4"/>
    <w:rsid w:val="008C1446"/>
  </w:style>
  <w:style w:type="character" w:customStyle="1" w:styleId="WW8Num29z5">
    <w:name w:val="WW8Num29z5"/>
    <w:rsid w:val="008C1446"/>
  </w:style>
  <w:style w:type="character" w:customStyle="1" w:styleId="WW8Num29z6">
    <w:name w:val="WW8Num29z6"/>
    <w:rsid w:val="008C1446"/>
  </w:style>
  <w:style w:type="character" w:customStyle="1" w:styleId="WW8Num29z7">
    <w:name w:val="WW8Num29z7"/>
    <w:rsid w:val="008C1446"/>
  </w:style>
  <w:style w:type="character" w:customStyle="1" w:styleId="WW8Num29z8">
    <w:name w:val="WW8Num29z8"/>
    <w:rsid w:val="008C1446"/>
  </w:style>
  <w:style w:type="character" w:customStyle="1" w:styleId="WW8Num30z0">
    <w:name w:val="WW8Num30z0"/>
    <w:rsid w:val="008C1446"/>
    <w:rPr>
      <w:rFonts w:ascii="Arial" w:eastAsia="Times New Roman" w:hAnsi="Arial" w:cs="Arial"/>
      <w:color w:val="4F81BD"/>
      <w:sz w:val="20"/>
      <w:szCs w:val="20"/>
    </w:rPr>
  </w:style>
  <w:style w:type="character" w:customStyle="1" w:styleId="WW8Num30z1">
    <w:name w:val="WW8Num30z1"/>
    <w:rsid w:val="008C1446"/>
    <w:rPr>
      <w:rFonts w:ascii="Courier New" w:hAnsi="Courier New" w:cs="Courier New"/>
    </w:rPr>
  </w:style>
  <w:style w:type="character" w:customStyle="1" w:styleId="WW8Num30z2">
    <w:name w:val="WW8Num30z2"/>
    <w:rsid w:val="008C1446"/>
    <w:rPr>
      <w:rFonts w:ascii="Wingdings" w:hAnsi="Wingdings" w:cs="Wingdings"/>
    </w:rPr>
  </w:style>
  <w:style w:type="character" w:customStyle="1" w:styleId="WW8Num30z3">
    <w:name w:val="WW8Num30z3"/>
    <w:rsid w:val="008C1446"/>
    <w:rPr>
      <w:rFonts w:ascii="Symbol" w:hAnsi="Symbol" w:cs="Symbol"/>
    </w:rPr>
  </w:style>
  <w:style w:type="character" w:customStyle="1" w:styleId="WW8Num31z0">
    <w:name w:val="WW8Num31z0"/>
    <w:rsid w:val="008C1446"/>
    <w:rPr>
      <w:rFonts w:ascii="Arial" w:hAnsi="Arial" w:cs="Arial"/>
      <w:sz w:val="20"/>
      <w:szCs w:val="20"/>
    </w:rPr>
  </w:style>
  <w:style w:type="character" w:customStyle="1" w:styleId="WW8Num31z1">
    <w:name w:val="WW8Num31z1"/>
    <w:rsid w:val="008C1446"/>
    <w:rPr>
      <w:rFonts w:ascii="Arial" w:hAnsi="Arial" w:cs="Arial"/>
      <w:sz w:val="20"/>
      <w:szCs w:val="20"/>
    </w:rPr>
  </w:style>
  <w:style w:type="character" w:customStyle="1" w:styleId="WW8Num31z2">
    <w:name w:val="WW8Num31z2"/>
    <w:rsid w:val="008C1446"/>
    <w:rPr>
      <w:rFonts w:ascii="Arial" w:hAnsi="Arial" w:cs="Arial"/>
      <w:color w:val="0070C0"/>
      <w:sz w:val="20"/>
      <w:szCs w:val="20"/>
    </w:rPr>
  </w:style>
  <w:style w:type="character" w:customStyle="1" w:styleId="WW8Num31z3">
    <w:name w:val="WW8Num31z3"/>
    <w:rsid w:val="008C1446"/>
  </w:style>
  <w:style w:type="character" w:customStyle="1" w:styleId="WW8Num31z4">
    <w:name w:val="WW8Num31z4"/>
    <w:rsid w:val="008C1446"/>
  </w:style>
  <w:style w:type="character" w:customStyle="1" w:styleId="WW8Num31z5">
    <w:name w:val="WW8Num31z5"/>
    <w:rsid w:val="008C1446"/>
  </w:style>
  <w:style w:type="character" w:customStyle="1" w:styleId="WW8Num31z6">
    <w:name w:val="WW8Num31z6"/>
    <w:rsid w:val="008C1446"/>
  </w:style>
  <w:style w:type="character" w:customStyle="1" w:styleId="WW8Num31z7">
    <w:name w:val="WW8Num31z7"/>
    <w:rsid w:val="008C1446"/>
  </w:style>
  <w:style w:type="character" w:customStyle="1" w:styleId="WW8Num31z8">
    <w:name w:val="WW8Num31z8"/>
    <w:rsid w:val="008C1446"/>
  </w:style>
  <w:style w:type="character" w:customStyle="1" w:styleId="WW8Num32z0">
    <w:name w:val="WW8Num32z0"/>
    <w:rsid w:val="008C1446"/>
    <w:rPr>
      <w:rFonts w:ascii="Arial" w:eastAsia="Times New Roman" w:hAnsi="Arial" w:cs="Arial"/>
    </w:rPr>
  </w:style>
  <w:style w:type="character" w:customStyle="1" w:styleId="WW8Num32z1">
    <w:name w:val="WW8Num32z1"/>
    <w:rsid w:val="008C1446"/>
    <w:rPr>
      <w:rFonts w:ascii="Courier New" w:hAnsi="Courier New" w:cs="Courier New"/>
    </w:rPr>
  </w:style>
  <w:style w:type="character" w:customStyle="1" w:styleId="WW8Num32z2">
    <w:name w:val="WW8Num32z2"/>
    <w:rsid w:val="008C1446"/>
    <w:rPr>
      <w:rFonts w:ascii="Wingdings" w:hAnsi="Wingdings" w:cs="Wingdings"/>
    </w:rPr>
  </w:style>
  <w:style w:type="character" w:customStyle="1" w:styleId="WW8Num32z3">
    <w:name w:val="WW8Num32z3"/>
    <w:rsid w:val="008C1446"/>
    <w:rPr>
      <w:rFonts w:ascii="Symbol" w:hAnsi="Symbol" w:cs="Symbol"/>
    </w:rPr>
  </w:style>
  <w:style w:type="character" w:customStyle="1" w:styleId="WW8Num33z0">
    <w:name w:val="WW8Num33z0"/>
    <w:rsid w:val="008C1446"/>
    <w:rPr>
      <w:rFonts w:ascii="Arial" w:eastAsia="Times New Roman" w:hAnsi="Arial" w:cs="Arial"/>
    </w:rPr>
  </w:style>
  <w:style w:type="character" w:customStyle="1" w:styleId="WW8Num33z1">
    <w:name w:val="WW8Num33z1"/>
    <w:rsid w:val="008C1446"/>
    <w:rPr>
      <w:rFonts w:ascii="Courier New" w:hAnsi="Courier New" w:cs="Courier New"/>
    </w:rPr>
  </w:style>
  <w:style w:type="character" w:customStyle="1" w:styleId="WW8Num33z2">
    <w:name w:val="WW8Num33z2"/>
    <w:rsid w:val="008C1446"/>
    <w:rPr>
      <w:rFonts w:ascii="Wingdings" w:hAnsi="Wingdings" w:cs="Wingdings"/>
    </w:rPr>
  </w:style>
  <w:style w:type="character" w:customStyle="1" w:styleId="WW8Num33z3">
    <w:name w:val="WW8Num33z3"/>
    <w:rsid w:val="008C1446"/>
    <w:rPr>
      <w:rFonts w:ascii="Symbol" w:hAnsi="Symbol" w:cs="Symbol"/>
    </w:rPr>
  </w:style>
  <w:style w:type="character" w:customStyle="1" w:styleId="WW8Num34z0">
    <w:name w:val="WW8Num34z0"/>
    <w:rsid w:val="008C1446"/>
  </w:style>
  <w:style w:type="character" w:customStyle="1" w:styleId="WW8Num34z1">
    <w:name w:val="WW8Num34z1"/>
    <w:rsid w:val="008C1446"/>
  </w:style>
  <w:style w:type="character" w:customStyle="1" w:styleId="WW8Num34z2">
    <w:name w:val="WW8Num34z2"/>
    <w:rsid w:val="008C1446"/>
  </w:style>
  <w:style w:type="character" w:customStyle="1" w:styleId="WW8Num34z3">
    <w:name w:val="WW8Num34z3"/>
    <w:rsid w:val="008C1446"/>
  </w:style>
  <w:style w:type="character" w:customStyle="1" w:styleId="WW8Num34z4">
    <w:name w:val="WW8Num34z4"/>
    <w:rsid w:val="008C1446"/>
  </w:style>
  <w:style w:type="character" w:customStyle="1" w:styleId="WW8Num34z5">
    <w:name w:val="WW8Num34z5"/>
    <w:rsid w:val="008C1446"/>
  </w:style>
  <w:style w:type="character" w:customStyle="1" w:styleId="WW8Num34z6">
    <w:name w:val="WW8Num34z6"/>
    <w:rsid w:val="008C1446"/>
  </w:style>
  <w:style w:type="character" w:customStyle="1" w:styleId="WW8Num34z7">
    <w:name w:val="WW8Num34z7"/>
    <w:rsid w:val="008C1446"/>
  </w:style>
  <w:style w:type="character" w:customStyle="1" w:styleId="WW8Num34z8">
    <w:name w:val="WW8Num34z8"/>
    <w:rsid w:val="008C1446"/>
  </w:style>
  <w:style w:type="character" w:customStyle="1" w:styleId="WW8Num35z0">
    <w:name w:val="WW8Num35z0"/>
    <w:rsid w:val="008C1446"/>
    <w:rPr>
      <w:rFonts w:ascii="Arial" w:hAnsi="Arial" w:cs="Arial"/>
      <w:b/>
      <w:i/>
      <w:sz w:val="20"/>
      <w:szCs w:val="20"/>
    </w:rPr>
  </w:style>
  <w:style w:type="character" w:customStyle="1" w:styleId="WW8Num35z1">
    <w:name w:val="WW8Num35z1"/>
    <w:rsid w:val="008C1446"/>
    <w:rPr>
      <w:rFonts w:ascii="Arial" w:hAnsi="Arial" w:cs="Arial"/>
      <w:sz w:val="20"/>
      <w:szCs w:val="20"/>
    </w:rPr>
  </w:style>
  <w:style w:type="character" w:customStyle="1" w:styleId="WW8Num35z2">
    <w:name w:val="WW8Num35z2"/>
    <w:rsid w:val="008C1446"/>
  </w:style>
  <w:style w:type="character" w:customStyle="1" w:styleId="WW8Num35z3">
    <w:name w:val="WW8Num35z3"/>
    <w:rsid w:val="008C1446"/>
  </w:style>
  <w:style w:type="character" w:customStyle="1" w:styleId="WW8Num35z4">
    <w:name w:val="WW8Num35z4"/>
    <w:rsid w:val="008C1446"/>
  </w:style>
  <w:style w:type="character" w:customStyle="1" w:styleId="WW8Num35z5">
    <w:name w:val="WW8Num35z5"/>
    <w:rsid w:val="008C1446"/>
  </w:style>
  <w:style w:type="character" w:customStyle="1" w:styleId="WW8Num35z6">
    <w:name w:val="WW8Num35z6"/>
    <w:rsid w:val="008C1446"/>
  </w:style>
  <w:style w:type="character" w:customStyle="1" w:styleId="WW8Num35z7">
    <w:name w:val="WW8Num35z7"/>
    <w:rsid w:val="008C1446"/>
  </w:style>
  <w:style w:type="character" w:customStyle="1" w:styleId="WW8Num35z8">
    <w:name w:val="WW8Num35z8"/>
    <w:rsid w:val="008C1446"/>
  </w:style>
  <w:style w:type="character" w:customStyle="1" w:styleId="WW8Num36z0">
    <w:name w:val="WW8Num36z0"/>
    <w:rsid w:val="008C1446"/>
  </w:style>
  <w:style w:type="character" w:customStyle="1" w:styleId="WW8Num36z1">
    <w:name w:val="WW8Num36z1"/>
    <w:rsid w:val="008C1446"/>
  </w:style>
  <w:style w:type="character" w:customStyle="1" w:styleId="WW8Num36z2">
    <w:name w:val="WW8Num36z2"/>
    <w:rsid w:val="008C1446"/>
  </w:style>
  <w:style w:type="character" w:customStyle="1" w:styleId="WW8Num36z3">
    <w:name w:val="WW8Num36z3"/>
    <w:rsid w:val="008C1446"/>
  </w:style>
  <w:style w:type="character" w:customStyle="1" w:styleId="WW8Num36z4">
    <w:name w:val="WW8Num36z4"/>
    <w:rsid w:val="008C1446"/>
  </w:style>
  <w:style w:type="character" w:customStyle="1" w:styleId="WW8Num36z5">
    <w:name w:val="WW8Num36z5"/>
    <w:rsid w:val="008C1446"/>
  </w:style>
  <w:style w:type="character" w:customStyle="1" w:styleId="WW8Num36z6">
    <w:name w:val="WW8Num36z6"/>
    <w:rsid w:val="008C1446"/>
  </w:style>
  <w:style w:type="character" w:customStyle="1" w:styleId="WW8Num36z7">
    <w:name w:val="WW8Num36z7"/>
    <w:rsid w:val="008C1446"/>
  </w:style>
  <w:style w:type="character" w:customStyle="1" w:styleId="WW8Num36z8">
    <w:name w:val="WW8Num36z8"/>
    <w:rsid w:val="008C1446"/>
  </w:style>
  <w:style w:type="character" w:customStyle="1" w:styleId="WW8Num37z0">
    <w:name w:val="WW8Num37z0"/>
    <w:rsid w:val="008C1446"/>
  </w:style>
  <w:style w:type="character" w:customStyle="1" w:styleId="WW8Num37z1">
    <w:name w:val="WW8Num37z1"/>
    <w:rsid w:val="008C1446"/>
  </w:style>
  <w:style w:type="character" w:customStyle="1" w:styleId="WW8Num37z2">
    <w:name w:val="WW8Num37z2"/>
    <w:rsid w:val="008C1446"/>
  </w:style>
  <w:style w:type="character" w:customStyle="1" w:styleId="WW8Num37z3">
    <w:name w:val="WW8Num37z3"/>
    <w:rsid w:val="008C1446"/>
    <w:rPr>
      <w:rFonts w:ascii="Symbol" w:hAnsi="Symbol" w:cs="Symbol"/>
    </w:rPr>
  </w:style>
  <w:style w:type="character" w:customStyle="1" w:styleId="WW8Num37z4">
    <w:name w:val="WW8Num37z4"/>
    <w:rsid w:val="008C1446"/>
    <w:rPr>
      <w:rFonts w:ascii="Courier New" w:hAnsi="Courier New" w:cs="Courier New"/>
    </w:rPr>
  </w:style>
  <w:style w:type="character" w:customStyle="1" w:styleId="WW8Num37z5">
    <w:name w:val="WW8Num37z5"/>
    <w:rsid w:val="008C1446"/>
    <w:rPr>
      <w:rFonts w:ascii="Wingdings" w:hAnsi="Wingdings" w:cs="Wingdings"/>
    </w:rPr>
  </w:style>
  <w:style w:type="character" w:customStyle="1" w:styleId="WW8Num38z0">
    <w:name w:val="WW8Num38z0"/>
    <w:rsid w:val="008C1446"/>
  </w:style>
  <w:style w:type="character" w:customStyle="1" w:styleId="WW8Num38z1">
    <w:name w:val="WW8Num38z1"/>
    <w:rsid w:val="008C1446"/>
  </w:style>
  <w:style w:type="character" w:customStyle="1" w:styleId="WW8Num38z2">
    <w:name w:val="WW8Num38z2"/>
    <w:rsid w:val="008C1446"/>
  </w:style>
  <w:style w:type="character" w:customStyle="1" w:styleId="WW8Num38z3">
    <w:name w:val="WW8Num38z3"/>
    <w:rsid w:val="008C1446"/>
  </w:style>
  <w:style w:type="character" w:customStyle="1" w:styleId="WW8Num38z4">
    <w:name w:val="WW8Num38z4"/>
    <w:rsid w:val="008C1446"/>
  </w:style>
  <w:style w:type="character" w:customStyle="1" w:styleId="WW8Num38z5">
    <w:name w:val="WW8Num38z5"/>
    <w:rsid w:val="008C1446"/>
  </w:style>
  <w:style w:type="character" w:customStyle="1" w:styleId="WW8Num38z6">
    <w:name w:val="WW8Num38z6"/>
    <w:rsid w:val="008C1446"/>
  </w:style>
  <w:style w:type="character" w:customStyle="1" w:styleId="WW8Num38z7">
    <w:name w:val="WW8Num38z7"/>
    <w:rsid w:val="008C1446"/>
  </w:style>
  <w:style w:type="character" w:customStyle="1" w:styleId="WW8Num38z8">
    <w:name w:val="WW8Num38z8"/>
    <w:rsid w:val="008C1446"/>
  </w:style>
  <w:style w:type="character" w:customStyle="1" w:styleId="WW8Num39z0">
    <w:name w:val="WW8Num39z0"/>
    <w:rsid w:val="008C1446"/>
    <w:rPr>
      <w:rFonts w:ascii="Arial" w:hAnsi="Arial" w:cs="Arial"/>
      <w:color w:val="4F81BD"/>
      <w:sz w:val="20"/>
      <w:szCs w:val="20"/>
    </w:rPr>
  </w:style>
  <w:style w:type="character" w:customStyle="1" w:styleId="WW8Num39z1">
    <w:name w:val="WW8Num39z1"/>
    <w:rsid w:val="008C1446"/>
  </w:style>
  <w:style w:type="character" w:customStyle="1" w:styleId="WW8Num39z2">
    <w:name w:val="WW8Num39z2"/>
    <w:rsid w:val="008C1446"/>
  </w:style>
  <w:style w:type="character" w:customStyle="1" w:styleId="WW8Num39z3">
    <w:name w:val="WW8Num39z3"/>
    <w:rsid w:val="008C1446"/>
  </w:style>
  <w:style w:type="character" w:customStyle="1" w:styleId="WW8Num39z4">
    <w:name w:val="WW8Num39z4"/>
    <w:rsid w:val="008C1446"/>
  </w:style>
  <w:style w:type="character" w:customStyle="1" w:styleId="WW8Num39z5">
    <w:name w:val="WW8Num39z5"/>
    <w:rsid w:val="008C1446"/>
  </w:style>
  <w:style w:type="character" w:customStyle="1" w:styleId="WW8Num39z6">
    <w:name w:val="WW8Num39z6"/>
    <w:rsid w:val="008C1446"/>
  </w:style>
  <w:style w:type="character" w:customStyle="1" w:styleId="WW8Num39z7">
    <w:name w:val="WW8Num39z7"/>
    <w:rsid w:val="008C1446"/>
  </w:style>
  <w:style w:type="character" w:customStyle="1" w:styleId="WW8Num39z8">
    <w:name w:val="WW8Num39z8"/>
    <w:rsid w:val="008C1446"/>
  </w:style>
  <w:style w:type="character" w:customStyle="1" w:styleId="WW8Num40z0">
    <w:name w:val="WW8Num40z0"/>
    <w:rsid w:val="008C1446"/>
  </w:style>
  <w:style w:type="character" w:customStyle="1" w:styleId="WW8Num40z1">
    <w:name w:val="WW8Num40z1"/>
    <w:rsid w:val="008C1446"/>
  </w:style>
  <w:style w:type="character" w:customStyle="1" w:styleId="WW8Num40z2">
    <w:name w:val="WW8Num40z2"/>
    <w:rsid w:val="008C1446"/>
  </w:style>
  <w:style w:type="character" w:customStyle="1" w:styleId="WW8Num40z3">
    <w:name w:val="WW8Num40z3"/>
    <w:rsid w:val="008C1446"/>
  </w:style>
  <w:style w:type="character" w:customStyle="1" w:styleId="WW8Num40z4">
    <w:name w:val="WW8Num40z4"/>
    <w:rsid w:val="008C1446"/>
  </w:style>
  <w:style w:type="character" w:customStyle="1" w:styleId="WW8Num40z5">
    <w:name w:val="WW8Num40z5"/>
    <w:rsid w:val="008C1446"/>
  </w:style>
  <w:style w:type="character" w:customStyle="1" w:styleId="WW8Num40z6">
    <w:name w:val="WW8Num40z6"/>
    <w:rsid w:val="008C1446"/>
  </w:style>
  <w:style w:type="character" w:customStyle="1" w:styleId="WW8Num40z7">
    <w:name w:val="WW8Num40z7"/>
    <w:rsid w:val="008C1446"/>
  </w:style>
  <w:style w:type="character" w:customStyle="1" w:styleId="WW8Num40z8">
    <w:name w:val="WW8Num40z8"/>
    <w:rsid w:val="008C1446"/>
  </w:style>
  <w:style w:type="character" w:customStyle="1" w:styleId="Fuentedeprrafopredeter1">
    <w:name w:val="Fuente de párrafo predeter.1"/>
    <w:rsid w:val="008C1446"/>
  </w:style>
  <w:style w:type="character" w:styleId="TecladoHTML">
    <w:name w:val="HTML Keyboard"/>
    <w:rsid w:val="008C1446"/>
    <w:rPr>
      <w:rFonts w:ascii="Arial Unicode MS" w:eastAsia="Arial Unicode MS" w:hAnsi="Arial Unicode MS" w:cs="Arial Unicode MS"/>
      <w:sz w:val="20"/>
      <w:szCs w:val="20"/>
    </w:rPr>
  </w:style>
  <w:style w:type="character" w:customStyle="1" w:styleId="TextodegloboCar">
    <w:name w:val="Texto de globo Car"/>
    <w:rsid w:val="008C1446"/>
    <w:rPr>
      <w:rFonts w:ascii="Tahoma" w:hAnsi="Tahoma" w:cs="Tahoma"/>
      <w:sz w:val="16"/>
      <w:szCs w:val="16"/>
      <w:lang w:val="ca-ES"/>
    </w:rPr>
  </w:style>
  <w:style w:type="character" w:styleId="Hipervnculo">
    <w:name w:val="Hyperlink"/>
    <w:rsid w:val="008C1446"/>
    <w:rPr>
      <w:color w:val="0000FF"/>
      <w:u w:val="single"/>
    </w:rPr>
  </w:style>
  <w:style w:type="paragraph" w:customStyle="1" w:styleId="Encapalament">
    <w:name w:val="Encapçalament"/>
    <w:basedOn w:val="Normal"/>
    <w:next w:val="Textoindependiente"/>
    <w:rsid w:val="008C1446"/>
    <w:pPr>
      <w:suppressAutoHyphens w:val="0"/>
      <w:jc w:val="center"/>
    </w:pPr>
    <w:rPr>
      <w:b/>
      <w:sz w:val="28"/>
      <w:szCs w:val="20"/>
      <w:lang w:val="es-ES_tradnl"/>
    </w:rPr>
  </w:style>
  <w:style w:type="paragraph" w:styleId="Textoindependiente">
    <w:name w:val="Body Text"/>
    <w:basedOn w:val="Normal"/>
    <w:rsid w:val="008C1446"/>
    <w:pPr>
      <w:spacing w:after="140" w:line="288" w:lineRule="auto"/>
    </w:pPr>
  </w:style>
  <w:style w:type="paragraph" w:styleId="Lista">
    <w:name w:val="List"/>
    <w:basedOn w:val="Textoindependiente"/>
    <w:rsid w:val="008C1446"/>
    <w:rPr>
      <w:rFonts w:cs="Mangal"/>
    </w:rPr>
  </w:style>
  <w:style w:type="paragraph" w:styleId="Epgrafe">
    <w:name w:val="caption"/>
    <w:basedOn w:val="Normal"/>
    <w:qFormat/>
    <w:rsid w:val="008C1446"/>
    <w:pPr>
      <w:suppressLineNumbers/>
      <w:spacing w:before="120" w:after="120"/>
    </w:pPr>
    <w:rPr>
      <w:rFonts w:cs="Mangal"/>
      <w:i/>
      <w:iCs/>
    </w:rPr>
  </w:style>
  <w:style w:type="paragraph" w:customStyle="1" w:styleId="ndex">
    <w:name w:val="Índex"/>
    <w:basedOn w:val="Normal"/>
    <w:rsid w:val="008C1446"/>
    <w:pPr>
      <w:suppressLineNumbers/>
    </w:pPr>
    <w:rPr>
      <w:rFonts w:cs="Mangal"/>
    </w:rPr>
  </w:style>
  <w:style w:type="paragraph" w:styleId="Encabezado">
    <w:name w:val="header"/>
    <w:basedOn w:val="Normal"/>
    <w:rsid w:val="008C1446"/>
    <w:pPr>
      <w:tabs>
        <w:tab w:val="center" w:pos="4153"/>
        <w:tab w:val="right" w:pos="8306"/>
      </w:tabs>
    </w:pPr>
    <w:rPr>
      <w:sz w:val="20"/>
      <w:szCs w:val="20"/>
    </w:rPr>
  </w:style>
  <w:style w:type="paragraph" w:styleId="Piedepgina">
    <w:name w:val="footer"/>
    <w:basedOn w:val="Normal"/>
    <w:rsid w:val="008C1446"/>
    <w:pPr>
      <w:tabs>
        <w:tab w:val="center" w:pos="4252"/>
        <w:tab w:val="right" w:pos="8504"/>
      </w:tabs>
    </w:pPr>
  </w:style>
  <w:style w:type="paragraph" w:styleId="Sangradetextonormal">
    <w:name w:val="Body Text Indent"/>
    <w:basedOn w:val="Normal"/>
    <w:rsid w:val="008C1446"/>
    <w:pPr>
      <w:suppressAutoHyphens w:val="0"/>
      <w:ind w:left="1440" w:hanging="732"/>
    </w:pPr>
    <w:rPr>
      <w:sz w:val="20"/>
      <w:szCs w:val="20"/>
    </w:rPr>
  </w:style>
  <w:style w:type="paragraph" w:styleId="NormalWeb">
    <w:name w:val="Normal (Web)"/>
    <w:basedOn w:val="Normal"/>
    <w:rsid w:val="008C1446"/>
    <w:pPr>
      <w:suppressAutoHyphens w:val="0"/>
      <w:spacing w:before="280" w:after="280"/>
    </w:pPr>
    <w:rPr>
      <w:rFonts w:ascii="Arial Unicode MS" w:eastAsia="Arial Unicode MS" w:hAnsi="Arial Unicode MS" w:cs="Arial Unicode MS"/>
      <w:lang w:val="es-ES"/>
    </w:rPr>
  </w:style>
  <w:style w:type="paragraph" w:customStyle="1" w:styleId="Sangra2detindependiente1">
    <w:name w:val="Sangría 2 de t. independiente1"/>
    <w:basedOn w:val="Normal"/>
    <w:rsid w:val="008C1446"/>
    <w:pPr>
      <w:suppressAutoHyphens w:val="0"/>
      <w:ind w:left="708"/>
      <w:jc w:val="both"/>
    </w:pPr>
    <w:rPr>
      <w:rFonts w:ascii="Arial" w:hAnsi="Arial" w:cs="Arial"/>
      <w:lang w:val="es-ES"/>
    </w:rPr>
  </w:style>
  <w:style w:type="paragraph" w:customStyle="1" w:styleId="Sangra3detindependiente1">
    <w:name w:val="Sangría 3 de t. independiente1"/>
    <w:basedOn w:val="Normal"/>
    <w:rsid w:val="008C1446"/>
    <w:pPr>
      <w:ind w:left="360"/>
      <w:jc w:val="both"/>
    </w:pPr>
    <w:rPr>
      <w:rFonts w:ascii="Arial" w:hAnsi="Arial" w:cs="Arial"/>
      <w:sz w:val="20"/>
      <w:szCs w:val="20"/>
    </w:rPr>
  </w:style>
  <w:style w:type="paragraph" w:styleId="Textodeglobo">
    <w:name w:val="Balloon Text"/>
    <w:basedOn w:val="Normal"/>
    <w:rsid w:val="008C144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C1446"/>
    <w:pPr>
      <w:suppressAutoHyphens w:val="0"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ES"/>
    </w:rPr>
  </w:style>
  <w:style w:type="paragraph" w:customStyle="1" w:styleId="Contingutdelataula">
    <w:name w:val="Contingut de la taula"/>
    <w:basedOn w:val="Normal"/>
    <w:rsid w:val="008C1446"/>
    <w:pPr>
      <w:suppressLineNumbers/>
    </w:pPr>
  </w:style>
  <w:style w:type="paragraph" w:customStyle="1" w:styleId="Encapalamentdelataula">
    <w:name w:val="Encapçalament de la taula"/>
    <w:basedOn w:val="Contingutdelataula"/>
    <w:rsid w:val="008C1446"/>
    <w:pPr>
      <w:jc w:val="center"/>
    </w:pPr>
    <w:rPr>
      <w:b/>
      <w:bCs/>
    </w:rPr>
  </w:style>
  <w:style w:type="paragraph" w:customStyle="1" w:styleId="western">
    <w:name w:val="western"/>
    <w:basedOn w:val="Normal"/>
    <w:rsid w:val="00935FD2"/>
    <w:pPr>
      <w:suppressAutoHyphens w:val="0"/>
      <w:spacing w:before="100" w:beforeAutospacing="1"/>
      <w:jc w:val="both"/>
    </w:pPr>
    <w:rPr>
      <w:color w:val="000000"/>
      <w:lang w:val="es-ES" w:eastAsia="es-ES"/>
    </w:rPr>
  </w:style>
  <w:style w:type="paragraph" w:customStyle="1" w:styleId="Default">
    <w:name w:val="Default"/>
    <w:rsid w:val="00451D7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909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90944"/>
    <w:rPr>
      <w:rFonts w:ascii="Courier New" w:hAnsi="Courier New" w:cs="Courier New"/>
    </w:rPr>
  </w:style>
  <w:style w:type="character" w:customStyle="1" w:styleId="kwd">
    <w:name w:val="kwd"/>
    <w:basedOn w:val="Fuentedeprrafopredeter"/>
    <w:rsid w:val="00390944"/>
  </w:style>
  <w:style w:type="character" w:customStyle="1" w:styleId="pln">
    <w:name w:val="pln"/>
    <w:basedOn w:val="Fuentedeprrafopredeter"/>
    <w:rsid w:val="00390944"/>
  </w:style>
  <w:style w:type="character" w:customStyle="1" w:styleId="str">
    <w:name w:val="str"/>
    <w:basedOn w:val="Fuentedeprrafopredeter"/>
    <w:rsid w:val="00390944"/>
  </w:style>
  <w:style w:type="character" w:customStyle="1" w:styleId="pun">
    <w:name w:val="pun"/>
    <w:basedOn w:val="Fuentedeprrafopredeter"/>
    <w:rsid w:val="00390944"/>
  </w:style>
  <w:style w:type="character" w:customStyle="1" w:styleId="lit">
    <w:name w:val="lit"/>
    <w:basedOn w:val="Fuentedeprrafopredeter"/>
    <w:rsid w:val="0039094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732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7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e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emf"/><Relationship Id="rId1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B74F09-080F-42BB-99D9-06AE398FBD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3</Pages>
  <Words>166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Links>
    <vt:vector size="18" baseType="variant">
      <vt:variant>
        <vt:i4>1179736</vt:i4>
      </vt:variant>
      <vt:variant>
        <vt:i4>6</vt:i4>
      </vt:variant>
      <vt:variant>
        <vt:i4>0</vt:i4>
      </vt:variant>
      <vt:variant>
        <vt:i4>5</vt:i4>
      </vt:variant>
      <vt:variant>
        <vt:lpwstr>http://www.google.es/</vt:lpwstr>
      </vt:variant>
      <vt:variant>
        <vt:lpwstr/>
      </vt:variant>
      <vt:variant>
        <vt:i4>1179736</vt:i4>
      </vt:variant>
      <vt:variant>
        <vt:i4>3</vt:i4>
      </vt:variant>
      <vt:variant>
        <vt:i4>0</vt:i4>
      </vt:variant>
      <vt:variant>
        <vt:i4>5</vt:i4>
      </vt:variant>
      <vt:variant>
        <vt:lpwstr>http://www.google.es/</vt:lpwstr>
      </vt:variant>
      <vt:variant>
        <vt:lpwstr/>
      </vt:variant>
      <vt:variant>
        <vt:i4>5046366</vt:i4>
      </vt:variant>
      <vt:variant>
        <vt:i4>0</vt:i4>
      </vt:variant>
      <vt:variant>
        <vt:i4>0</vt:i4>
      </vt:variant>
      <vt:variant>
        <vt:i4>5</vt:i4>
      </vt:variant>
      <vt:variant>
        <vt:lpwstr>http://www.zara.com/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dc:description/>
  <cp:lastModifiedBy>Alumne</cp:lastModifiedBy>
  <cp:revision>103</cp:revision>
  <cp:lastPrinted>2010-03-11T11:01:00Z</cp:lastPrinted>
  <dcterms:created xsi:type="dcterms:W3CDTF">2015-09-15T20:31:00Z</dcterms:created>
  <dcterms:modified xsi:type="dcterms:W3CDTF">2016-05-03T13:06:00Z</dcterms:modified>
</cp:coreProperties>
</file>