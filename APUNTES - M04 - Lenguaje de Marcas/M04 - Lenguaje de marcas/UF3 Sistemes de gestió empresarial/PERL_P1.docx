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Look w:val="0000"/>
      </w:tblPr>
      <w:tblGrid>
        <w:gridCol w:w="6508"/>
        <w:gridCol w:w="2778"/>
      </w:tblGrid>
      <w:tr w:rsidR="00BD18FC" w:rsidRPr="001F059E" w:rsidTr="00B933D4">
        <w:trPr>
          <w:trHeight w:val="427"/>
        </w:trPr>
        <w:tc>
          <w:tcPr>
            <w:tcW w:w="3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Crèdit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075B9" w:rsidRPr="001F059E">
              <w:rPr>
                <w:rFonts w:ascii="Arial" w:hAnsi="Arial" w:cs="Arial"/>
                <w:b/>
                <w:sz w:val="22"/>
                <w:szCs w:val="22"/>
              </w:rPr>
              <w:t>Matèria: M4 Llenguatge de marques i sistemes de gestió de la informació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151139" w:rsidP="00CD36A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Data: </w:t>
            </w:r>
            <w:r w:rsidR="00CD36AB">
              <w:rPr>
                <w:rFonts w:ascii="Arial" w:hAnsi="Arial" w:cs="Arial"/>
                <w:b/>
                <w:sz w:val="22"/>
                <w:szCs w:val="22"/>
              </w:rPr>
              <w:t>Març</w:t>
            </w:r>
            <w:r w:rsidR="000633CF" w:rsidRPr="001F059E">
              <w:rPr>
                <w:rFonts w:ascii="Arial" w:hAnsi="Arial" w:cs="Arial"/>
                <w:b/>
                <w:sz w:val="22"/>
                <w:szCs w:val="22"/>
              </w:rPr>
              <w:t xml:space="preserve"> 2016</w:t>
            </w:r>
          </w:p>
        </w:tc>
      </w:tr>
      <w:tr w:rsidR="00BD18FC" w:rsidRPr="001F059E" w:rsidTr="00B933D4">
        <w:trPr>
          <w:cantSplit/>
          <w:trHeight w:val="420"/>
        </w:trPr>
        <w:tc>
          <w:tcPr>
            <w:tcW w:w="350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95B" w:rsidRPr="001F059E" w:rsidRDefault="00BD18FC" w:rsidP="003909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UF</w:t>
            </w:r>
            <w:r w:rsidR="00390944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279C2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90944" w:rsidRPr="00390944">
              <w:rPr>
                <w:rFonts w:ascii="Arial" w:hAnsi="Arial" w:cs="Arial"/>
                <w:b/>
                <w:sz w:val="22"/>
                <w:szCs w:val="22"/>
              </w:rPr>
              <w:t>Sistemes de gestió empresarial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151139" w:rsidP="00F45C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Curs i Grup: </w:t>
            </w:r>
            <w:r w:rsidR="00832B19" w:rsidRPr="001F059E">
              <w:rPr>
                <w:rFonts w:ascii="Arial" w:hAnsi="Arial" w:cs="Arial"/>
                <w:b/>
                <w:sz w:val="22"/>
                <w:szCs w:val="22"/>
              </w:rPr>
              <w:t>DA</w:t>
            </w:r>
            <w:r w:rsidR="00F45C03">
              <w:rPr>
                <w:rFonts w:ascii="Arial" w:hAnsi="Arial" w:cs="Arial"/>
                <w:b/>
                <w:sz w:val="22"/>
                <w:szCs w:val="22"/>
              </w:rPr>
              <w:t>W-BIO</w:t>
            </w:r>
          </w:p>
        </w:tc>
      </w:tr>
      <w:tr w:rsidR="00BD18FC" w:rsidRPr="001F059E" w:rsidTr="00B933D4">
        <w:trPr>
          <w:cantSplit/>
          <w:trHeight w:val="518"/>
        </w:trPr>
        <w:tc>
          <w:tcPr>
            <w:tcW w:w="350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snapToGrid w:val="0"/>
              <w:jc w:val="both"/>
              <w:rPr>
                <w:rFonts w:ascii="Arial" w:hAnsi="Arial" w:cs="Arial"/>
                <w:color w:val="339966"/>
                <w:sz w:val="22"/>
                <w:szCs w:val="22"/>
              </w:rPr>
            </w:pP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Nota</w:t>
            </w:r>
            <w:r w:rsidRPr="001F059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</w:tbl>
    <w:p w:rsidR="00F27432" w:rsidRPr="001F059E" w:rsidRDefault="00F27432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bookmarkStart w:id="0" w:name="_PictureBullets"/>
      <w:bookmarkEnd w:id="0"/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846B43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390944">
        <w:rPr>
          <w:rFonts w:ascii="Arial" w:hAnsi="Arial" w:cs="Arial"/>
          <w:b/>
          <w:sz w:val="22"/>
          <w:szCs w:val="22"/>
        </w:rPr>
        <w:t xml:space="preserve">Pràctica 1 </w:t>
      </w:r>
      <w:proofErr w:type="spellStart"/>
      <w:r w:rsidRPr="00390944">
        <w:rPr>
          <w:rFonts w:ascii="Arial" w:hAnsi="Arial" w:cs="Arial"/>
          <w:b/>
          <w:sz w:val="22"/>
          <w:szCs w:val="22"/>
        </w:rPr>
        <w:t>Perl</w:t>
      </w:r>
      <w:proofErr w:type="spellEnd"/>
      <w:r>
        <w:rPr>
          <w:rFonts w:ascii="Arial" w:hAnsi="Arial" w:cs="Arial"/>
          <w:b/>
          <w:sz w:val="22"/>
          <w:szCs w:val="22"/>
        </w:rPr>
        <w:t>: Preparació de l'entorn de treball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1- Realitza la instal·lació de </w:t>
      </w:r>
      <w:proofErr w:type="spellStart"/>
      <w:r>
        <w:rPr>
          <w:rFonts w:ascii="Arial" w:hAnsi="Arial" w:cs="Arial"/>
          <w:b/>
          <w:sz w:val="22"/>
          <w:szCs w:val="22"/>
        </w:rPr>
        <w:t>Perl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en Windows o en </w:t>
      </w:r>
      <w:proofErr w:type="spellStart"/>
      <w:r>
        <w:rPr>
          <w:rFonts w:ascii="Arial" w:hAnsi="Arial" w:cs="Arial"/>
          <w:b/>
          <w:sz w:val="22"/>
          <w:szCs w:val="22"/>
        </w:rPr>
        <w:t>Ubuntu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a) Documenta breument com has fet la instal·lació.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b) Executa el següent </w:t>
      </w:r>
      <w:proofErr w:type="spellStart"/>
      <w:r>
        <w:rPr>
          <w:rFonts w:ascii="Arial" w:hAnsi="Arial" w:cs="Arial"/>
          <w:b/>
          <w:sz w:val="22"/>
          <w:szCs w:val="22"/>
        </w:rPr>
        <w:t>script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i mostra una captura de pantalla del resultat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2A69FC" w:rsidRDefault="002A69FC" w:rsidP="002A69F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after="150" w:line="240" w:lineRule="atLeast"/>
        <w:ind w:left="1134" w:right="1134"/>
        <w:rPr>
          <w:rFonts w:ascii="Arial" w:hAnsi="Arial" w:cs="Arial"/>
          <w:b/>
          <w:sz w:val="22"/>
          <w:szCs w:val="22"/>
        </w:rPr>
      </w:pPr>
    </w:p>
    <w:p w:rsidR="00390944" w:rsidRPr="00390944" w:rsidRDefault="00390944" w:rsidP="002A69FC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/>
        </w:rPr>
      </w:pPr>
      <w:r w:rsidRPr="00390944">
        <w:rPr>
          <w:rFonts w:ascii="Consolas" w:hAnsi="Consolas" w:cs="Consolas"/>
          <w:color w:val="000088"/>
          <w:sz w:val="18"/>
          <w:lang w:val="en-U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/>
        </w:rPr>
        <w:t>"Content-</w:t>
      </w:r>
      <w:proofErr w:type="spellStart"/>
      <w:r w:rsidRPr="00390944">
        <w:rPr>
          <w:rFonts w:ascii="Consolas" w:hAnsi="Consolas" w:cs="Consolas"/>
          <w:color w:val="008800"/>
          <w:sz w:val="18"/>
          <w:lang w:val="en-US"/>
        </w:rPr>
        <w:t>type:text</w:t>
      </w:r>
      <w:proofErr w:type="spellEnd"/>
      <w:r w:rsidRPr="00390944">
        <w:rPr>
          <w:rFonts w:ascii="Consolas" w:hAnsi="Consolas" w:cs="Consolas"/>
          <w:color w:val="008800"/>
          <w:sz w:val="18"/>
          <w:lang w:val="en-US"/>
        </w:rPr>
        <w:t>/html\r\n\r\n"</w:t>
      </w:r>
      <w:r w:rsidRPr="00390944">
        <w:rPr>
          <w:rFonts w:ascii="Consolas" w:hAnsi="Consolas" w:cs="Consolas"/>
          <w:color w:val="666600"/>
          <w:sz w:val="18"/>
          <w:lang w:val="en-U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'&lt;html&gt;'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'&lt;head&gt;'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'&lt;title&gt;Hello Word - First CGI Program&lt;/title&gt;'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'&lt;/head&gt;'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'&lt;body&gt;'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'&lt;h2&gt;Hello Word! This is my first CGI program&lt;/h2&gt;'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'&lt;/body&gt;'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  <w:r w:rsidRPr="00390944">
        <w:rPr>
          <w:rFonts w:ascii="Consolas" w:hAnsi="Consolas" w:cs="Consolas"/>
          <w:color w:val="000088"/>
          <w:sz w:val="18"/>
          <w:lang w:val="en-US" w:eastAsia="es-ES"/>
        </w:rPr>
        <w:t>print</w:t>
      </w:r>
      <w:r w:rsidRPr="00390944">
        <w:rPr>
          <w:rFonts w:ascii="Consolas" w:hAnsi="Consolas" w:cs="Consolas"/>
          <w:color w:val="313131"/>
          <w:sz w:val="18"/>
          <w:lang w:val="en-US" w:eastAsia="es-ES"/>
        </w:rPr>
        <w:t xml:space="preserve"> </w:t>
      </w:r>
      <w:r w:rsidRPr="00390944">
        <w:rPr>
          <w:rFonts w:ascii="Consolas" w:hAnsi="Consolas" w:cs="Consolas"/>
          <w:color w:val="008800"/>
          <w:sz w:val="18"/>
          <w:lang w:val="en-US" w:eastAsia="es-ES"/>
        </w:rPr>
        <w:t>'&lt;/html&gt;'</w:t>
      </w:r>
      <w:r w:rsidRPr="00390944">
        <w:rPr>
          <w:rFonts w:ascii="Consolas" w:hAnsi="Consolas" w:cs="Consolas"/>
          <w:color w:val="666600"/>
          <w:sz w:val="18"/>
          <w:lang w:val="en-US" w:eastAsia="es-ES"/>
        </w:rPr>
        <w:t>;</w:t>
      </w: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lang w:val="en-US" w:eastAsia="es-ES"/>
        </w:rPr>
      </w:pPr>
    </w:p>
    <w:p w:rsidR="00390944" w:rsidRPr="00390944" w:rsidRDefault="00390944" w:rsidP="002A69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240" w:lineRule="atLeast"/>
        <w:ind w:left="1134" w:right="1134"/>
        <w:rPr>
          <w:rFonts w:ascii="Consolas" w:hAnsi="Consolas" w:cs="Consolas"/>
          <w:color w:val="313131"/>
          <w:sz w:val="18"/>
          <w:szCs w:val="18"/>
          <w:lang w:val="es-ES" w:eastAsia="es-ES"/>
        </w:rPr>
      </w:pPr>
      <w:r w:rsidRPr="00390944">
        <w:rPr>
          <w:rFonts w:ascii="Consolas" w:hAnsi="Consolas" w:cs="Consolas"/>
          <w:color w:val="006666"/>
          <w:sz w:val="18"/>
          <w:lang w:val="es-ES" w:eastAsia="es-ES"/>
        </w:rPr>
        <w:t>1</w:t>
      </w:r>
      <w:r w:rsidRPr="00390944">
        <w:rPr>
          <w:rFonts w:ascii="Consolas" w:hAnsi="Consolas" w:cs="Consolas"/>
          <w:color w:val="666600"/>
          <w:sz w:val="18"/>
          <w:lang w:val="es-ES" w:eastAsia="es-ES"/>
        </w:rPr>
        <w:t>;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2- Realitza la instal·lació del servidor XAMPP.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a) Mostra una captura de pantalla on es vegi quina pàgina et retorna el </w:t>
      </w:r>
      <w:r>
        <w:rPr>
          <w:rFonts w:ascii="Arial" w:hAnsi="Arial" w:cs="Arial"/>
          <w:b/>
          <w:sz w:val="22"/>
          <w:szCs w:val="22"/>
        </w:rPr>
        <w:tab/>
        <w:t xml:space="preserve">navegador quan entres a </w:t>
      </w:r>
      <w:proofErr w:type="spellStart"/>
      <w:r>
        <w:rPr>
          <w:rFonts w:ascii="Arial" w:hAnsi="Arial" w:cs="Arial"/>
          <w:b/>
          <w:sz w:val="22"/>
          <w:szCs w:val="22"/>
        </w:rPr>
        <w:t>localhost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Pr="00390944" w:rsidRDefault="00390944" w:rsidP="00390944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ab/>
        <w:t xml:space="preserve">b) Accedeix a </w:t>
      </w:r>
      <w:proofErr w:type="spellStart"/>
      <w:r>
        <w:rPr>
          <w:rFonts w:ascii="Arial" w:hAnsi="Arial" w:cs="Arial"/>
          <w:b/>
          <w:sz w:val="22"/>
          <w:szCs w:val="22"/>
        </w:rPr>
        <w:t>phpmyadmin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i crea una taula a la base de dades. Mostra una </w:t>
      </w:r>
      <w:r>
        <w:rPr>
          <w:rFonts w:ascii="Arial" w:hAnsi="Arial" w:cs="Arial"/>
          <w:b/>
          <w:sz w:val="22"/>
          <w:szCs w:val="22"/>
        </w:rPr>
        <w:tab/>
        <w:t>captura de pantalla.</w:t>
      </w:r>
      <w:r>
        <w:rPr>
          <w:rFonts w:ascii="Arial" w:hAnsi="Arial" w:cs="Arial"/>
          <w:b/>
          <w:sz w:val="22"/>
          <w:szCs w:val="22"/>
        </w:rPr>
        <w:tab/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c) Executa </w:t>
      </w:r>
      <w:proofErr w:type="spellStart"/>
      <w:r>
        <w:rPr>
          <w:rFonts w:ascii="Arial" w:hAnsi="Arial" w:cs="Arial"/>
          <w:b/>
          <w:sz w:val="22"/>
          <w:szCs w:val="22"/>
        </w:rPr>
        <w:t>l'script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de l'exercici anterior a través del servidor XAMPP i mostra la </w:t>
      </w:r>
      <w:r>
        <w:rPr>
          <w:rFonts w:ascii="Arial" w:hAnsi="Arial" w:cs="Arial"/>
          <w:b/>
          <w:sz w:val="22"/>
          <w:szCs w:val="22"/>
        </w:rPr>
        <w:tab/>
        <w:t>captura de pantalla del resultat que et dona.</w:t>
      </w: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390944" w:rsidRP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sectPr w:rsidR="00390944" w:rsidRPr="00390944" w:rsidSect="00ED781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25" w:right="1418" w:bottom="765" w:left="1418" w:header="42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490" w:rsidRDefault="00AE0490">
      <w:r>
        <w:separator/>
      </w:r>
    </w:p>
  </w:endnote>
  <w:endnote w:type="continuationSeparator" w:id="0">
    <w:p w:rsidR="00AE0490" w:rsidRDefault="00AE0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22"/>
      <w:gridCol w:w="2907"/>
      <w:gridCol w:w="1481"/>
    </w:tblGrid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4075B9" w:rsidP="004075B9">
          <w:pPr>
            <w:keepNext/>
            <w:spacing w:before="57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CFGS</w:t>
          </w:r>
          <w:r w:rsidR="003D5AB8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Desenvolupament d'Aplicacions Web Bioinformàtica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90944" w:rsidRPr="00390944" w:rsidRDefault="003E7756" w:rsidP="00BD18FC">
          <w:pPr>
            <w:keepNext/>
            <w:spacing w:before="57"/>
            <w:jc w:val="both"/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UF</w:t>
          </w:r>
          <w:r w:rsidR="0039094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3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FC04D3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FC04D3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 w:rsidR="002A69FC"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FC04D3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 w:rsidR="002A69FC" w:rsidRPr="002A69FC"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2</w:t>
            </w:r>
          </w:fldSimple>
        </w:p>
      </w:tc>
    </w:tr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</w:t>
          </w:r>
          <w:r w:rsid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4 </w:t>
          </w:r>
          <w:r w:rsidR="004075B9" w:rsidRP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Llenguatge de marques i sistemes de gestió de la informació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1D0EAA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Pràctica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90944" w:rsidP="00EA1814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Abril</w:t>
          </w:r>
          <w:r w:rsidR="00EA181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</w:t>
          </w:r>
          <w:r w:rsidR="003E7756"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201</w:t>
          </w:r>
          <w:r w:rsidR="0048359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6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3849"/>
      <w:gridCol w:w="3880"/>
      <w:gridCol w:w="1481"/>
    </w:tblGrid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CFGM Sistemes microinformàtics i xarxes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Activitat inicial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FC04D3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FC04D3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FC04D3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6</w:t>
            </w:r>
          </w:fldSimple>
        </w:p>
      </w:tc>
    </w:tr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MP-05 Xarxes Locals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setembre 2015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490" w:rsidRDefault="00AE0490">
      <w:r>
        <w:separator/>
      </w:r>
    </w:p>
  </w:footnote>
  <w:footnote w:type="continuationSeparator" w:id="0">
    <w:p w:rsidR="00AE0490" w:rsidRDefault="00AE0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3" w:rsidRPr="000E326D" w:rsidRDefault="000D2795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45720</wp:posOffset>
          </wp:positionV>
          <wp:extent cx="638175" cy="628650"/>
          <wp:effectExtent l="0" t="0" r="952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leftMargin">
            <wp:posOffset>452755</wp:posOffset>
          </wp:positionH>
          <wp:positionV relativeFrom="page">
            <wp:posOffset>314325</wp:posOffset>
          </wp:positionV>
          <wp:extent cx="361950" cy="409575"/>
          <wp:effectExtent l="0" t="0" r="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D7813" w:rsidRPr="000E326D">
      <w:rPr>
        <w:rFonts w:ascii="Liberation Sans" w:hAnsi="Liberation Sans" w:cs="Liberation Sans"/>
        <w:color w:val="000000"/>
        <w:lang w:eastAsia="es-ES"/>
      </w:rPr>
      <w:t xml:space="preserve">Generalitat de Catalunya                              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b/>
        <w:bCs/>
        <w:color w:val="000000"/>
        <w:lang w:eastAsia="es-ES"/>
      </w:rPr>
      <w:t xml:space="preserve">Institut d’Educació Secundària </w:t>
    </w:r>
    <w:proofErr w:type="spellStart"/>
    <w:r w:rsidRPr="000E326D">
      <w:rPr>
        <w:rFonts w:ascii="Liberation Sans" w:hAnsi="Liberation Sans" w:cs="Liberation Sans"/>
        <w:b/>
        <w:bCs/>
        <w:color w:val="000000"/>
        <w:lang w:eastAsia="es-ES"/>
      </w:rPr>
      <w:t>Provençana</w:t>
    </w:r>
    <w:proofErr w:type="spellEnd"/>
  </w:p>
  <w:tbl>
    <w:tblPr>
      <w:tblW w:w="5000" w:type="pct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67"/>
      <w:gridCol w:w="4203"/>
    </w:tblGrid>
    <w:tr w:rsidR="00ED7813" w:rsidRPr="000E326D" w:rsidTr="00B933D4">
      <w:trPr>
        <w:tblCellSpacing w:w="0" w:type="dxa"/>
      </w:trPr>
      <w:tc>
        <w:tcPr>
          <w:tcW w:w="2683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2317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ED7813" w:rsidRPr="000E326D" w:rsidRDefault="00ED7813" w:rsidP="00ED7813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Pr="000E326D" w:rsidRDefault="003E775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Pr="00065CF2" w:rsidRDefault="00FF6571" w:rsidP="00BD18FC">
    <w:pPr>
      <w:keepNext/>
      <w:spacing w:before="57" w:line="238" w:lineRule="atLeast"/>
      <w:jc w:val="both"/>
      <w:rPr>
        <w:color w:val="000000"/>
        <w:lang w:eastAsia="es-ES"/>
      </w:rPr>
    </w:pP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-422910</wp:posOffset>
          </wp:positionH>
          <wp:positionV relativeFrom="paragraph">
            <wp:posOffset>-21590</wp:posOffset>
          </wp:positionV>
          <wp:extent cx="352425" cy="402590"/>
          <wp:effectExtent l="0" t="0" r="9525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5244465</wp:posOffset>
          </wp:positionH>
          <wp:positionV relativeFrom="paragraph">
            <wp:posOffset>-78105</wp:posOffset>
          </wp:positionV>
          <wp:extent cx="638175" cy="628650"/>
          <wp:effectExtent l="0" t="0" r="9525" b="0"/>
          <wp:wrapNone/>
          <wp:docPr id="9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E7756" w:rsidRPr="00065CF2">
      <w:rPr>
        <w:rFonts w:ascii="Liberation Sans" w:hAnsi="Liberation Sans" w:cs="Liberation Sans"/>
        <w:color w:val="000000"/>
        <w:lang w:eastAsia="es-ES"/>
      </w:rPr>
      <w:t>G</w:t>
    </w:r>
    <w:r w:rsidR="00FC04D3">
      <w:rPr>
        <w:noProof/>
        <w:color w:val="000000"/>
        <w:lang w:val="es-ES" w:eastAsia="es-ES"/>
      </w:rPr>
      <w:pict>
        <v:rect id="AutoShape 3" o:spid="_x0000_s4097" style="position:absolute;left:0;text-align:left;margin-left:0;margin-top:0;width:41.25pt;height:45pt;z-index:251659264;visibility:visible;mso-position-horizontal:left;mso-position-horizontal-relative:text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" o:allowoverlap="f" filled="f" stroked="f">
          <o:lock v:ext="edit" aspectratio="t"/>
          <w10:wrap type="square"/>
        </v:rect>
      </w:pict>
    </w:r>
    <w:r w:rsidR="003E7756" w:rsidRPr="00065CF2">
      <w:rPr>
        <w:rFonts w:ascii="Liberation Sans" w:hAnsi="Liberation Sans" w:cs="Liberation Sans"/>
        <w:color w:val="000000"/>
        <w:lang w:eastAsia="es-ES"/>
      </w:rPr>
      <w:t>eneralitat de Catalunya</w:t>
    </w:r>
    <w:r w:rsidR="003E7756">
      <w:rPr>
        <w:rFonts w:ascii="Liberation Sans" w:hAnsi="Liberation Sans" w:cs="Liberation Sans"/>
        <w:color w:val="000000"/>
        <w:lang w:eastAsia="es-ES"/>
      </w:rPr>
      <w:t xml:space="preserve">                              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b/>
        <w:bCs/>
        <w:color w:val="000000"/>
        <w:lang w:eastAsia="es-ES"/>
      </w:rPr>
      <w:t xml:space="preserve">Institut d’Educació Secundària </w:t>
    </w:r>
    <w:proofErr w:type="spellStart"/>
    <w:r w:rsidRPr="00065CF2">
      <w:rPr>
        <w:rFonts w:ascii="Liberation Sans" w:hAnsi="Liberation Sans" w:cs="Liberation Sans"/>
        <w:b/>
        <w:bCs/>
        <w:color w:val="000000"/>
        <w:lang w:eastAsia="es-ES"/>
      </w:rPr>
      <w:t>Provençana</w:t>
    </w:r>
    <w:proofErr w:type="spellEnd"/>
  </w:p>
  <w:tbl>
    <w:tblPr>
      <w:tblW w:w="9210" w:type="dxa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942"/>
      <w:gridCol w:w="4268"/>
    </w:tblGrid>
    <w:tr w:rsidR="003E7756" w:rsidRPr="00065CF2" w:rsidTr="00BD18FC">
      <w:trPr>
        <w:tblCellSpacing w:w="0" w:type="dxa"/>
      </w:trPr>
      <w:tc>
        <w:tcPr>
          <w:tcW w:w="494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426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3E7756" w:rsidRPr="00065CF2" w:rsidRDefault="003E7756" w:rsidP="00BD18FC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Default="003E7756" w:rsidP="0018595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70CD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"/>
    <w:lvl w:ilvl="0">
      <w:numFmt w:val="bullet"/>
      <w:lvlText w:val="-"/>
      <w:lvlJc w:val="left"/>
      <w:pPr>
        <w:tabs>
          <w:tab w:val="num" w:pos="0"/>
        </w:tabs>
        <w:ind w:left="600" w:hanging="360"/>
      </w:pPr>
      <w:rPr>
        <w:rFonts w:ascii="Calibri" w:hAnsi="Calibri" w:cs="Times New Roman"/>
        <w:color w:val="1F497D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20" w:hanging="360"/>
      </w:pPr>
      <w:rPr>
        <w:rFonts w:ascii="Courier New" w:hAnsi="Courier New" w:cs="Courier New"/>
        <w:color w:val="1F497D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80" w:hanging="360"/>
      </w:pPr>
      <w:rPr>
        <w:rFonts w:ascii="Courier New" w:hAnsi="Courier New" w:cs="Courier New"/>
        <w:color w:val="1F497D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40" w:hanging="360"/>
      </w:pPr>
      <w:rPr>
        <w:rFonts w:ascii="Courier New" w:hAnsi="Courier New" w:cs="Courier New"/>
        <w:color w:val="1F497D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60" w:hanging="360"/>
      </w:pPr>
      <w:rPr>
        <w:rFonts w:ascii="Wingdings" w:hAnsi="Wingdings" w:cs="Wingdings"/>
      </w:rPr>
    </w:lvl>
  </w:abstractNum>
  <w:abstractNum w:abstractNumId="3">
    <w:nsid w:val="00000003"/>
    <w:multiLevelType w:val="singleLevel"/>
    <w:tmpl w:val="00000003"/>
    <w:name w:val="WW8Num1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</w:abstractNum>
  <w:abstractNum w:abstractNumId="4">
    <w:nsid w:val="00000004"/>
    <w:multiLevelType w:val="multilevel"/>
    <w:tmpl w:val="00000004"/>
    <w:name w:val="WW8Num1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  <w:sz w:val="20"/>
        <w:szCs w:val="2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5"/>
    <w:multiLevelType w:val="multilevel"/>
    <w:tmpl w:val="00000005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6"/>
    <w:multiLevelType w:val="singleLevel"/>
    <w:tmpl w:val="00000006"/>
    <w:name w:val="WW8Num3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7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00000008"/>
    <w:multiLevelType w:val="multilevel"/>
    <w:tmpl w:val="00000008"/>
    <w:name w:val="WW8Num3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0000009"/>
    <w:multiLevelType w:val="singleLevel"/>
    <w:tmpl w:val="00000009"/>
    <w:name w:val="WW8Num3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10">
    <w:nsid w:val="04380A9D"/>
    <w:multiLevelType w:val="hybridMultilevel"/>
    <w:tmpl w:val="B78277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76965EA"/>
    <w:multiLevelType w:val="multilevel"/>
    <w:tmpl w:val="02F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15310D"/>
    <w:multiLevelType w:val="hybridMultilevel"/>
    <w:tmpl w:val="FC1415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F2F2D7D"/>
    <w:multiLevelType w:val="multilevel"/>
    <w:tmpl w:val="871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59699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13DC1B2B"/>
    <w:multiLevelType w:val="multilevel"/>
    <w:tmpl w:val="109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B030F6"/>
    <w:multiLevelType w:val="hybridMultilevel"/>
    <w:tmpl w:val="3932AE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5D3019C"/>
    <w:multiLevelType w:val="hybridMultilevel"/>
    <w:tmpl w:val="F182B2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7537693"/>
    <w:multiLevelType w:val="multilevel"/>
    <w:tmpl w:val="73CE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651406"/>
    <w:multiLevelType w:val="multilevel"/>
    <w:tmpl w:val="DFC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B040BED"/>
    <w:multiLevelType w:val="multilevel"/>
    <w:tmpl w:val="8F402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A56A70"/>
    <w:multiLevelType w:val="multilevel"/>
    <w:tmpl w:val="3B1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0047822"/>
    <w:multiLevelType w:val="multilevel"/>
    <w:tmpl w:val="EB3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8E25DA"/>
    <w:multiLevelType w:val="multilevel"/>
    <w:tmpl w:val="97B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4713B7"/>
    <w:multiLevelType w:val="multilevel"/>
    <w:tmpl w:val="EB4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CD2707"/>
    <w:multiLevelType w:val="multilevel"/>
    <w:tmpl w:val="EC5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0B73B2"/>
    <w:multiLevelType w:val="hybridMultilevel"/>
    <w:tmpl w:val="9F2E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CB504C"/>
    <w:multiLevelType w:val="multilevel"/>
    <w:tmpl w:val="740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1F3DB0"/>
    <w:multiLevelType w:val="multilevel"/>
    <w:tmpl w:val="756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B11AE0"/>
    <w:multiLevelType w:val="multilevel"/>
    <w:tmpl w:val="81A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4D011D"/>
    <w:multiLevelType w:val="multilevel"/>
    <w:tmpl w:val="B8E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653640"/>
    <w:multiLevelType w:val="hybridMultilevel"/>
    <w:tmpl w:val="E0E8DA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3780BB2"/>
    <w:multiLevelType w:val="multilevel"/>
    <w:tmpl w:val="9B2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26284C"/>
    <w:multiLevelType w:val="hybridMultilevel"/>
    <w:tmpl w:val="276E22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E57C3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5515EAC"/>
    <w:multiLevelType w:val="hybridMultilevel"/>
    <w:tmpl w:val="E4BEF272"/>
    <w:lvl w:ilvl="0" w:tplc="5ED0B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4D69D6"/>
    <w:multiLevelType w:val="multilevel"/>
    <w:tmpl w:val="194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8B5CFC"/>
    <w:multiLevelType w:val="hybridMultilevel"/>
    <w:tmpl w:val="94AC30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5A7BB6"/>
    <w:multiLevelType w:val="hybridMultilevel"/>
    <w:tmpl w:val="A21CAD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B239C2"/>
    <w:multiLevelType w:val="hybridMultilevel"/>
    <w:tmpl w:val="1FFEB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B7BE5"/>
    <w:multiLevelType w:val="multilevel"/>
    <w:tmpl w:val="B142C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F112A"/>
    <w:multiLevelType w:val="hybridMultilevel"/>
    <w:tmpl w:val="727C7A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9288C"/>
    <w:multiLevelType w:val="multilevel"/>
    <w:tmpl w:val="69C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075278"/>
    <w:multiLevelType w:val="multilevel"/>
    <w:tmpl w:val="028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E04C41"/>
    <w:multiLevelType w:val="hybridMultilevel"/>
    <w:tmpl w:val="6366D9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D57A85"/>
    <w:multiLevelType w:val="hybridMultilevel"/>
    <w:tmpl w:val="024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6"/>
  </w:num>
  <w:num w:numId="11">
    <w:abstractNumId w:val="18"/>
  </w:num>
  <w:num w:numId="12">
    <w:abstractNumId w:val="20"/>
  </w:num>
  <w:num w:numId="13">
    <w:abstractNumId w:val="40"/>
  </w:num>
  <w:num w:numId="14">
    <w:abstractNumId w:val="43"/>
  </w:num>
  <w:num w:numId="15">
    <w:abstractNumId w:val="25"/>
  </w:num>
  <w:num w:numId="16">
    <w:abstractNumId w:val="30"/>
  </w:num>
  <w:num w:numId="17">
    <w:abstractNumId w:val="13"/>
  </w:num>
  <w:num w:numId="18">
    <w:abstractNumId w:val="27"/>
  </w:num>
  <w:num w:numId="19">
    <w:abstractNumId w:val="24"/>
  </w:num>
  <w:num w:numId="20">
    <w:abstractNumId w:val="28"/>
  </w:num>
  <w:num w:numId="21">
    <w:abstractNumId w:val="39"/>
  </w:num>
  <w:num w:numId="22">
    <w:abstractNumId w:val="11"/>
  </w:num>
  <w:num w:numId="23">
    <w:abstractNumId w:val="21"/>
  </w:num>
  <w:num w:numId="24">
    <w:abstractNumId w:val="19"/>
  </w:num>
  <w:num w:numId="25">
    <w:abstractNumId w:val="36"/>
  </w:num>
  <w:num w:numId="26">
    <w:abstractNumId w:val="23"/>
  </w:num>
  <w:num w:numId="27">
    <w:abstractNumId w:val="15"/>
  </w:num>
  <w:num w:numId="28">
    <w:abstractNumId w:val="32"/>
  </w:num>
  <w:num w:numId="29">
    <w:abstractNumId w:val="22"/>
  </w:num>
  <w:num w:numId="30">
    <w:abstractNumId w:val="42"/>
  </w:num>
  <w:num w:numId="31">
    <w:abstractNumId w:val="29"/>
  </w:num>
  <w:num w:numId="32">
    <w:abstractNumId w:val="14"/>
  </w:num>
  <w:num w:numId="33">
    <w:abstractNumId w:val="34"/>
  </w:num>
  <w:num w:numId="34">
    <w:abstractNumId w:val="0"/>
  </w:num>
  <w:num w:numId="35">
    <w:abstractNumId w:val="12"/>
  </w:num>
  <w:num w:numId="36">
    <w:abstractNumId w:val="45"/>
  </w:num>
  <w:num w:numId="37">
    <w:abstractNumId w:val="41"/>
  </w:num>
  <w:num w:numId="38">
    <w:abstractNumId w:val="31"/>
  </w:num>
  <w:num w:numId="39">
    <w:abstractNumId w:val="38"/>
  </w:num>
  <w:num w:numId="40">
    <w:abstractNumId w:val="37"/>
  </w:num>
  <w:num w:numId="41">
    <w:abstractNumId w:val="10"/>
  </w:num>
  <w:num w:numId="42">
    <w:abstractNumId w:val="33"/>
  </w:num>
  <w:num w:numId="43">
    <w:abstractNumId w:val="17"/>
  </w:num>
  <w:num w:numId="44">
    <w:abstractNumId w:val="35"/>
  </w:num>
  <w:num w:numId="45">
    <w:abstractNumId w:val="26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04F3F"/>
    <w:rsid w:val="000045E4"/>
    <w:rsid w:val="00007FF3"/>
    <w:rsid w:val="000340BD"/>
    <w:rsid w:val="00036E8E"/>
    <w:rsid w:val="000633CF"/>
    <w:rsid w:val="000D2795"/>
    <w:rsid w:val="000E2B27"/>
    <w:rsid w:val="000E326D"/>
    <w:rsid w:val="00110992"/>
    <w:rsid w:val="001150BC"/>
    <w:rsid w:val="001211B1"/>
    <w:rsid w:val="00141BF2"/>
    <w:rsid w:val="00151139"/>
    <w:rsid w:val="00161221"/>
    <w:rsid w:val="0017320B"/>
    <w:rsid w:val="0018595B"/>
    <w:rsid w:val="001946EC"/>
    <w:rsid w:val="001A6396"/>
    <w:rsid w:val="001B49ED"/>
    <w:rsid w:val="001C3703"/>
    <w:rsid w:val="001C4F13"/>
    <w:rsid w:val="001D0EAA"/>
    <w:rsid w:val="001D1AA3"/>
    <w:rsid w:val="001E382A"/>
    <w:rsid w:val="001F059E"/>
    <w:rsid w:val="00211DFF"/>
    <w:rsid w:val="0023108A"/>
    <w:rsid w:val="00241D87"/>
    <w:rsid w:val="002632FF"/>
    <w:rsid w:val="002676E3"/>
    <w:rsid w:val="002A55CC"/>
    <w:rsid w:val="002A69FC"/>
    <w:rsid w:val="002C4584"/>
    <w:rsid w:val="002C6DA1"/>
    <w:rsid w:val="002C74F1"/>
    <w:rsid w:val="002D0BD0"/>
    <w:rsid w:val="00302AFD"/>
    <w:rsid w:val="0031335C"/>
    <w:rsid w:val="00325575"/>
    <w:rsid w:val="00325676"/>
    <w:rsid w:val="00335567"/>
    <w:rsid w:val="00390944"/>
    <w:rsid w:val="00394085"/>
    <w:rsid w:val="003D5AB8"/>
    <w:rsid w:val="003E7756"/>
    <w:rsid w:val="003F2646"/>
    <w:rsid w:val="003F7D74"/>
    <w:rsid w:val="0040313B"/>
    <w:rsid w:val="004037F9"/>
    <w:rsid w:val="004053E1"/>
    <w:rsid w:val="004075B9"/>
    <w:rsid w:val="004201FC"/>
    <w:rsid w:val="00451D78"/>
    <w:rsid w:val="00463CF4"/>
    <w:rsid w:val="0048359C"/>
    <w:rsid w:val="004C2BC8"/>
    <w:rsid w:val="004D3D63"/>
    <w:rsid w:val="004F3E53"/>
    <w:rsid w:val="004F73BB"/>
    <w:rsid w:val="00500B4F"/>
    <w:rsid w:val="00532FA4"/>
    <w:rsid w:val="00554866"/>
    <w:rsid w:val="00567D5A"/>
    <w:rsid w:val="00583930"/>
    <w:rsid w:val="005940FB"/>
    <w:rsid w:val="005B6C94"/>
    <w:rsid w:val="00604F3F"/>
    <w:rsid w:val="00622466"/>
    <w:rsid w:val="006335CB"/>
    <w:rsid w:val="006432C8"/>
    <w:rsid w:val="006434BF"/>
    <w:rsid w:val="00672339"/>
    <w:rsid w:val="00697B65"/>
    <w:rsid w:val="006A64B3"/>
    <w:rsid w:val="006A7162"/>
    <w:rsid w:val="006D5D93"/>
    <w:rsid w:val="00715EF1"/>
    <w:rsid w:val="0072221D"/>
    <w:rsid w:val="00735D06"/>
    <w:rsid w:val="007370BD"/>
    <w:rsid w:val="0076667E"/>
    <w:rsid w:val="00766AC3"/>
    <w:rsid w:val="00786B6B"/>
    <w:rsid w:val="00797EE3"/>
    <w:rsid w:val="007C773A"/>
    <w:rsid w:val="007C7B3A"/>
    <w:rsid w:val="007E2002"/>
    <w:rsid w:val="00825C57"/>
    <w:rsid w:val="00832B19"/>
    <w:rsid w:val="00834053"/>
    <w:rsid w:val="008347D8"/>
    <w:rsid w:val="00846B43"/>
    <w:rsid w:val="0088311E"/>
    <w:rsid w:val="00884771"/>
    <w:rsid w:val="00892F27"/>
    <w:rsid w:val="00894A23"/>
    <w:rsid w:val="008C1446"/>
    <w:rsid w:val="008D42A9"/>
    <w:rsid w:val="008E3027"/>
    <w:rsid w:val="008F7080"/>
    <w:rsid w:val="00901898"/>
    <w:rsid w:val="0090374B"/>
    <w:rsid w:val="0092313F"/>
    <w:rsid w:val="0092520B"/>
    <w:rsid w:val="00935FD2"/>
    <w:rsid w:val="00937B88"/>
    <w:rsid w:val="00940949"/>
    <w:rsid w:val="0097493E"/>
    <w:rsid w:val="0099796A"/>
    <w:rsid w:val="009A2A01"/>
    <w:rsid w:val="009C7D27"/>
    <w:rsid w:val="00A13DB3"/>
    <w:rsid w:val="00A2040C"/>
    <w:rsid w:val="00A266E3"/>
    <w:rsid w:val="00A57ED6"/>
    <w:rsid w:val="00A83B96"/>
    <w:rsid w:val="00A967B2"/>
    <w:rsid w:val="00AE0490"/>
    <w:rsid w:val="00AF49E1"/>
    <w:rsid w:val="00B260E5"/>
    <w:rsid w:val="00B364B7"/>
    <w:rsid w:val="00B3722B"/>
    <w:rsid w:val="00B4251B"/>
    <w:rsid w:val="00B65CB5"/>
    <w:rsid w:val="00B725F0"/>
    <w:rsid w:val="00B82F54"/>
    <w:rsid w:val="00B8534C"/>
    <w:rsid w:val="00B933D4"/>
    <w:rsid w:val="00B96068"/>
    <w:rsid w:val="00B966DD"/>
    <w:rsid w:val="00BC0E6E"/>
    <w:rsid w:val="00BD18FC"/>
    <w:rsid w:val="00BD4435"/>
    <w:rsid w:val="00BF59C5"/>
    <w:rsid w:val="00C11BE0"/>
    <w:rsid w:val="00C170A7"/>
    <w:rsid w:val="00C72881"/>
    <w:rsid w:val="00CA5735"/>
    <w:rsid w:val="00CC74EC"/>
    <w:rsid w:val="00CD1AC9"/>
    <w:rsid w:val="00CD36AB"/>
    <w:rsid w:val="00D279C2"/>
    <w:rsid w:val="00D541B2"/>
    <w:rsid w:val="00D625EE"/>
    <w:rsid w:val="00D63309"/>
    <w:rsid w:val="00D7708F"/>
    <w:rsid w:val="00DA4DB4"/>
    <w:rsid w:val="00E1750E"/>
    <w:rsid w:val="00E22479"/>
    <w:rsid w:val="00E449AA"/>
    <w:rsid w:val="00E463F2"/>
    <w:rsid w:val="00E656A6"/>
    <w:rsid w:val="00EA1814"/>
    <w:rsid w:val="00EA2F27"/>
    <w:rsid w:val="00ED7813"/>
    <w:rsid w:val="00F068F6"/>
    <w:rsid w:val="00F124CB"/>
    <w:rsid w:val="00F27432"/>
    <w:rsid w:val="00F45C03"/>
    <w:rsid w:val="00F61A7B"/>
    <w:rsid w:val="00FA39D0"/>
    <w:rsid w:val="00FB5297"/>
    <w:rsid w:val="00FC0128"/>
    <w:rsid w:val="00FC04D3"/>
    <w:rsid w:val="00FC3FF8"/>
    <w:rsid w:val="00FC7C67"/>
    <w:rsid w:val="00FD177E"/>
    <w:rsid w:val="00FE5B5E"/>
    <w:rsid w:val="00FF518C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46"/>
    <w:pPr>
      <w:suppressAutoHyphens/>
    </w:pPr>
    <w:rPr>
      <w:sz w:val="24"/>
      <w:szCs w:val="24"/>
      <w:lang w:val="ca-ES" w:eastAsia="zh-CN"/>
    </w:rPr>
  </w:style>
  <w:style w:type="paragraph" w:styleId="Ttulo1">
    <w:name w:val="heading 1"/>
    <w:basedOn w:val="Normal"/>
    <w:next w:val="Normal"/>
    <w:qFormat/>
    <w:rsid w:val="008C1446"/>
    <w:pPr>
      <w:keepNext/>
      <w:numPr>
        <w:numId w:val="1"/>
      </w:numPr>
      <w:jc w:val="both"/>
      <w:outlineLvl w:val="0"/>
    </w:pPr>
    <w:rPr>
      <w:rFonts w:ascii="Arial" w:hAnsi="Arial" w:cs="Arial"/>
      <w:b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C1446"/>
    <w:rPr>
      <w:rFonts w:ascii="Calibri" w:eastAsia="Calibri" w:hAnsi="Calibri" w:cs="Times New Roman"/>
      <w:color w:val="1F497D"/>
      <w:lang w:val="en-US"/>
    </w:rPr>
  </w:style>
  <w:style w:type="character" w:customStyle="1" w:styleId="WW8Num1z1">
    <w:name w:val="WW8Num1z1"/>
    <w:rsid w:val="008C1446"/>
    <w:rPr>
      <w:rFonts w:ascii="Courier New" w:hAnsi="Courier New" w:cs="Courier New"/>
      <w:color w:val="1F497D"/>
    </w:rPr>
  </w:style>
  <w:style w:type="character" w:customStyle="1" w:styleId="WW8Num1z2">
    <w:name w:val="WW8Num1z2"/>
    <w:rsid w:val="008C1446"/>
    <w:rPr>
      <w:rFonts w:ascii="Wingdings" w:hAnsi="Wingdings" w:cs="Wingdings"/>
    </w:rPr>
  </w:style>
  <w:style w:type="character" w:customStyle="1" w:styleId="WW8Num1z3">
    <w:name w:val="WW8Num1z3"/>
    <w:rsid w:val="008C1446"/>
    <w:rPr>
      <w:rFonts w:ascii="Symbol" w:hAnsi="Symbol" w:cs="Symbol"/>
    </w:rPr>
  </w:style>
  <w:style w:type="character" w:customStyle="1" w:styleId="WW8Num2z0">
    <w:name w:val="WW8Num2z0"/>
    <w:rsid w:val="008C1446"/>
  </w:style>
  <w:style w:type="character" w:customStyle="1" w:styleId="WW8Num2z1">
    <w:name w:val="WW8Num2z1"/>
    <w:rsid w:val="008C1446"/>
  </w:style>
  <w:style w:type="character" w:customStyle="1" w:styleId="WW8Num2z2">
    <w:name w:val="WW8Num2z2"/>
    <w:rsid w:val="008C1446"/>
  </w:style>
  <w:style w:type="character" w:customStyle="1" w:styleId="WW8Num2z3">
    <w:name w:val="WW8Num2z3"/>
    <w:rsid w:val="008C1446"/>
  </w:style>
  <w:style w:type="character" w:customStyle="1" w:styleId="WW8Num2z4">
    <w:name w:val="WW8Num2z4"/>
    <w:rsid w:val="008C1446"/>
  </w:style>
  <w:style w:type="character" w:customStyle="1" w:styleId="WW8Num2z5">
    <w:name w:val="WW8Num2z5"/>
    <w:rsid w:val="008C1446"/>
  </w:style>
  <w:style w:type="character" w:customStyle="1" w:styleId="WW8Num2z6">
    <w:name w:val="WW8Num2z6"/>
    <w:rsid w:val="008C1446"/>
  </w:style>
  <w:style w:type="character" w:customStyle="1" w:styleId="WW8Num2z7">
    <w:name w:val="WW8Num2z7"/>
    <w:rsid w:val="008C1446"/>
  </w:style>
  <w:style w:type="character" w:customStyle="1" w:styleId="WW8Num2z8">
    <w:name w:val="WW8Num2z8"/>
    <w:rsid w:val="008C1446"/>
  </w:style>
  <w:style w:type="character" w:customStyle="1" w:styleId="WW8Num3z0">
    <w:name w:val="WW8Num3z0"/>
    <w:rsid w:val="008C1446"/>
  </w:style>
  <w:style w:type="character" w:customStyle="1" w:styleId="WW8Num3z1">
    <w:name w:val="WW8Num3z1"/>
    <w:rsid w:val="008C1446"/>
  </w:style>
  <w:style w:type="character" w:customStyle="1" w:styleId="WW8Num3z2">
    <w:name w:val="WW8Num3z2"/>
    <w:rsid w:val="008C1446"/>
  </w:style>
  <w:style w:type="character" w:customStyle="1" w:styleId="WW8Num3z3">
    <w:name w:val="WW8Num3z3"/>
    <w:rsid w:val="008C1446"/>
    <w:rPr>
      <w:rFonts w:ascii="Arial" w:eastAsia="Times New Roman" w:hAnsi="Arial" w:cs="Arial"/>
    </w:rPr>
  </w:style>
  <w:style w:type="character" w:customStyle="1" w:styleId="WW8Num3z4">
    <w:name w:val="WW8Num3z4"/>
    <w:rsid w:val="008C1446"/>
  </w:style>
  <w:style w:type="character" w:customStyle="1" w:styleId="WW8Num3z5">
    <w:name w:val="WW8Num3z5"/>
    <w:rsid w:val="008C1446"/>
  </w:style>
  <w:style w:type="character" w:customStyle="1" w:styleId="WW8Num3z6">
    <w:name w:val="WW8Num3z6"/>
    <w:rsid w:val="008C1446"/>
  </w:style>
  <w:style w:type="character" w:customStyle="1" w:styleId="WW8Num3z7">
    <w:name w:val="WW8Num3z7"/>
    <w:rsid w:val="008C1446"/>
  </w:style>
  <w:style w:type="character" w:customStyle="1" w:styleId="WW8Num3z8">
    <w:name w:val="WW8Num3z8"/>
    <w:rsid w:val="008C1446"/>
  </w:style>
  <w:style w:type="character" w:customStyle="1" w:styleId="WW8Num4z0">
    <w:name w:val="WW8Num4z0"/>
    <w:rsid w:val="008C1446"/>
  </w:style>
  <w:style w:type="character" w:customStyle="1" w:styleId="WW8Num4z1">
    <w:name w:val="WW8Num4z1"/>
    <w:rsid w:val="008C1446"/>
  </w:style>
  <w:style w:type="character" w:customStyle="1" w:styleId="WW8Num4z2">
    <w:name w:val="WW8Num4z2"/>
    <w:rsid w:val="008C1446"/>
  </w:style>
  <w:style w:type="character" w:customStyle="1" w:styleId="WW8Num4z3">
    <w:name w:val="WW8Num4z3"/>
    <w:rsid w:val="008C1446"/>
  </w:style>
  <w:style w:type="character" w:customStyle="1" w:styleId="WW8Num4z4">
    <w:name w:val="WW8Num4z4"/>
    <w:rsid w:val="008C1446"/>
  </w:style>
  <w:style w:type="character" w:customStyle="1" w:styleId="WW8Num4z5">
    <w:name w:val="WW8Num4z5"/>
    <w:rsid w:val="008C1446"/>
  </w:style>
  <w:style w:type="character" w:customStyle="1" w:styleId="WW8Num4z6">
    <w:name w:val="WW8Num4z6"/>
    <w:rsid w:val="008C1446"/>
  </w:style>
  <w:style w:type="character" w:customStyle="1" w:styleId="WW8Num4z7">
    <w:name w:val="WW8Num4z7"/>
    <w:rsid w:val="008C1446"/>
  </w:style>
  <w:style w:type="character" w:customStyle="1" w:styleId="WW8Num4z8">
    <w:name w:val="WW8Num4z8"/>
    <w:rsid w:val="008C1446"/>
  </w:style>
  <w:style w:type="character" w:customStyle="1" w:styleId="WW8Num5z0">
    <w:name w:val="WW8Num5z0"/>
    <w:rsid w:val="008C1446"/>
  </w:style>
  <w:style w:type="character" w:customStyle="1" w:styleId="WW8Num5z1">
    <w:name w:val="WW8Num5z1"/>
    <w:rsid w:val="008C1446"/>
  </w:style>
  <w:style w:type="character" w:customStyle="1" w:styleId="WW8Num5z2">
    <w:name w:val="WW8Num5z2"/>
    <w:rsid w:val="008C1446"/>
  </w:style>
  <w:style w:type="character" w:customStyle="1" w:styleId="WW8Num5z3">
    <w:name w:val="WW8Num5z3"/>
    <w:rsid w:val="008C1446"/>
  </w:style>
  <w:style w:type="character" w:customStyle="1" w:styleId="WW8Num5z4">
    <w:name w:val="WW8Num5z4"/>
    <w:rsid w:val="008C1446"/>
  </w:style>
  <w:style w:type="character" w:customStyle="1" w:styleId="WW8Num5z5">
    <w:name w:val="WW8Num5z5"/>
    <w:rsid w:val="008C1446"/>
  </w:style>
  <w:style w:type="character" w:customStyle="1" w:styleId="WW8Num5z6">
    <w:name w:val="WW8Num5z6"/>
    <w:rsid w:val="008C1446"/>
  </w:style>
  <w:style w:type="character" w:customStyle="1" w:styleId="WW8Num5z7">
    <w:name w:val="WW8Num5z7"/>
    <w:rsid w:val="008C1446"/>
  </w:style>
  <w:style w:type="character" w:customStyle="1" w:styleId="WW8Num5z8">
    <w:name w:val="WW8Num5z8"/>
    <w:rsid w:val="008C1446"/>
  </w:style>
  <w:style w:type="character" w:customStyle="1" w:styleId="WW8Num6z0">
    <w:name w:val="WW8Num6z0"/>
    <w:rsid w:val="008C1446"/>
  </w:style>
  <w:style w:type="character" w:customStyle="1" w:styleId="WW8Num6z1">
    <w:name w:val="WW8Num6z1"/>
    <w:rsid w:val="008C1446"/>
  </w:style>
  <w:style w:type="character" w:customStyle="1" w:styleId="WW8Num6z2">
    <w:name w:val="WW8Num6z2"/>
    <w:rsid w:val="008C1446"/>
  </w:style>
  <w:style w:type="character" w:customStyle="1" w:styleId="WW8Num6z3">
    <w:name w:val="WW8Num6z3"/>
    <w:rsid w:val="008C1446"/>
  </w:style>
  <w:style w:type="character" w:customStyle="1" w:styleId="WW8Num6z4">
    <w:name w:val="WW8Num6z4"/>
    <w:rsid w:val="008C1446"/>
  </w:style>
  <w:style w:type="character" w:customStyle="1" w:styleId="WW8Num6z5">
    <w:name w:val="WW8Num6z5"/>
    <w:rsid w:val="008C1446"/>
  </w:style>
  <w:style w:type="character" w:customStyle="1" w:styleId="WW8Num6z6">
    <w:name w:val="WW8Num6z6"/>
    <w:rsid w:val="008C1446"/>
  </w:style>
  <w:style w:type="character" w:customStyle="1" w:styleId="WW8Num6z7">
    <w:name w:val="WW8Num6z7"/>
    <w:rsid w:val="008C1446"/>
  </w:style>
  <w:style w:type="character" w:customStyle="1" w:styleId="WW8Num6z8">
    <w:name w:val="WW8Num6z8"/>
    <w:rsid w:val="008C1446"/>
  </w:style>
  <w:style w:type="character" w:customStyle="1" w:styleId="WW8Num7z0">
    <w:name w:val="WW8Num7z0"/>
    <w:rsid w:val="008C1446"/>
  </w:style>
  <w:style w:type="character" w:customStyle="1" w:styleId="WW8Num7z1">
    <w:name w:val="WW8Num7z1"/>
    <w:rsid w:val="008C1446"/>
  </w:style>
  <w:style w:type="character" w:customStyle="1" w:styleId="WW8Num7z2">
    <w:name w:val="WW8Num7z2"/>
    <w:rsid w:val="008C1446"/>
  </w:style>
  <w:style w:type="character" w:customStyle="1" w:styleId="WW8Num7z3">
    <w:name w:val="WW8Num7z3"/>
    <w:rsid w:val="008C1446"/>
    <w:rPr>
      <w:rFonts w:ascii="Symbol" w:hAnsi="Symbol" w:cs="Symbol"/>
    </w:rPr>
  </w:style>
  <w:style w:type="character" w:customStyle="1" w:styleId="WW8Num7z4">
    <w:name w:val="WW8Num7z4"/>
    <w:rsid w:val="008C1446"/>
    <w:rPr>
      <w:rFonts w:ascii="Courier New" w:hAnsi="Courier New" w:cs="Courier New"/>
    </w:rPr>
  </w:style>
  <w:style w:type="character" w:customStyle="1" w:styleId="WW8Num7z5">
    <w:name w:val="WW8Num7z5"/>
    <w:rsid w:val="008C1446"/>
    <w:rPr>
      <w:rFonts w:ascii="Wingdings" w:hAnsi="Wingdings" w:cs="Wingdings"/>
    </w:rPr>
  </w:style>
  <w:style w:type="character" w:customStyle="1" w:styleId="WW8Num8z0">
    <w:name w:val="WW8Num8z0"/>
    <w:rsid w:val="008C1446"/>
  </w:style>
  <w:style w:type="character" w:customStyle="1" w:styleId="WW8Num8z1">
    <w:name w:val="WW8Num8z1"/>
    <w:rsid w:val="008C1446"/>
  </w:style>
  <w:style w:type="character" w:customStyle="1" w:styleId="WW8Num8z2">
    <w:name w:val="WW8Num8z2"/>
    <w:rsid w:val="008C1446"/>
  </w:style>
  <w:style w:type="character" w:customStyle="1" w:styleId="WW8Num8z3">
    <w:name w:val="WW8Num8z3"/>
    <w:rsid w:val="008C1446"/>
  </w:style>
  <w:style w:type="character" w:customStyle="1" w:styleId="WW8Num8z4">
    <w:name w:val="WW8Num8z4"/>
    <w:rsid w:val="008C1446"/>
  </w:style>
  <w:style w:type="character" w:customStyle="1" w:styleId="WW8Num8z5">
    <w:name w:val="WW8Num8z5"/>
    <w:rsid w:val="008C1446"/>
  </w:style>
  <w:style w:type="character" w:customStyle="1" w:styleId="WW8Num8z6">
    <w:name w:val="WW8Num8z6"/>
    <w:rsid w:val="008C1446"/>
  </w:style>
  <w:style w:type="character" w:customStyle="1" w:styleId="WW8Num8z7">
    <w:name w:val="WW8Num8z7"/>
    <w:rsid w:val="008C1446"/>
  </w:style>
  <w:style w:type="character" w:customStyle="1" w:styleId="WW8Num8z8">
    <w:name w:val="WW8Num8z8"/>
    <w:rsid w:val="008C1446"/>
  </w:style>
  <w:style w:type="character" w:customStyle="1" w:styleId="WW8Num9z0">
    <w:name w:val="WW8Num9z0"/>
    <w:rsid w:val="008C1446"/>
  </w:style>
  <w:style w:type="character" w:customStyle="1" w:styleId="WW8Num9z1">
    <w:name w:val="WW8Num9z1"/>
    <w:rsid w:val="008C1446"/>
  </w:style>
  <w:style w:type="character" w:customStyle="1" w:styleId="WW8Num9z2">
    <w:name w:val="WW8Num9z2"/>
    <w:rsid w:val="008C1446"/>
  </w:style>
  <w:style w:type="character" w:customStyle="1" w:styleId="WW8Num9z3">
    <w:name w:val="WW8Num9z3"/>
    <w:rsid w:val="008C1446"/>
  </w:style>
  <w:style w:type="character" w:customStyle="1" w:styleId="WW8Num9z4">
    <w:name w:val="WW8Num9z4"/>
    <w:rsid w:val="008C1446"/>
  </w:style>
  <w:style w:type="character" w:customStyle="1" w:styleId="WW8Num9z5">
    <w:name w:val="WW8Num9z5"/>
    <w:rsid w:val="008C1446"/>
  </w:style>
  <w:style w:type="character" w:customStyle="1" w:styleId="WW8Num9z6">
    <w:name w:val="WW8Num9z6"/>
    <w:rsid w:val="008C1446"/>
  </w:style>
  <w:style w:type="character" w:customStyle="1" w:styleId="WW8Num9z7">
    <w:name w:val="WW8Num9z7"/>
    <w:rsid w:val="008C1446"/>
  </w:style>
  <w:style w:type="character" w:customStyle="1" w:styleId="WW8Num9z8">
    <w:name w:val="WW8Num9z8"/>
    <w:rsid w:val="008C1446"/>
  </w:style>
  <w:style w:type="character" w:customStyle="1" w:styleId="WW8Num10z0">
    <w:name w:val="WW8Num10z0"/>
    <w:rsid w:val="008C1446"/>
  </w:style>
  <w:style w:type="character" w:customStyle="1" w:styleId="WW8Num10z1">
    <w:name w:val="WW8Num10z1"/>
    <w:rsid w:val="008C1446"/>
  </w:style>
  <w:style w:type="character" w:customStyle="1" w:styleId="WW8Num10z2">
    <w:name w:val="WW8Num10z2"/>
    <w:rsid w:val="008C1446"/>
  </w:style>
  <w:style w:type="character" w:customStyle="1" w:styleId="WW8Num10z3">
    <w:name w:val="WW8Num10z3"/>
    <w:rsid w:val="008C1446"/>
  </w:style>
  <w:style w:type="character" w:customStyle="1" w:styleId="WW8Num10z4">
    <w:name w:val="WW8Num10z4"/>
    <w:rsid w:val="008C1446"/>
  </w:style>
  <w:style w:type="character" w:customStyle="1" w:styleId="WW8Num10z5">
    <w:name w:val="WW8Num10z5"/>
    <w:rsid w:val="008C1446"/>
  </w:style>
  <w:style w:type="character" w:customStyle="1" w:styleId="WW8Num10z6">
    <w:name w:val="WW8Num10z6"/>
    <w:rsid w:val="008C1446"/>
  </w:style>
  <w:style w:type="character" w:customStyle="1" w:styleId="WW8Num10z7">
    <w:name w:val="WW8Num10z7"/>
    <w:rsid w:val="008C1446"/>
  </w:style>
  <w:style w:type="character" w:customStyle="1" w:styleId="WW8Num10z8">
    <w:name w:val="WW8Num10z8"/>
    <w:rsid w:val="008C1446"/>
  </w:style>
  <w:style w:type="character" w:customStyle="1" w:styleId="WW8Num11z0">
    <w:name w:val="WW8Num11z0"/>
    <w:rsid w:val="008C1446"/>
  </w:style>
  <w:style w:type="character" w:customStyle="1" w:styleId="WW8Num11z1">
    <w:name w:val="WW8Num11z1"/>
    <w:rsid w:val="008C1446"/>
  </w:style>
  <w:style w:type="character" w:customStyle="1" w:styleId="WW8Num11z2">
    <w:name w:val="WW8Num11z2"/>
    <w:rsid w:val="008C1446"/>
  </w:style>
  <w:style w:type="character" w:customStyle="1" w:styleId="WW8Num11z3">
    <w:name w:val="WW8Num11z3"/>
    <w:rsid w:val="008C1446"/>
  </w:style>
  <w:style w:type="character" w:customStyle="1" w:styleId="WW8Num11z4">
    <w:name w:val="WW8Num11z4"/>
    <w:rsid w:val="008C1446"/>
  </w:style>
  <w:style w:type="character" w:customStyle="1" w:styleId="WW8Num11z5">
    <w:name w:val="WW8Num11z5"/>
    <w:rsid w:val="008C1446"/>
  </w:style>
  <w:style w:type="character" w:customStyle="1" w:styleId="WW8Num11z6">
    <w:name w:val="WW8Num11z6"/>
    <w:rsid w:val="008C1446"/>
  </w:style>
  <w:style w:type="character" w:customStyle="1" w:styleId="WW8Num11z7">
    <w:name w:val="WW8Num11z7"/>
    <w:rsid w:val="008C1446"/>
  </w:style>
  <w:style w:type="character" w:customStyle="1" w:styleId="WW8Num11z8">
    <w:name w:val="WW8Num11z8"/>
    <w:rsid w:val="008C1446"/>
  </w:style>
  <w:style w:type="character" w:customStyle="1" w:styleId="WW8Num12z0">
    <w:name w:val="WW8Num12z0"/>
    <w:rsid w:val="008C1446"/>
    <w:rPr>
      <w:rFonts w:ascii="Arial" w:eastAsia="Times New Roman" w:hAnsi="Arial" w:cs="Arial"/>
    </w:rPr>
  </w:style>
  <w:style w:type="character" w:customStyle="1" w:styleId="WW8Num12z1">
    <w:name w:val="WW8Num12z1"/>
    <w:rsid w:val="008C1446"/>
    <w:rPr>
      <w:rFonts w:ascii="Courier New" w:hAnsi="Courier New" w:cs="Courier New"/>
    </w:rPr>
  </w:style>
  <w:style w:type="character" w:customStyle="1" w:styleId="WW8Num12z2">
    <w:name w:val="WW8Num12z2"/>
    <w:rsid w:val="008C1446"/>
    <w:rPr>
      <w:rFonts w:ascii="Wingdings" w:hAnsi="Wingdings" w:cs="Wingdings"/>
    </w:rPr>
  </w:style>
  <w:style w:type="character" w:customStyle="1" w:styleId="WW8Num12z3">
    <w:name w:val="WW8Num12z3"/>
    <w:rsid w:val="008C1446"/>
    <w:rPr>
      <w:rFonts w:ascii="Symbol" w:hAnsi="Symbol" w:cs="Symbol"/>
    </w:rPr>
  </w:style>
  <w:style w:type="character" w:customStyle="1" w:styleId="WW8Num13z0">
    <w:name w:val="WW8Num13z0"/>
    <w:rsid w:val="008C1446"/>
  </w:style>
  <w:style w:type="character" w:customStyle="1" w:styleId="WW8Num13z1">
    <w:name w:val="WW8Num13z1"/>
    <w:rsid w:val="008C1446"/>
  </w:style>
  <w:style w:type="character" w:customStyle="1" w:styleId="WW8Num13z2">
    <w:name w:val="WW8Num13z2"/>
    <w:rsid w:val="008C1446"/>
  </w:style>
  <w:style w:type="character" w:customStyle="1" w:styleId="WW8Num13z3">
    <w:name w:val="WW8Num13z3"/>
    <w:rsid w:val="008C1446"/>
  </w:style>
  <w:style w:type="character" w:customStyle="1" w:styleId="WW8Num13z4">
    <w:name w:val="WW8Num13z4"/>
    <w:rsid w:val="008C1446"/>
  </w:style>
  <w:style w:type="character" w:customStyle="1" w:styleId="WW8Num13z5">
    <w:name w:val="WW8Num13z5"/>
    <w:rsid w:val="008C1446"/>
  </w:style>
  <w:style w:type="character" w:customStyle="1" w:styleId="WW8Num13z6">
    <w:name w:val="WW8Num13z6"/>
    <w:rsid w:val="008C1446"/>
  </w:style>
  <w:style w:type="character" w:customStyle="1" w:styleId="WW8Num13z7">
    <w:name w:val="WW8Num13z7"/>
    <w:rsid w:val="008C1446"/>
  </w:style>
  <w:style w:type="character" w:customStyle="1" w:styleId="WW8Num13z8">
    <w:name w:val="WW8Num13z8"/>
    <w:rsid w:val="008C1446"/>
  </w:style>
  <w:style w:type="character" w:customStyle="1" w:styleId="WW8Num14z0">
    <w:name w:val="WW8Num14z0"/>
    <w:rsid w:val="008C1446"/>
  </w:style>
  <w:style w:type="character" w:customStyle="1" w:styleId="WW8Num14z1">
    <w:name w:val="WW8Num14z1"/>
    <w:rsid w:val="008C1446"/>
  </w:style>
  <w:style w:type="character" w:customStyle="1" w:styleId="WW8Num14z2">
    <w:name w:val="WW8Num14z2"/>
    <w:rsid w:val="008C1446"/>
  </w:style>
  <w:style w:type="character" w:customStyle="1" w:styleId="WW8Num14z3">
    <w:name w:val="WW8Num14z3"/>
    <w:rsid w:val="008C1446"/>
  </w:style>
  <w:style w:type="character" w:customStyle="1" w:styleId="WW8Num14z4">
    <w:name w:val="WW8Num14z4"/>
    <w:rsid w:val="008C1446"/>
  </w:style>
  <w:style w:type="character" w:customStyle="1" w:styleId="WW8Num14z5">
    <w:name w:val="WW8Num14z5"/>
    <w:rsid w:val="008C1446"/>
  </w:style>
  <w:style w:type="character" w:customStyle="1" w:styleId="WW8Num14z6">
    <w:name w:val="WW8Num14z6"/>
    <w:rsid w:val="008C1446"/>
  </w:style>
  <w:style w:type="character" w:customStyle="1" w:styleId="WW8Num14z7">
    <w:name w:val="WW8Num14z7"/>
    <w:rsid w:val="008C1446"/>
  </w:style>
  <w:style w:type="character" w:customStyle="1" w:styleId="WW8Num14z8">
    <w:name w:val="WW8Num14z8"/>
    <w:rsid w:val="008C1446"/>
  </w:style>
  <w:style w:type="character" w:customStyle="1" w:styleId="WW8Num15z0">
    <w:name w:val="WW8Num15z0"/>
    <w:rsid w:val="008C1446"/>
    <w:rPr>
      <w:rFonts w:ascii="Arial" w:eastAsia="Times New Roman" w:hAnsi="Arial" w:cs="Arial"/>
      <w:color w:val="0000FF"/>
      <w:sz w:val="20"/>
      <w:szCs w:val="20"/>
      <w:lang w:eastAsia="es-ES"/>
    </w:rPr>
  </w:style>
  <w:style w:type="character" w:customStyle="1" w:styleId="WW8Num15z1">
    <w:name w:val="WW8Num15z1"/>
    <w:rsid w:val="008C1446"/>
    <w:rPr>
      <w:rFonts w:ascii="Courier New" w:hAnsi="Courier New" w:cs="Courier New"/>
      <w:color w:val="0000FF"/>
      <w:sz w:val="20"/>
      <w:szCs w:val="20"/>
      <w:lang w:eastAsia="es-ES"/>
    </w:rPr>
  </w:style>
  <w:style w:type="character" w:customStyle="1" w:styleId="WW8Num15z2">
    <w:name w:val="WW8Num15z2"/>
    <w:rsid w:val="008C1446"/>
    <w:rPr>
      <w:rFonts w:ascii="Wingdings" w:hAnsi="Wingdings" w:cs="Wingdings"/>
    </w:rPr>
  </w:style>
  <w:style w:type="character" w:customStyle="1" w:styleId="WW8Num15z3">
    <w:name w:val="WW8Num15z3"/>
    <w:rsid w:val="008C1446"/>
    <w:rPr>
      <w:rFonts w:ascii="Symbol" w:hAnsi="Symbol" w:cs="Symbol"/>
    </w:rPr>
  </w:style>
  <w:style w:type="character" w:customStyle="1" w:styleId="WW8Num16z0">
    <w:name w:val="WW8Num16z0"/>
    <w:rsid w:val="008C1446"/>
  </w:style>
  <w:style w:type="character" w:customStyle="1" w:styleId="WW8Num16z1">
    <w:name w:val="WW8Num16z1"/>
    <w:rsid w:val="008C1446"/>
  </w:style>
  <w:style w:type="character" w:customStyle="1" w:styleId="WW8Num16z2">
    <w:name w:val="WW8Num16z2"/>
    <w:rsid w:val="008C1446"/>
  </w:style>
  <w:style w:type="character" w:customStyle="1" w:styleId="WW8Num16z3">
    <w:name w:val="WW8Num16z3"/>
    <w:rsid w:val="008C1446"/>
  </w:style>
  <w:style w:type="character" w:customStyle="1" w:styleId="WW8Num16z4">
    <w:name w:val="WW8Num16z4"/>
    <w:rsid w:val="008C1446"/>
  </w:style>
  <w:style w:type="character" w:customStyle="1" w:styleId="WW8Num16z5">
    <w:name w:val="WW8Num16z5"/>
    <w:rsid w:val="008C1446"/>
  </w:style>
  <w:style w:type="character" w:customStyle="1" w:styleId="WW8Num16z6">
    <w:name w:val="WW8Num16z6"/>
    <w:rsid w:val="008C1446"/>
  </w:style>
  <w:style w:type="character" w:customStyle="1" w:styleId="WW8Num16z7">
    <w:name w:val="WW8Num16z7"/>
    <w:rsid w:val="008C1446"/>
  </w:style>
  <w:style w:type="character" w:customStyle="1" w:styleId="WW8Num16z8">
    <w:name w:val="WW8Num16z8"/>
    <w:rsid w:val="008C1446"/>
  </w:style>
  <w:style w:type="character" w:customStyle="1" w:styleId="WW8Num17z0">
    <w:name w:val="WW8Num17z0"/>
    <w:rsid w:val="008C1446"/>
  </w:style>
  <w:style w:type="character" w:customStyle="1" w:styleId="WW8Num17z1">
    <w:name w:val="WW8Num17z1"/>
    <w:rsid w:val="008C1446"/>
  </w:style>
  <w:style w:type="character" w:customStyle="1" w:styleId="WW8Num17z2">
    <w:name w:val="WW8Num17z2"/>
    <w:rsid w:val="008C1446"/>
  </w:style>
  <w:style w:type="character" w:customStyle="1" w:styleId="WW8Num17z3">
    <w:name w:val="WW8Num17z3"/>
    <w:rsid w:val="008C1446"/>
  </w:style>
  <w:style w:type="character" w:customStyle="1" w:styleId="WW8Num17z4">
    <w:name w:val="WW8Num17z4"/>
    <w:rsid w:val="008C1446"/>
  </w:style>
  <w:style w:type="character" w:customStyle="1" w:styleId="WW8Num17z5">
    <w:name w:val="WW8Num17z5"/>
    <w:rsid w:val="008C1446"/>
  </w:style>
  <w:style w:type="character" w:customStyle="1" w:styleId="WW8Num17z6">
    <w:name w:val="WW8Num17z6"/>
    <w:rsid w:val="008C1446"/>
  </w:style>
  <w:style w:type="character" w:customStyle="1" w:styleId="WW8Num17z7">
    <w:name w:val="WW8Num17z7"/>
    <w:rsid w:val="008C1446"/>
  </w:style>
  <w:style w:type="character" w:customStyle="1" w:styleId="WW8Num17z8">
    <w:name w:val="WW8Num17z8"/>
    <w:rsid w:val="008C1446"/>
  </w:style>
  <w:style w:type="character" w:customStyle="1" w:styleId="WW8Num18z0">
    <w:name w:val="WW8Num18z0"/>
    <w:rsid w:val="008C1446"/>
  </w:style>
  <w:style w:type="character" w:customStyle="1" w:styleId="WW8Num18z1">
    <w:name w:val="WW8Num18z1"/>
    <w:rsid w:val="008C1446"/>
  </w:style>
  <w:style w:type="character" w:customStyle="1" w:styleId="WW8Num18z2">
    <w:name w:val="WW8Num18z2"/>
    <w:rsid w:val="008C1446"/>
  </w:style>
  <w:style w:type="character" w:customStyle="1" w:styleId="WW8Num18z3">
    <w:name w:val="WW8Num18z3"/>
    <w:rsid w:val="008C1446"/>
  </w:style>
  <w:style w:type="character" w:customStyle="1" w:styleId="WW8Num18z4">
    <w:name w:val="WW8Num18z4"/>
    <w:rsid w:val="008C1446"/>
  </w:style>
  <w:style w:type="character" w:customStyle="1" w:styleId="WW8Num18z5">
    <w:name w:val="WW8Num18z5"/>
    <w:rsid w:val="008C1446"/>
  </w:style>
  <w:style w:type="character" w:customStyle="1" w:styleId="WW8Num18z6">
    <w:name w:val="WW8Num18z6"/>
    <w:rsid w:val="008C1446"/>
  </w:style>
  <w:style w:type="character" w:customStyle="1" w:styleId="WW8Num18z7">
    <w:name w:val="WW8Num18z7"/>
    <w:rsid w:val="008C1446"/>
  </w:style>
  <w:style w:type="character" w:customStyle="1" w:styleId="WW8Num18z8">
    <w:name w:val="WW8Num18z8"/>
    <w:rsid w:val="008C1446"/>
  </w:style>
  <w:style w:type="character" w:customStyle="1" w:styleId="WW8Num19z0">
    <w:name w:val="WW8Num19z0"/>
    <w:rsid w:val="008C1446"/>
  </w:style>
  <w:style w:type="character" w:customStyle="1" w:styleId="WW8Num19z1">
    <w:name w:val="WW8Num19z1"/>
    <w:rsid w:val="008C1446"/>
    <w:rPr>
      <w:rFonts w:ascii="Symbol" w:hAnsi="Symbol" w:cs="Symbol"/>
    </w:rPr>
  </w:style>
  <w:style w:type="character" w:customStyle="1" w:styleId="WW8Num19z2">
    <w:name w:val="WW8Num19z2"/>
    <w:rsid w:val="008C1446"/>
  </w:style>
  <w:style w:type="character" w:customStyle="1" w:styleId="WW8Num19z3">
    <w:name w:val="WW8Num19z3"/>
    <w:rsid w:val="008C1446"/>
  </w:style>
  <w:style w:type="character" w:customStyle="1" w:styleId="WW8Num19z4">
    <w:name w:val="WW8Num19z4"/>
    <w:rsid w:val="008C1446"/>
  </w:style>
  <w:style w:type="character" w:customStyle="1" w:styleId="WW8Num19z5">
    <w:name w:val="WW8Num19z5"/>
    <w:rsid w:val="008C1446"/>
  </w:style>
  <w:style w:type="character" w:customStyle="1" w:styleId="WW8Num19z6">
    <w:name w:val="WW8Num19z6"/>
    <w:rsid w:val="008C1446"/>
  </w:style>
  <w:style w:type="character" w:customStyle="1" w:styleId="WW8Num19z7">
    <w:name w:val="WW8Num19z7"/>
    <w:rsid w:val="008C1446"/>
  </w:style>
  <w:style w:type="character" w:customStyle="1" w:styleId="WW8Num19z8">
    <w:name w:val="WW8Num19z8"/>
    <w:rsid w:val="008C1446"/>
  </w:style>
  <w:style w:type="character" w:customStyle="1" w:styleId="WW8Num20z0">
    <w:name w:val="WW8Num20z0"/>
    <w:rsid w:val="008C1446"/>
  </w:style>
  <w:style w:type="character" w:customStyle="1" w:styleId="WW8Num20z1">
    <w:name w:val="WW8Num20z1"/>
    <w:rsid w:val="008C1446"/>
  </w:style>
  <w:style w:type="character" w:customStyle="1" w:styleId="WW8Num20z2">
    <w:name w:val="WW8Num20z2"/>
    <w:rsid w:val="008C1446"/>
  </w:style>
  <w:style w:type="character" w:customStyle="1" w:styleId="WW8Num20z3">
    <w:name w:val="WW8Num20z3"/>
    <w:rsid w:val="008C1446"/>
  </w:style>
  <w:style w:type="character" w:customStyle="1" w:styleId="WW8Num20z4">
    <w:name w:val="WW8Num20z4"/>
    <w:rsid w:val="008C1446"/>
  </w:style>
  <w:style w:type="character" w:customStyle="1" w:styleId="WW8Num20z5">
    <w:name w:val="WW8Num20z5"/>
    <w:rsid w:val="008C1446"/>
  </w:style>
  <w:style w:type="character" w:customStyle="1" w:styleId="WW8Num20z6">
    <w:name w:val="WW8Num20z6"/>
    <w:rsid w:val="008C1446"/>
  </w:style>
  <w:style w:type="character" w:customStyle="1" w:styleId="WW8Num20z7">
    <w:name w:val="WW8Num20z7"/>
    <w:rsid w:val="008C1446"/>
  </w:style>
  <w:style w:type="character" w:customStyle="1" w:styleId="WW8Num20z8">
    <w:name w:val="WW8Num20z8"/>
    <w:rsid w:val="008C1446"/>
  </w:style>
  <w:style w:type="character" w:customStyle="1" w:styleId="WW8Num21z0">
    <w:name w:val="WW8Num21z0"/>
    <w:rsid w:val="008C1446"/>
  </w:style>
  <w:style w:type="character" w:customStyle="1" w:styleId="WW8Num21z1">
    <w:name w:val="WW8Num21z1"/>
    <w:rsid w:val="008C1446"/>
  </w:style>
  <w:style w:type="character" w:customStyle="1" w:styleId="WW8Num21z2">
    <w:name w:val="WW8Num21z2"/>
    <w:rsid w:val="008C1446"/>
  </w:style>
  <w:style w:type="character" w:customStyle="1" w:styleId="WW8Num21z3">
    <w:name w:val="WW8Num21z3"/>
    <w:rsid w:val="008C1446"/>
    <w:rPr>
      <w:rFonts w:ascii="Arial" w:eastAsia="Times New Roman" w:hAnsi="Arial" w:cs="Arial"/>
    </w:rPr>
  </w:style>
  <w:style w:type="character" w:customStyle="1" w:styleId="WW8Num21z4">
    <w:name w:val="WW8Num21z4"/>
    <w:rsid w:val="008C1446"/>
  </w:style>
  <w:style w:type="character" w:customStyle="1" w:styleId="WW8Num21z5">
    <w:name w:val="WW8Num21z5"/>
    <w:rsid w:val="008C1446"/>
  </w:style>
  <w:style w:type="character" w:customStyle="1" w:styleId="WW8Num21z6">
    <w:name w:val="WW8Num21z6"/>
    <w:rsid w:val="008C1446"/>
  </w:style>
  <w:style w:type="character" w:customStyle="1" w:styleId="WW8Num21z7">
    <w:name w:val="WW8Num21z7"/>
    <w:rsid w:val="008C1446"/>
  </w:style>
  <w:style w:type="character" w:customStyle="1" w:styleId="WW8Num21z8">
    <w:name w:val="WW8Num21z8"/>
    <w:rsid w:val="008C1446"/>
  </w:style>
  <w:style w:type="character" w:customStyle="1" w:styleId="WW8Num22z0">
    <w:name w:val="WW8Num22z0"/>
    <w:rsid w:val="008C1446"/>
  </w:style>
  <w:style w:type="character" w:customStyle="1" w:styleId="WW8Num22z1">
    <w:name w:val="WW8Num22z1"/>
    <w:rsid w:val="008C1446"/>
    <w:rPr>
      <w:rFonts w:ascii="Symbol" w:hAnsi="Symbol" w:cs="Symbol"/>
    </w:rPr>
  </w:style>
  <w:style w:type="character" w:customStyle="1" w:styleId="WW8Num22z2">
    <w:name w:val="WW8Num22z2"/>
    <w:rsid w:val="008C1446"/>
  </w:style>
  <w:style w:type="character" w:customStyle="1" w:styleId="WW8Num22z3">
    <w:name w:val="WW8Num22z3"/>
    <w:rsid w:val="008C1446"/>
  </w:style>
  <w:style w:type="character" w:customStyle="1" w:styleId="WW8Num22z4">
    <w:name w:val="WW8Num22z4"/>
    <w:rsid w:val="008C1446"/>
  </w:style>
  <w:style w:type="character" w:customStyle="1" w:styleId="WW8Num22z5">
    <w:name w:val="WW8Num22z5"/>
    <w:rsid w:val="008C1446"/>
  </w:style>
  <w:style w:type="character" w:customStyle="1" w:styleId="WW8Num22z6">
    <w:name w:val="WW8Num22z6"/>
    <w:rsid w:val="008C1446"/>
  </w:style>
  <w:style w:type="character" w:customStyle="1" w:styleId="WW8Num22z7">
    <w:name w:val="WW8Num22z7"/>
    <w:rsid w:val="008C1446"/>
  </w:style>
  <w:style w:type="character" w:customStyle="1" w:styleId="WW8Num22z8">
    <w:name w:val="WW8Num22z8"/>
    <w:rsid w:val="008C1446"/>
  </w:style>
  <w:style w:type="character" w:customStyle="1" w:styleId="WW8Num23z0">
    <w:name w:val="WW8Num23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23z1">
    <w:name w:val="WW8Num23z1"/>
    <w:rsid w:val="008C1446"/>
  </w:style>
  <w:style w:type="character" w:customStyle="1" w:styleId="WW8Num23z2">
    <w:name w:val="WW8Num23z2"/>
    <w:rsid w:val="008C1446"/>
  </w:style>
  <w:style w:type="character" w:customStyle="1" w:styleId="WW8Num23z3">
    <w:name w:val="WW8Num23z3"/>
    <w:rsid w:val="008C1446"/>
  </w:style>
  <w:style w:type="character" w:customStyle="1" w:styleId="WW8Num23z4">
    <w:name w:val="WW8Num23z4"/>
    <w:rsid w:val="008C1446"/>
  </w:style>
  <w:style w:type="character" w:customStyle="1" w:styleId="WW8Num23z5">
    <w:name w:val="WW8Num23z5"/>
    <w:rsid w:val="008C1446"/>
  </w:style>
  <w:style w:type="character" w:customStyle="1" w:styleId="WW8Num23z6">
    <w:name w:val="WW8Num23z6"/>
    <w:rsid w:val="008C1446"/>
  </w:style>
  <w:style w:type="character" w:customStyle="1" w:styleId="WW8Num23z7">
    <w:name w:val="WW8Num23z7"/>
    <w:rsid w:val="008C1446"/>
  </w:style>
  <w:style w:type="character" w:customStyle="1" w:styleId="WW8Num23z8">
    <w:name w:val="WW8Num23z8"/>
    <w:rsid w:val="008C1446"/>
  </w:style>
  <w:style w:type="character" w:customStyle="1" w:styleId="WW8Num24z0">
    <w:name w:val="WW8Num24z0"/>
    <w:rsid w:val="008C1446"/>
  </w:style>
  <w:style w:type="character" w:customStyle="1" w:styleId="WW8Num24z1">
    <w:name w:val="WW8Num24z1"/>
    <w:rsid w:val="008C1446"/>
  </w:style>
  <w:style w:type="character" w:customStyle="1" w:styleId="WW8Num24z2">
    <w:name w:val="WW8Num24z2"/>
    <w:rsid w:val="008C1446"/>
  </w:style>
  <w:style w:type="character" w:customStyle="1" w:styleId="WW8Num24z3">
    <w:name w:val="WW8Num24z3"/>
    <w:rsid w:val="008C1446"/>
  </w:style>
  <w:style w:type="character" w:customStyle="1" w:styleId="WW8Num24z4">
    <w:name w:val="WW8Num24z4"/>
    <w:rsid w:val="008C1446"/>
  </w:style>
  <w:style w:type="character" w:customStyle="1" w:styleId="WW8Num24z5">
    <w:name w:val="WW8Num24z5"/>
    <w:rsid w:val="008C1446"/>
  </w:style>
  <w:style w:type="character" w:customStyle="1" w:styleId="WW8Num24z6">
    <w:name w:val="WW8Num24z6"/>
    <w:rsid w:val="008C1446"/>
  </w:style>
  <w:style w:type="character" w:customStyle="1" w:styleId="WW8Num24z7">
    <w:name w:val="WW8Num24z7"/>
    <w:rsid w:val="008C1446"/>
  </w:style>
  <w:style w:type="character" w:customStyle="1" w:styleId="WW8Num24z8">
    <w:name w:val="WW8Num24z8"/>
    <w:rsid w:val="008C1446"/>
  </w:style>
  <w:style w:type="character" w:customStyle="1" w:styleId="WW8Num25z0">
    <w:name w:val="WW8Num25z0"/>
    <w:rsid w:val="008C1446"/>
  </w:style>
  <w:style w:type="character" w:customStyle="1" w:styleId="WW8Num25z1">
    <w:name w:val="WW8Num25z1"/>
    <w:rsid w:val="008C1446"/>
  </w:style>
  <w:style w:type="character" w:customStyle="1" w:styleId="WW8Num25z2">
    <w:name w:val="WW8Num25z2"/>
    <w:rsid w:val="008C1446"/>
  </w:style>
  <w:style w:type="character" w:customStyle="1" w:styleId="WW8Num25z3">
    <w:name w:val="WW8Num25z3"/>
    <w:rsid w:val="008C1446"/>
  </w:style>
  <w:style w:type="character" w:customStyle="1" w:styleId="WW8Num25z4">
    <w:name w:val="WW8Num25z4"/>
    <w:rsid w:val="008C1446"/>
  </w:style>
  <w:style w:type="character" w:customStyle="1" w:styleId="WW8Num25z5">
    <w:name w:val="WW8Num25z5"/>
    <w:rsid w:val="008C1446"/>
  </w:style>
  <w:style w:type="character" w:customStyle="1" w:styleId="WW8Num25z6">
    <w:name w:val="WW8Num25z6"/>
    <w:rsid w:val="008C1446"/>
  </w:style>
  <w:style w:type="character" w:customStyle="1" w:styleId="WW8Num25z7">
    <w:name w:val="WW8Num25z7"/>
    <w:rsid w:val="008C1446"/>
  </w:style>
  <w:style w:type="character" w:customStyle="1" w:styleId="WW8Num25z8">
    <w:name w:val="WW8Num25z8"/>
    <w:rsid w:val="008C1446"/>
  </w:style>
  <w:style w:type="character" w:customStyle="1" w:styleId="WW8Num26z0">
    <w:name w:val="WW8Num26z0"/>
    <w:rsid w:val="008C1446"/>
  </w:style>
  <w:style w:type="character" w:customStyle="1" w:styleId="WW8Num26z1">
    <w:name w:val="WW8Num26z1"/>
    <w:rsid w:val="008C1446"/>
  </w:style>
  <w:style w:type="character" w:customStyle="1" w:styleId="WW8Num26z2">
    <w:name w:val="WW8Num26z2"/>
    <w:rsid w:val="008C1446"/>
  </w:style>
  <w:style w:type="character" w:customStyle="1" w:styleId="WW8Num26z3">
    <w:name w:val="WW8Num26z3"/>
    <w:rsid w:val="008C1446"/>
  </w:style>
  <w:style w:type="character" w:customStyle="1" w:styleId="WW8Num26z4">
    <w:name w:val="WW8Num26z4"/>
    <w:rsid w:val="008C1446"/>
  </w:style>
  <w:style w:type="character" w:customStyle="1" w:styleId="WW8Num26z5">
    <w:name w:val="WW8Num26z5"/>
    <w:rsid w:val="008C1446"/>
  </w:style>
  <w:style w:type="character" w:customStyle="1" w:styleId="WW8Num26z6">
    <w:name w:val="WW8Num26z6"/>
    <w:rsid w:val="008C1446"/>
  </w:style>
  <w:style w:type="character" w:customStyle="1" w:styleId="WW8Num26z7">
    <w:name w:val="WW8Num26z7"/>
    <w:rsid w:val="008C1446"/>
  </w:style>
  <w:style w:type="character" w:customStyle="1" w:styleId="WW8Num26z8">
    <w:name w:val="WW8Num26z8"/>
    <w:rsid w:val="008C1446"/>
  </w:style>
  <w:style w:type="character" w:customStyle="1" w:styleId="WW8Num27z0">
    <w:name w:val="WW8Num27z0"/>
    <w:rsid w:val="008C1446"/>
  </w:style>
  <w:style w:type="character" w:customStyle="1" w:styleId="WW8Num27z1">
    <w:name w:val="WW8Num27z1"/>
    <w:rsid w:val="008C1446"/>
  </w:style>
  <w:style w:type="character" w:customStyle="1" w:styleId="WW8Num27z2">
    <w:name w:val="WW8Num27z2"/>
    <w:rsid w:val="008C1446"/>
  </w:style>
  <w:style w:type="character" w:customStyle="1" w:styleId="WW8Num27z3">
    <w:name w:val="WW8Num27z3"/>
    <w:rsid w:val="008C1446"/>
  </w:style>
  <w:style w:type="character" w:customStyle="1" w:styleId="WW8Num27z4">
    <w:name w:val="WW8Num27z4"/>
    <w:rsid w:val="008C1446"/>
  </w:style>
  <w:style w:type="character" w:customStyle="1" w:styleId="WW8Num27z5">
    <w:name w:val="WW8Num27z5"/>
    <w:rsid w:val="008C1446"/>
  </w:style>
  <w:style w:type="character" w:customStyle="1" w:styleId="WW8Num27z6">
    <w:name w:val="WW8Num27z6"/>
    <w:rsid w:val="008C1446"/>
  </w:style>
  <w:style w:type="character" w:customStyle="1" w:styleId="WW8Num27z7">
    <w:name w:val="WW8Num27z7"/>
    <w:rsid w:val="008C1446"/>
  </w:style>
  <w:style w:type="character" w:customStyle="1" w:styleId="WW8Num27z8">
    <w:name w:val="WW8Num27z8"/>
    <w:rsid w:val="008C1446"/>
  </w:style>
  <w:style w:type="character" w:customStyle="1" w:styleId="WW8Num28z0">
    <w:name w:val="WW8Num28z0"/>
    <w:rsid w:val="008C1446"/>
    <w:rPr>
      <w:rFonts w:ascii="Symbol" w:hAnsi="Symbol" w:cs="Symbol"/>
    </w:rPr>
  </w:style>
  <w:style w:type="character" w:customStyle="1" w:styleId="WW8Num28z1">
    <w:name w:val="WW8Num28z1"/>
    <w:rsid w:val="008C1446"/>
  </w:style>
  <w:style w:type="character" w:customStyle="1" w:styleId="WW8Num28z2">
    <w:name w:val="WW8Num28z2"/>
    <w:rsid w:val="008C1446"/>
    <w:rPr>
      <w:rFonts w:ascii="Wingdings" w:hAnsi="Wingdings" w:cs="Wingdings"/>
    </w:rPr>
  </w:style>
  <w:style w:type="character" w:customStyle="1" w:styleId="WW8Num28z4">
    <w:name w:val="WW8Num28z4"/>
    <w:rsid w:val="008C1446"/>
    <w:rPr>
      <w:rFonts w:ascii="Courier New" w:hAnsi="Courier New" w:cs="Courier New"/>
    </w:rPr>
  </w:style>
  <w:style w:type="character" w:customStyle="1" w:styleId="WW8Num29z0">
    <w:name w:val="WW8Num29z0"/>
    <w:rsid w:val="008C1446"/>
  </w:style>
  <w:style w:type="character" w:customStyle="1" w:styleId="WW8Num29z1">
    <w:name w:val="WW8Num29z1"/>
    <w:rsid w:val="008C1446"/>
  </w:style>
  <w:style w:type="character" w:customStyle="1" w:styleId="WW8Num29z2">
    <w:name w:val="WW8Num29z2"/>
    <w:rsid w:val="008C1446"/>
  </w:style>
  <w:style w:type="character" w:customStyle="1" w:styleId="WW8Num29z3">
    <w:name w:val="WW8Num29z3"/>
    <w:rsid w:val="008C1446"/>
  </w:style>
  <w:style w:type="character" w:customStyle="1" w:styleId="WW8Num29z4">
    <w:name w:val="WW8Num29z4"/>
    <w:rsid w:val="008C1446"/>
  </w:style>
  <w:style w:type="character" w:customStyle="1" w:styleId="WW8Num29z5">
    <w:name w:val="WW8Num29z5"/>
    <w:rsid w:val="008C1446"/>
  </w:style>
  <w:style w:type="character" w:customStyle="1" w:styleId="WW8Num29z6">
    <w:name w:val="WW8Num29z6"/>
    <w:rsid w:val="008C1446"/>
  </w:style>
  <w:style w:type="character" w:customStyle="1" w:styleId="WW8Num29z7">
    <w:name w:val="WW8Num29z7"/>
    <w:rsid w:val="008C1446"/>
  </w:style>
  <w:style w:type="character" w:customStyle="1" w:styleId="WW8Num29z8">
    <w:name w:val="WW8Num29z8"/>
    <w:rsid w:val="008C1446"/>
  </w:style>
  <w:style w:type="character" w:customStyle="1" w:styleId="WW8Num30z0">
    <w:name w:val="WW8Num30z0"/>
    <w:rsid w:val="008C1446"/>
    <w:rPr>
      <w:rFonts w:ascii="Arial" w:eastAsia="Times New Roman" w:hAnsi="Arial" w:cs="Arial"/>
      <w:color w:val="4F81BD"/>
      <w:sz w:val="20"/>
      <w:szCs w:val="20"/>
    </w:rPr>
  </w:style>
  <w:style w:type="character" w:customStyle="1" w:styleId="WW8Num30z1">
    <w:name w:val="WW8Num30z1"/>
    <w:rsid w:val="008C1446"/>
    <w:rPr>
      <w:rFonts w:ascii="Courier New" w:hAnsi="Courier New" w:cs="Courier New"/>
    </w:rPr>
  </w:style>
  <w:style w:type="character" w:customStyle="1" w:styleId="WW8Num30z2">
    <w:name w:val="WW8Num30z2"/>
    <w:rsid w:val="008C1446"/>
    <w:rPr>
      <w:rFonts w:ascii="Wingdings" w:hAnsi="Wingdings" w:cs="Wingdings"/>
    </w:rPr>
  </w:style>
  <w:style w:type="character" w:customStyle="1" w:styleId="WW8Num30z3">
    <w:name w:val="WW8Num30z3"/>
    <w:rsid w:val="008C1446"/>
    <w:rPr>
      <w:rFonts w:ascii="Symbol" w:hAnsi="Symbol" w:cs="Symbol"/>
    </w:rPr>
  </w:style>
  <w:style w:type="character" w:customStyle="1" w:styleId="WW8Num31z0">
    <w:name w:val="WW8Num31z0"/>
    <w:rsid w:val="008C1446"/>
    <w:rPr>
      <w:rFonts w:ascii="Arial" w:hAnsi="Arial" w:cs="Arial"/>
      <w:sz w:val="20"/>
      <w:szCs w:val="20"/>
    </w:rPr>
  </w:style>
  <w:style w:type="character" w:customStyle="1" w:styleId="WW8Num31z1">
    <w:name w:val="WW8Num31z1"/>
    <w:rsid w:val="008C1446"/>
    <w:rPr>
      <w:rFonts w:ascii="Arial" w:hAnsi="Arial" w:cs="Arial"/>
      <w:sz w:val="20"/>
      <w:szCs w:val="20"/>
    </w:rPr>
  </w:style>
  <w:style w:type="character" w:customStyle="1" w:styleId="WW8Num31z2">
    <w:name w:val="WW8Num31z2"/>
    <w:rsid w:val="008C1446"/>
    <w:rPr>
      <w:rFonts w:ascii="Arial" w:hAnsi="Arial" w:cs="Arial"/>
      <w:color w:val="0070C0"/>
      <w:sz w:val="20"/>
      <w:szCs w:val="20"/>
    </w:rPr>
  </w:style>
  <w:style w:type="character" w:customStyle="1" w:styleId="WW8Num31z3">
    <w:name w:val="WW8Num31z3"/>
    <w:rsid w:val="008C1446"/>
  </w:style>
  <w:style w:type="character" w:customStyle="1" w:styleId="WW8Num31z4">
    <w:name w:val="WW8Num31z4"/>
    <w:rsid w:val="008C1446"/>
  </w:style>
  <w:style w:type="character" w:customStyle="1" w:styleId="WW8Num31z5">
    <w:name w:val="WW8Num31z5"/>
    <w:rsid w:val="008C1446"/>
  </w:style>
  <w:style w:type="character" w:customStyle="1" w:styleId="WW8Num31z6">
    <w:name w:val="WW8Num31z6"/>
    <w:rsid w:val="008C1446"/>
  </w:style>
  <w:style w:type="character" w:customStyle="1" w:styleId="WW8Num31z7">
    <w:name w:val="WW8Num31z7"/>
    <w:rsid w:val="008C1446"/>
  </w:style>
  <w:style w:type="character" w:customStyle="1" w:styleId="WW8Num31z8">
    <w:name w:val="WW8Num31z8"/>
    <w:rsid w:val="008C1446"/>
  </w:style>
  <w:style w:type="character" w:customStyle="1" w:styleId="WW8Num32z0">
    <w:name w:val="WW8Num32z0"/>
    <w:rsid w:val="008C1446"/>
    <w:rPr>
      <w:rFonts w:ascii="Arial" w:eastAsia="Times New Roman" w:hAnsi="Arial" w:cs="Arial"/>
    </w:rPr>
  </w:style>
  <w:style w:type="character" w:customStyle="1" w:styleId="WW8Num32z1">
    <w:name w:val="WW8Num32z1"/>
    <w:rsid w:val="008C1446"/>
    <w:rPr>
      <w:rFonts w:ascii="Courier New" w:hAnsi="Courier New" w:cs="Courier New"/>
    </w:rPr>
  </w:style>
  <w:style w:type="character" w:customStyle="1" w:styleId="WW8Num32z2">
    <w:name w:val="WW8Num32z2"/>
    <w:rsid w:val="008C1446"/>
    <w:rPr>
      <w:rFonts w:ascii="Wingdings" w:hAnsi="Wingdings" w:cs="Wingdings"/>
    </w:rPr>
  </w:style>
  <w:style w:type="character" w:customStyle="1" w:styleId="WW8Num32z3">
    <w:name w:val="WW8Num32z3"/>
    <w:rsid w:val="008C1446"/>
    <w:rPr>
      <w:rFonts w:ascii="Symbol" w:hAnsi="Symbol" w:cs="Symbol"/>
    </w:rPr>
  </w:style>
  <w:style w:type="character" w:customStyle="1" w:styleId="WW8Num33z0">
    <w:name w:val="WW8Num33z0"/>
    <w:rsid w:val="008C1446"/>
    <w:rPr>
      <w:rFonts w:ascii="Arial" w:eastAsia="Times New Roman" w:hAnsi="Arial" w:cs="Arial"/>
    </w:rPr>
  </w:style>
  <w:style w:type="character" w:customStyle="1" w:styleId="WW8Num33z1">
    <w:name w:val="WW8Num33z1"/>
    <w:rsid w:val="008C1446"/>
    <w:rPr>
      <w:rFonts w:ascii="Courier New" w:hAnsi="Courier New" w:cs="Courier New"/>
    </w:rPr>
  </w:style>
  <w:style w:type="character" w:customStyle="1" w:styleId="WW8Num33z2">
    <w:name w:val="WW8Num33z2"/>
    <w:rsid w:val="008C1446"/>
    <w:rPr>
      <w:rFonts w:ascii="Wingdings" w:hAnsi="Wingdings" w:cs="Wingdings"/>
    </w:rPr>
  </w:style>
  <w:style w:type="character" w:customStyle="1" w:styleId="WW8Num33z3">
    <w:name w:val="WW8Num33z3"/>
    <w:rsid w:val="008C1446"/>
    <w:rPr>
      <w:rFonts w:ascii="Symbol" w:hAnsi="Symbol" w:cs="Symbol"/>
    </w:rPr>
  </w:style>
  <w:style w:type="character" w:customStyle="1" w:styleId="WW8Num34z0">
    <w:name w:val="WW8Num34z0"/>
    <w:rsid w:val="008C1446"/>
  </w:style>
  <w:style w:type="character" w:customStyle="1" w:styleId="WW8Num34z1">
    <w:name w:val="WW8Num34z1"/>
    <w:rsid w:val="008C1446"/>
  </w:style>
  <w:style w:type="character" w:customStyle="1" w:styleId="WW8Num34z2">
    <w:name w:val="WW8Num34z2"/>
    <w:rsid w:val="008C1446"/>
  </w:style>
  <w:style w:type="character" w:customStyle="1" w:styleId="WW8Num34z3">
    <w:name w:val="WW8Num34z3"/>
    <w:rsid w:val="008C1446"/>
  </w:style>
  <w:style w:type="character" w:customStyle="1" w:styleId="WW8Num34z4">
    <w:name w:val="WW8Num34z4"/>
    <w:rsid w:val="008C1446"/>
  </w:style>
  <w:style w:type="character" w:customStyle="1" w:styleId="WW8Num34z5">
    <w:name w:val="WW8Num34z5"/>
    <w:rsid w:val="008C1446"/>
  </w:style>
  <w:style w:type="character" w:customStyle="1" w:styleId="WW8Num34z6">
    <w:name w:val="WW8Num34z6"/>
    <w:rsid w:val="008C1446"/>
  </w:style>
  <w:style w:type="character" w:customStyle="1" w:styleId="WW8Num34z7">
    <w:name w:val="WW8Num34z7"/>
    <w:rsid w:val="008C1446"/>
  </w:style>
  <w:style w:type="character" w:customStyle="1" w:styleId="WW8Num34z8">
    <w:name w:val="WW8Num34z8"/>
    <w:rsid w:val="008C1446"/>
  </w:style>
  <w:style w:type="character" w:customStyle="1" w:styleId="WW8Num35z0">
    <w:name w:val="WW8Num35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35z1">
    <w:name w:val="WW8Num35z1"/>
    <w:rsid w:val="008C1446"/>
    <w:rPr>
      <w:rFonts w:ascii="Arial" w:hAnsi="Arial" w:cs="Arial"/>
      <w:sz w:val="20"/>
      <w:szCs w:val="20"/>
    </w:rPr>
  </w:style>
  <w:style w:type="character" w:customStyle="1" w:styleId="WW8Num35z2">
    <w:name w:val="WW8Num35z2"/>
    <w:rsid w:val="008C1446"/>
  </w:style>
  <w:style w:type="character" w:customStyle="1" w:styleId="WW8Num35z3">
    <w:name w:val="WW8Num35z3"/>
    <w:rsid w:val="008C1446"/>
  </w:style>
  <w:style w:type="character" w:customStyle="1" w:styleId="WW8Num35z4">
    <w:name w:val="WW8Num35z4"/>
    <w:rsid w:val="008C1446"/>
  </w:style>
  <w:style w:type="character" w:customStyle="1" w:styleId="WW8Num35z5">
    <w:name w:val="WW8Num35z5"/>
    <w:rsid w:val="008C1446"/>
  </w:style>
  <w:style w:type="character" w:customStyle="1" w:styleId="WW8Num35z6">
    <w:name w:val="WW8Num35z6"/>
    <w:rsid w:val="008C1446"/>
  </w:style>
  <w:style w:type="character" w:customStyle="1" w:styleId="WW8Num35z7">
    <w:name w:val="WW8Num35z7"/>
    <w:rsid w:val="008C1446"/>
  </w:style>
  <w:style w:type="character" w:customStyle="1" w:styleId="WW8Num35z8">
    <w:name w:val="WW8Num35z8"/>
    <w:rsid w:val="008C1446"/>
  </w:style>
  <w:style w:type="character" w:customStyle="1" w:styleId="WW8Num36z0">
    <w:name w:val="WW8Num36z0"/>
    <w:rsid w:val="008C1446"/>
  </w:style>
  <w:style w:type="character" w:customStyle="1" w:styleId="WW8Num36z1">
    <w:name w:val="WW8Num36z1"/>
    <w:rsid w:val="008C1446"/>
  </w:style>
  <w:style w:type="character" w:customStyle="1" w:styleId="WW8Num36z2">
    <w:name w:val="WW8Num36z2"/>
    <w:rsid w:val="008C1446"/>
  </w:style>
  <w:style w:type="character" w:customStyle="1" w:styleId="WW8Num36z3">
    <w:name w:val="WW8Num36z3"/>
    <w:rsid w:val="008C1446"/>
  </w:style>
  <w:style w:type="character" w:customStyle="1" w:styleId="WW8Num36z4">
    <w:name w:val="WW8Num36z4"/>
    <w:rsid w:val="008C1446"/>
  </w:style>
  <w:style w:type="character" w:customStyle="1" w:styleId="WW8Num36z5">
    <w:name w:val="WW8Num36z5"/>
    <w:rsid w:val="008C1446"/>
  </w:style>
  <w:style w:type="character" w:customStyle="1" w:styleId="WW8Num36z6">
    <w:name w:val="WW8Num36z6"/>
    <w:rsid w:val="008C1446"/>
  </w:style>
  <w:style w:type="character" w:customStyle="1" w:styleId="WW8Num36z7">
    <w:name w:val="WW8Num36z7"/>
    <w:rsid w:val="008C1446"/>
  </w:style>
  <w:style w:type="character" w:customStyle="1" w:styleId="WW8Num36z8">
    <w:name w:val="WW8Num36z8"/>
    <w:rsid w:val="008C1446"/>
  </w:style>
  <w:style w:type="character" w:customStyle="1" w:styleId="WW8Num37z0">
    <w:name w:val="WW8Num37z0"/>
    <w:rsid w:val="008C1446"/>
  </w:style>
  <w:style w:type="character" w:customStyle="1" w:styleId="WW8Num37z1">
    <w:name w:val="WW8Num37z1"/>
    <w:rsid w:val="008C1446"/>
  </w:style>
  <w:style w:type="character" w:customStyle="1" w:styleId="WW8Num37z2">
    <w:name w:val="WW8Num37z2"/>
    <w:rsid w:val="008C1446"/>
  </w:style>
  <w:style w:type="character" w:customStyle="1" w:styleId="WW8Num37z3">
    <w:name w:val="WW8Num37z3"/>
    <w:rsid w:val="008C1446"/>
    <w:rPr>
      <w:rFonts w:ascii="Symbol" w:hAnsi="Symbol" w:cs="Symbol"/>
    </w:rPr>
  </w:style>
  <w:style w:type="character" w:customStyle="1" w:styleId="WW8Num37z4">
    <w:name w:val="WW8Num37z4"/>
    <w:rsid w:val="008C1446"/>
    <w:rPr>
      <w:rFonts w:ascii="Courier New" w:hAnsi="Courier New" w:cs="Courier New"/>
    </w:rPr>
  </w:style>
  <w:style w:type="character" w:customStyle="1" w:styleId="WW8Num37z5">
    <w:name w:val="WW8Num37z5"/>
    <w:rsid w:val="008C1446"/>
    <w:rPr>
      <w:rFonts w:ascii="Wingdings" w:hAnsi="Wingdings" w:cs="Wingdings"/>
    </w:rPr>
  </w:style>
  <w:style w:type="character" w:customStyle="1" w:styleId="WW8Num38z0">
    <w:name w:val="WW8Num38z0"/>
    <w:rsid w:val="008C1446"/>
  </w:style>
  <w:style w:type="character" w:customStyle="1" w:styleId="WW8Num38z1">
    <w:name w:val="WW8Num38z1"/>
    <w:rsid w:val="008C1446"/>
  </w:style>
  <w:style w:type="character" w:customStyle="1" w:styleId="WW8Num38z2">
    <w:name w:val="WW8Num38z2"/>
    <w:rsid w:val="008C1446"/>
  </w:style>
  <w:style w:type="character" w:customStyle="1" w:styleId="WW8Num38z3">
    <w:name w:val="WW8Num38z3"/>
    <w:rsid w:val="008C1446"/>
  </w:style>
  <w:style w:type="character" w:customStyle="1" w:styleId="WW8Num38z4">
    <w:name w:val="WW8Num38z4"/>
    <w:rsid w:val="008C1446"/>
  </w:style>
  <w:style w:type="character" w:customStyle="1" w:styleId="WW8Num38z5">
    <w:name w:val="WW8Num38z5"/>
    <w:rsid w:val="008C1446"/>
  </w:style>
  <w:style w:type="character" w:customStyle="1" w:styleId="WW8Num38z6">
    <w:name w:val="WW8Num38z6"/>
    <w:rsid w:val="008C1446"/>
  </w:style>
  <w:style w:type="character" w:customStyle="1" w:styleId="WW8Num38z7">
    <w:name w:val="WW8Num38z7"/>
    <w:rsid w:val="008C1446"/>
  </w:style>
  <w:style w:type="character" w:customStyle="1" w:styleId="WW8Num38z8">
    <w:name w:val="WW8Num38z8"/>
    <w:rsid w:val="008C1446"/>
  </w:style>
  <w:style w:type="character" w:customStyle="1" w:styleId="WW8Num39z0">
    <w:name w:val="WW8Num39z0"/>
    <w:rsid w:val="008C1446"/>
    <w:rPr>
      <w:rFonts w:ascii="Arial" w:hAnsi="Arial" w:cs="Arial"/>
      <w:color w:val="4F81BD"/>
      <w:sz w:val="20"/>
      <w:szCs w:val="20"/>
    </w:rPr>
  </w:style>
  <w:style w:type="character" w:customStyle="1" w:styleId="WW8Num39z1">
    <w:name w:val="WW8Num39z1"/>
    <w:rsid w:val="008C1446"/>
  </w:style>
  <w:style w:type="character" w:customStyle="1" w:styleId="WW8Num39z2">
    <w:name w:val="WW8Num39z2"/>
    <w:rsid w:val="008C1446"/>
  </w:style>
  <w:style w:type="character" w:customStyle="1" w:styleId="WW8Num39z3">
    <w:name w:val="WW8Num39z3"/>
    <w:rsid w:val="008C1446"/>
  </w:style>
  <w:style w:type="character" w:customStyle="1" w:styleId="WW8Num39z4">
    <w:name w:val="WW8Num39z4"/>
    <w:rsid w:val="008C1446"/>
  </w:style>
  <w:style w:type="character" w:customStyle="1" w:styleId="WW8Num39z5">
    <w:name w:val="WW8Num39z5"/>
    <w:rsid w:val="008C1446"/>
  </w:style>
  <w:style w:type="character" w:customStyle="1" w:styleId="WW8Num39z6">
    <w:name w:val="WW8Num39z6"/>
    <w:rsid w:val="008C1446"/>
  </w:style>
  <w:style w:type="character" w:customStyle="1" w:styleId="WW8Num39z7">
    <w:name w:val="WW8Num39z7"/>
    <w:rsid w:val="008C1446"/>
  </w:style>
  <w:style w:type="character" w:customStyle="1" w:styleId="WW8Num39z8">
    <w:name w:val="WW8Num39z8"/>
    <w:rsid w:val="008C1446"/>
  </w:style>
  <w:style w:type="character" w:customStyle="1" w:styleId="WW8Num40z0">
    <w:name w:val="WW8Num40z0"/>
    <w:rsid w:val="008C1446"/>
  </w:style>
  <w:style w:type="character" w:customStyle="1" w:styleId="WW8Num40z1">
    <w:name w:val="WW8Num40z1"/>
    <w:rsid w:val="008C1446"/>
  </w:style>
  <w:style w:type="character" w:customStyle="1" w:styleId="WW8Num40z2">
    <w:name w:val="WW8Num40z2"/>
    <w:rsid w:val="008C1446"/>
  </w:style>
  <w:style w:type="character" w:customStyle="1" w:styleId="WW8Num40z3">
    <w:name w:val="WW8Num40z3"/>
    <w:rsid w:val="008C1446"/>
  </w:style>
  <w:style w:type="character" w:customStyle="1" w:styleId="WW8Num40z4">
    <w:name w:val="WW8Num40z4"/>
    <w:rsid w:val="008C1446"/>
  </w:style>
  <w:style w:type="character" w:customStyle="1" w:styleId="WW8Num40z5">
    <w:name w:val="WW8Num40z5"/>
    <w:rsid w:val="008C1446"/>
  </w:style>
  <w:style w:type="character" w:customStyle="1" w:styleId="WW8Num40z6">
    <w:name w:val="WW8Num40z6"/>
    <w:rsid w:val="008C1446"/>
  </w:style>
  <w:style w:type="character" w:customStyle="1" w:styleId="WW8Num40z7">
    <w:name w:val="WW8Num40z7"/>
    <w:rsid w:val="008C1446"/>
  </w:style>
  <w:style w:type="character" w:customStyle="1" w:styleId="WW8Num40z8">
    <w:name w:val="WW8Num40z8"/>
    <w:rsid w:val="008C1446"/>
  </w:style>
  <w:style w:type="character" w:customStyle="1" w:styleId="Fuentedeprrafopredeter1">
    <w:name w:val="Fuente de párrafo predeter.1"/>
    <w:rsid w:val="008C1446"/>
  </w:style>
  <w:style w:type="character" w:styleId="TecladoHTML">
    <w:name w:val="HTML Keyboard"/>
    <w:rsid w:val="008C144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TextodegloboCar">
    <w:name w:val="Texto de globo Car"/>
    <w:rsid w:val="008C1446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rsid w:val="008C1446"/>
    <w:rPr>
      <w:color w:val="0000FF"/>
      <w:u w:val="single"/>
    </w:rPr>
  </w:style>
  <w:style w:type="paragraph" w:customStyle="1" w:styleId="Encapalament">
    <w:name w:val="Encapçalament"/>
    <w:basedOn w:val="Normal"/>
    <w:next w:val="Textoindependiente"/>
    <w:rsid w:val="008C1446"/>
    <w:pPr>
      <w:suppressAutoHyphens w:val="0"/>
      <w:jc w:val="center"/>
    </w:pPr>
    <w:rPr>
      <w:b/>
      <w:sz w:val="28"/>
      <w:szCs w:val="20"/>
      <w:lang w:val="es-ES_tradnl"/>
    </w:rPr>
  </w:style>
  <w:style w:type="paragraph" w:styleId="Textoindependiente">
    <w:name w:val="Body Text"/>
    <w:basedOn w:val="Normal"/>
    <w:rsid w:val="008C1446"/>
    <w:pPr>
      <w:spacing w:after="140" w:line="288" w:lineRule="auto"/>
    </w:pPr>
  </w:style>
  <w:style w:type="paragraph" w:styleId="Lista">
    <w:name w:val="List"/>
    <w:basedOn w:val="Textoindependiente"/>
    <w:rsid w:val="008C1446"/>
    <w:rPr>
      <w:rFonts w:cs="Mangal"/>
    </w:rPr>
  </w:style>
  <w:style w:type="paragraph" w:styleId="Epgrafe">
    <w:name w:val="caption"/>
    <w:basedOn w:val="Normal"/>
    <w:qFormat/>
    <w:rsid w:val="008C1446"/>
    <w:pPr>
      <w:suppressLineNumbers/>
      <w:spacing w:before="120" w:after="120"/>
    </w:pPr>
    <w:rPr>
      <w:rFonts w:cs="Mangal"/>
      <w:i/>
      <w:iCs/>
    </w:rPr>
  </w:style>
  <w:style w:type="paragraph" w:customStyle="1" w:styleId="ndex">
    <w:name w:val="Índex"/>
    <w:basedOn w:val="Normal"/>
    <w:rsid w:val="008C1446"/>
    <w:pPr>
      <w:suppressLineNumbers/>
    </w:pPr>
    <w:rPr>
      <w:rFonts w:cs="Mangal"/>
    </w:rPr>
  </w:style>
  <w:style w:type="paragraph" w:styleId="Encabezado">
    <w:name w:val="header"/>
    <w:basedOn w:val="Normal"/>
    <w:rsid w:val="008C144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rsid w:val="008C1446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8C1446"/>
    <w:pPr>
      <w:suppressAutoHyphens w:val="0"/>
      <w:ind w:left="1440" w:hanging="732"/>
    </w:pPr>
    <w:rPr>
      <w:sz w:val="20"/>
      <w:szCs w:val="20"/>
    </w:rPr>
  </w:style>
  <w:style w:type="paragraph" w:styleId="NormalWeb">
    <w:name w:val="Normal (Web)"/>
    <w:basedOn w:val="Normal"/>
    <w:rsid w:val="008C1446"/>
    <w:pPr>
      <w:suppressAutoHyphens w:val="0"/>
      <w:spacing w:before="280" w:after="280"/>
    </w:pPr>
    <w:rPr>
      <w:rFonts w:ascii="Arial Unicode MS" w:eastAsia="Arial Unicode MS" w:hAnsi="Arial Unicode MS" w:cs="Arial Unicode MS"/>
      <w:lang w:val="es-ES"/>
    </w:rPr>
  </w:style>
  <w:style w:type="paragraph" w:customStyle="1" w:styleId="Sangra2detindependiente1">
    <w:name w:val="Sangría 2 de t. independiente1"/>
    <w:basedOn w:val="Normal"/>
    <w:rsid w:val="008C1446"/>
    <w:pPr>
      <w:suppressAutoHyphens w:val="0"/>
      <w:ind w:left="708"/>
      <w:jc w:val="both"/>
    </w:pPr>
    <w:rPr>
      <w:rFonts w:ascii="Arial" w:hAnsi="Arial" w:cs="Arial"/>
      <w:lang w:val="es-ES"/>
    </w:rPr>
  </w:style>
  <w:style w:type="paragraph" w:customStyle="1" w:styleId="Sangra3detindependiente1">
    <w:name w:val="Sangría 3 de t. independiente1"/>
    <w:basedOn w:val="Normal"/>
    <w:rsid w:val="008C1446"/>
    <w:pPr>
      <w:ind w:left="360"/>
      <w:jc w:val="both"/>
    </w:pPr>
    <w:rPr>
      <w:rFonts w:ascii="Arial" w:hAnsi="Arial" w:cs="Arial"/>
      <w:sz w:val="20"/>
      <w:szCs w:val="20"/>
    </w:rPr>
  </w:style>
  <w:style w:type="paragraph" w:styleId="Textodeglobo">
    <w:name w:val="Balloon Text"/>
    <w:basedOn w:val="Normal"/>
    <w:rsid w:val="008C14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14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Contingutdelataula">
    <w:name w:val="Contingut de la taula"/>
    <w:basedOn w:val="Normal"/>
    <w:rsid w:val="008C1446"/>
    <w:pPr>
      <w:suppressLineNumbers/>
    </w:pPr>
  </w:style>
  <w:style w:type="paragraph" w:customStyle="1" w:styleId="Encapalamentdelataula">
    <w:name w:val="Encapçalament de la taula"/>
    <w:basedOn w:val="Contingutdelataula"/>
    <w:rsid w:val="008C1446"/>
    <w:pPr>
      <w:jc w:val="center"/>
    </w:pPr>
    <w:rPr>
      <w:b/>
      <w:bCs/>
    </w:rPr>
  </w:style>
  <w:style w:type="paragraph" w:customStyle="1" w:styleId="western">
    <w:name w:val="western"/>
    <w:basedOn w:val="Normal"/>
    <w:rsid w:val="00935FD2"/>
    <w:pPr>
      <w:suppressAutoHyphens w:val="0"/>
      <w:spacing w:before="100" w:beforeAutospacing="1"/>
      <w:jc w:val="both"/>
    </w:pPr>
    <w:rPr>
      <w:color w:val="000000"/>
      <w:lang w:val="es-ES" w:eastAsia="es-ES"/>
    </w:rPr>
  </w:style>
  <w:style w:type="paragraph" w:customStyle="1" w:styleId="Default">
    <w:name w:val="Default"/>
    <w:rsid w:val="00451D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0944"/>
    <w:rPr>
      <w:rFonts w:ascii="Courier New" w:hAnsi="Courier New" w:cs="Courier New"/>
    </w:rPr>
  </w:style>
  <w:style w:type="character" w:customStyle="1" w:styleId="kwd">
    <w:name w:val="kwd"/>
    <w:basedOn w:val="Fuentedeprrafopredeter"/>
    <w:rsid w:val="00390944"/>
  </w:style>
  <w:style w:type="character" w:customStyle="1" w:styleId="pln">
    <w:name w:val="pln"/>
    <w:basedOn w:val="Fuentedeprrafopredeter"/>
    <w:rsid w:val="00390944"/>
  </w:style>
  <w:style w:type="character" w:customStyle="1" w:styleId="str">
    <w:name w:val="str"/>
    <w:basedOn w:val="Fuentedeprrafopredeter"/>
    <w:rsid w:val="00390944"/>
  </w:style>
  <w:style w:type="character" w:customStyle="1" w:styleId="pun">
    <w:name w:val="pun"/>
    <w:basedOn w:val="Fuentedeprrafopredeter"/>
    <w:rsid w:val="00390944"/>
  </w:style>
  <w:style w:type="character" w:customStyle="1" w:styleId="lit">
    <w:name w:val="lit"/>
    <w:basedOn w:val="Fuentedeprrafopredeter"/>
    <w:rsid w:val="00390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74F09-080F-42BB-99D9-06AE398F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Links>
    <vt:vector size="18" baseType="variant">
      <vt:variant>
        <vt:i4>1179736</vt:i4>
      </vt:variant>
      <vt:variant>
        <vt:i4>6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1179736</vt:i4>
      </vt:variant>
      <vt:variant>
        <vt:i4>3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http://www.zara.com/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carlos</cp:lastModifiedBy>
  <cp:revision>100</cp:revision>
  <cp:lastPrinted>2010-03-11T11:01:00Z</cp:lastPrinted>
  <dcterms:created xsi:type="dcterms:W3CDTF">2015-09-15T20:31:00Z</dcterms:created>
  <dcterms:modified xsi:type="dcterms:W3CDTF">2016-04-26T10:21:00Z</dcterms:modified>
</cp:coreProperties>
</file>