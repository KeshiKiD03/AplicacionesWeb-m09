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CD36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CD36AB">
              <w:rPr>
                <w:rFonts w:ascii="Arial" w:hAnsi="Arial" w:cs="Arial"/>
                <w:b/>
                <w:sz w:val="22"/>
                <w:szCs w:val="22"/>
              </w:rPr>
              <w:t>Març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Pr="001F059E" w:rsidRDefault="00BD18FC" w:rsidP="004C2BC8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EA1814" w:rsidRPr="001F059E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07FF3" w:rsidRPr="001F059E">
              <w:rPr>
                <w:rFonts w:ascii="Arial" w:hAnsi="Arial" w:cs="Arial"/>
                <w:b/>
                <w:sz w:val="22"/>
                <w:szCs w:val="22"/>
              </w:rPr>
              <w:t xml:space="preserve">Àmbits d'aplicació de </w:t>
            </w:r>
            <w:proofErr w:type="spellStart"/>
            <w:r w:rsidR="00007FF3" w:rsidRPr="001F059E">
              <w:rPr>
                <w:rFonts w:ascii="Arial" w:hAnsi="Arial" w:cs="Arial"/>
                <w:b/>
                <w:sz w:val="22"/>
                <w:szCs w:val="22"/>
              </w:rPr>
              <w:t>l'XML</w:t>
            </w:r>
            <w:proofErr w:type="spellEnd"/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F45C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832B19" w:rsidRPr="001F059E">
              <w:rPr>
                <w:rFonts w:ascii="Arial" w:hAnsi="Arial" w:cs="Arial"/>
                <w:b/>
                <w:sz w:val="22"/>
                <w:szCs w:val="22"/>
              </w:rPr>
              <w:t>DA</w:t>
            </w:r>
            <w:r w:rsidR="00F45C03">
              <w:rPr>
                <w:rFonts w:ascii="Arial" w:hAnsi="Arial" w:cs="Arial"/>
                <w:b/>
                <w:sz w:val="22"/>
                <w:szCs w:val="22"/>
              </w:rPr>
              <w:t>W-BIO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F27432" w:rsidRPr="001F059E" w:rsidRDefault="00F27432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PictureBullets"/>
      <w:bookmarkEnd w:id="0"/>
    </w:p>
    <w:p w:rsidR="00846B43" w:rsidRPr="001F059E" w:rsidRDefault="00846B43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46B43" w:rsidRPr="001F059E" w:rsidRDefault="0090374B" w:rsidP="00846B43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Pràctica 1 XSLT</w:t>
      </w:r>
    </w:p>
    <w:p w:rsidR="00846B43" w:rsidRPr="001F059E" w:rsidRDefault="00846B43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46B43" w:rsidRPr="001F059E" w:rsidRDefault="00846B43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1F059E">
        <w:rPr>
          <w:rFonts w:ascii="Arial" w:hAnsi="Arial" w:cs="Arial"/>
          <w:sz w:val="22"/>
          <w:szCs w:val="22"/>
        </w:rPr>
        <w:t>L'objectiu d'aquesta activitat és transformar un document XML.</w:t>
      </w:r>
    </w:p>
    <w:p w:rsidR="00846B43" w:rsidRPr="001F059E" w:rsidRDefault="00846B43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46B43" w:rsidRPr="001F059E" w:rsidRDefault="00846B43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1F059E">
        <w:rPr>
          <w:rFonts w:ascii="Arial" w:hAnsi="Arial" w:cs="Arial"/>
          <w:sz w:val="22"/>
          <w:szCs w:val="22"/>
        </w:rPr>
        <w:t>A partir d'un XML que conté informació sobre les empreses en borsa, realitza una transformació XSL que mostri les dades amb les següents característiques:</w:t>
      </w:r>
    </w:p>
    <w:p w:rsidR="00846B43" w:rsidRPr="001F059E" w:rsidRDefault="00846B43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46B43" w:rsidRPr="001F059E" w:rsidRDefault="00846B43" w:rsidP="00846B43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Una taula on:</w:t>
      </w:r>
    </w:p>
    <w:p w:rsidR="00846B43" w:rsidRPr="001F059E" w:rsidRDefault="00846B43" w:rsidP="00846B43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Les empreses apareguin ordenades per preu descendent.</w:t>
      </w:r>
    </w:p>
    <w:p w:rsidR="00846B43" w:rsidRPr="001F059E" w:rsidRDefault="00846B43" w:rsidP="00846B43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Els preus superiors a 75 apareguin en blau.</w:t>
      </w:r>
    </w:p>
    <w:p w:rsidR="00846B43" w:rsidRPr="001F059E" w:rsidRDefault="00846B43" w:rsidP="00846B43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Els preus inferiors a 25 apareguin en vermell.</w:t>
      </w:r>
    </w:p>
    <w:p w:rsidR="00846B43" w:rsidRPr="001F059E" w:rsidRDefault="00846B43" w:rsidP="00846B43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Les empreses amb índex general apareguin amb un (*) al costat del nom.</w:t>
      </w:r>
    </w:p>
    <w:p w:rsidR="00846B43" w:rsidRPr="001F059E" w:rsidRDefault="00846B43" w:rsidP="00846B43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Una explicació del (*) sota de la taula.</w:t>
      </w:r>
    </w:p>
    <w:p w:rsidR="00846B43" w:rsidRPr="001F059E" w:rsidRDefault="00846B43" w:rsidP="00846B43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ca-ES"/>
        </w:rPr>
      </w:pPr>
      <w:r w:rsidRPr="001F059E">
        <w:rPr>
          <w:rFonts w:ascii="Arial" w:hAnsi="Arial" w:cs="Arial"/>
          <w:lang w:val="ca-ES"/>
        </w:rPr>
        <w:t>El dia i la hora de la borsa en el títol del document (la pestanya del navegador).</w:t>
      </w:r>
    </w:p>
    <w:p w:rsidR="00846B43" w:rsidRDefault="005976C6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>
            <wp:extent cx="2914650" cy="2009775"/>
            <wp:effectExtent l="19050" t="0" r="0" b="0"/>
            <wp:docPr id="1" name="Imagen 1" descr="C:\Users\carlos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C03">
        <w:rPr>
          <w:rFonts w:ascii="Arial" w:hAnsi="Arial" w:cs="Arial"/>
          <w:sz w:val="22"/>
          <w:szCs w:val="22"/>
        </w:rPr>
        <w:br w:type="textWrapping" w:clear="all"/>
      </w:r>
    </w:p>
    <w:p w:rsidR="00124D30" w:rsidRDefault="00124D30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Per tal d'aplicar estils ho haurem de fer en un full </w:t>
      </w:r>
      <w:r w:rsidR="00010587">
        <w:rPr>
          <w:rFonts w:ascii="Arial" w:hAnsi="Arial" w:cs="Arial"/>
          <w:sz w:val="22"/>
          <w:szCs w:val="22"/>
        </w:rPr>
        <w:t>CSS</w:t>
      </w:r>
      <w:r>
        <w:rPr>
          <w:rFonts w:ascii="Arial" w:hAnsi="Arial" w:cs="Arial"/>
          <w:sz w:val="22"/>
          <w:szCs w:val="22"/>
        </w:rPr>
        <w:t xml:space="preserve"> separat de </w:t>
      </w:r>
      <w:proofErr w:type="spellStart"/>
      <w:r>
        <w:rPr>
          <w:rFonts w:ascii="Arial" w:hAnsi="Arial" w:cs="Arial"/>
          <w:sz w:val="22"/>
          <w:szCs w:val="22"/>
        </w:rPr>
        <w:t>l'HTML</w:t>
      </w:r>
      <w:proofErr w:type="spellEnd"/>
    </w:p>
    <w:p w:rsidR="00124D30" w:rsidRPr="001F059E" w:rsidRDefault="00124D30" w:rsidP="00846B43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sectPr w:rsidR="00124D30" w:rsidRPr="001F059E" w:rsidSect="00ED781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39C" w:rsidRDefault="009C339C">
      <w:r>
        <w:separator/>
      </w:r>
    </w:p>
  </w:endnote>
  <w:endnote w:type="continuationSeparator" w:id="0">
    <w:p w:rsidR="009C339C" w:rsidRDefault="009C3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5976C6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5976C6" w:rsidRPr="005976C6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1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A181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Febrer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1B5CA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39C" w:rsidRDefault="009C339C">
      <w:r>
        <w:separator/>
      </w:r>
    </w:p>
  </w:footnote>
  <w:footnote w:type="continuationSeparator" w:id="0">
    <w:p w:rsidR="009C339C" w:rsidRDefault="009C3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E326D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1B5CAA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65CF2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4F3F"/>
    <w:rsid w:val="000045E4"/>
    <w:rsid w:val="00007FF3"/>
    <w:rsid w:val="00010587"/>
    <w:rsid w:val="000340BD"/>
    <w:rsid w:val="00036E8E"/>
    <w:rsid w:val="000633CF"/>
    <w:rsid w:val="000D2795"/>
    <w:rsid w:val="000E2B27"/>
    <w:rsid w:val="000E326D"/>
    <w:rsid w:val="00110992"/>
    <w:rsid w:val="001150BC"/>
    <w:rsid w:val="001211B1"/>
    <w:rsid w:val="00124D30"/>
    <w:rsid w:val="00141BF2"/>
    <w:rsid w:val="00151139"/>
    <w:rsid w:val="00161221"/>
    <w:rsid w:val="0017320B"/>
    <w:rsid w:val="0018595B"/>
    <w:rsid w:val="001946EC"/>
    <w:rsid w:val="001A6396"/>
    <w:rsid w:val="001B49ED"/>
    <w:rsid w:val="001B5CAA"/>
    <w:rsid w:val="001C3703"/>
    <w:rsid w:val="001C4F13"/>
    <w:rsid w:val="001D0EAA"/>
    <w:rsid w:val="001D1AA3"/>
    <w:rsid w:val="001E382A"/>
    <w:rsid w:val="001F059E"/>
    <w:rsid w:val="00211DFF"/>
    <w:rsid w:val="0023108A"/>
    <w:rsid w:val="00241D87"/>
    <w:rsid w:val="002632FF"/>
    <w:rsid w:val="002676E3"/>
    <w:rsid w:val="002A55CC"/>
    <w:rsid w:val="002C4584"/>
    <w:rsid w:val="002C6DA1"/>
    <w:rsid w:val="002C74F1"/>
    <w:rsid w:val="002D0BD0"/>
    <w:rsid w:val="00302AFD"/>
    <w:rsid w:val="0031335C"/>
    <w:rsid w:val="00325575"/>
    <w:rsid w:val="00325676"/>
    <w:rsid w:val="00335567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359C"/>
    <w:rsid w:val="004C2BC8"/>
    <w:rsid w:val="004D3D63"/>
    <w:rsid w:val="004F3E53"/>
    <w:rsid w:val="004F73BB"/>
    <w:rsid w:val="00500B4F"/>
    <w:rsid w:val="00532FA4"/>
    <w:rsid w:val="00554866"/>
    <w:rsid w:val="00567D5A"/>
    <w:rsid w:val="00583930"/>
    <w:rsid w:val="005940FB"/>
    <w:rsid w:val="005976C6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D5D93"/>
    <w:rsid w:val="00715EF1"/>
    <w:rsid w:val="0072221D"/>
    <w:rsid w:val="00735D06"/>
    <w:rsid w:val="007370BD"/>
    <w:rsid w:val="0076667E"/>
    <w:rsid w:val="00766AC3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3027"/>
    <w:rsid w:val="008F7080"/>
    <w:rsid w:val="00901898"/>
    <w:rsid w:val="0090374B"/>
    <w:rsid w:val="0092313F"/>
    <w:rsid w:val="0092520B"/>
    <w:rsid w:val="00935FD2"/>
    <w:rsid w:val="00937B88"/>
    <w:rsid w:val="00940949"/>
    <w:rsid w:val="0097493E"/>
    <w:rsid w:val="0099796A"/>
    <w:rsid w:val="009A2A01"/>
    <w:rsid w:val="009C339C"/>
    <w:rsid w:val="009C7D27"/>
    <w:rsid w:val="00A13DB3"/>
    <w:rsid w:val="00A2040C"/>
    <w:rsid w:val="00A266E3"/>
    <w:rsid w:val="00A57ED6"/>
    <w:rsid w:val="00A83B96"/>
    <w:rsid w:val="00A967B2"/>
    <w:rsid w:val="00AF49E1"/>
    <w:rsid w:val="00B260E5"/>
    <w:rsid w:val="00B364B7"/>
    <w:rsid w:val="00B3722B"/>
    <w:rsid w:val="00B4251B"/>
    <w:rsid w:val="00B65CB5"/>
    <w:rsid w:val="00B725F0"/>
    <w:rsid w:val="00B82F54"/>
    <w:rsid w:val="00B8534C"/>
    <w:rsid w:val="00B933D4"/>
    <w:rsid w:val="00B96068"/>
    <w:rsid w:val="00B966DD"/>
    <w:rsid w:val="00BC0E6E"/>
    <w:rsid w:val="00BD18FC"/>
    <w:rsid w:val="00BD4435"/>
    <w:rsid w:val="00BF59C5"/>
    <w:rsid w:val="00C11BE0"/>
    <w:rsid w:val="00C170A7"/>
    <w:rsid w:val="00C72881"/>
    <w:rsid w:val="00CA5735"/>
    <w:rsid w:val="00CC74EC"/>
    <w:rsid w:val="00CD1AC9"/>
    <w:rsid w:val="00CD36AB"/>
    <w:rsid w:val="00D279C2"/>
    <w:rsid w:val="00D541B2"/>
    <w:rsid w:val="00D625EE"/>
    <w:rsid w:val="00D63309"/>
    <w:rsid w:val="00D7708F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F068F6"/>
    <w:rsid w:val="00F124CB"/>
    <w:rsid w:val="00F27432"/>
    <w:rsid w:val="00F45C03"/>
    <w:rsid w:val="00F61A7B"/>
    <w:rsid w:val="00FA39D0"/>
    <w:rsid w:val="00FB5297"/>
    <w:rsid w:val="00FC0128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3E98-C126-47AB-89B5-85E4EA6A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carlos</cp:lastModifiedBy>
  <cp:revision>102</cp:revision>
  <cp:lastPrinted>2010-03-11T11:01:00Z</cp:lastPrinted>
  <dcterms:created xsi:type="dcterms:W3CDTF">2015-09-15T20:31:00Z</dcterms:created>
  <dcterms:modified xsi:type="dcterms:W3CDTF">2016-03-31T07:59:00Z</dcterms:modified>
</cp:coreProperties>
</file>